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51" w:rsidRPr="007219C8" w:rsidRDefault="00CA7951" w:rsidP="005B4DEB">
      <w:pPr>
        <w:pStyle w:val="Title"/>
        <w:rPr>
          <w:lang w:val="sv-SE"/>
        </w:rPr>
      </w:pPr>
      <w:r>
        <w:rPr>
          <w:lang w:val="sv-SE"/>
        </w:rPr>
        <w:t xml:space="preserve">LAPORAN TUGAS BESAR </w:t>
      </w:r>
      <w:r w:rsidR="005B4DEB">
        <w:rPr>
          <w:lang w:val="sv-SE"/>
        </w:rPr>
        <w:t>I</w:t>
      </w:r>
    </w:p>
    <w:p w:rsidR="00CA7951" w:rsidRPr="0005446F" w:rsidRDefault="00CA7951" w:rsidP="005B4DEB">
      <w:pPr>
        <w:pStyle w:val="Title"/>
        <w:rPr>
          <w:lang w:val="id-ID"/>
        </w:rPr>
      </w:pPr>
      <w:r>
        <w:rPr>
          <w:lang w:val="sv-SE"/>
        </w:rPr>
        <w:t>IF2</w:t>
      </w:r>
      <w:r w:rsidR="005B4DEB">
        <w:rPr>
          <w:lang w:val="sv-SE"/>
        </w:rPr>
        <w:t>03</w:t>
      </w:r>
      <w:r w:rsidR="0005446F">
        <w:rPr>
          <w:lang w:val="id-ID"/>
        </w:rPr>
        <w:t>2</w:t>
      </w:r>
      <w:r w:rsidR="00C626A8">
        <w:rPr>
          <w:lang w:val="id-ID"/>
        </w:rPr>
        <w:t xml:space="preserve"> </w:t>
      </w:r>
      <w:r w:rsidR="0005446F">
        <w:rPr>
          <w:lang w:val="id-ID"/>
        </w:rPr>
        <w:t>Pemrograman Berorientasi Objek</w:t>
      </w:r>
    </w:p>
    <w:p w:rsidR="00CA7951" w:rsidRPr="003E29A9" w:rsidRDefault="003770C7" w:rsidP="00CA7951">
      <w:pPr>
        <w:pStyle w:val="Title"/>
        <w:rPr>
          <w:lang w:val="en-US"/>
        </w:rPr>
      </w:pPr>
      <w:r>
        <w:rPr>
          <w:lang w:val="id-ID"/>
        </w:rPr>
        <w:t xml:space="preserve">Simulasi </w:t>
      </w:r>
      <w:r w:rsidR="003E29A9">
        <w:rPr>
          <w:lang w:val="en-US"/>
        </w:rPr>
        <w:t>Petani di Desa Opeh</w:t>
      </w:r>
    </w:p>
    <w:p w:rsidR="003770C7" w:rsidRDefault="003770C7" w:rsidP="00CA7951">
      <w:pPr>
        <w:pStyle w:val="Title"/>
        <w:rPr>
          <w:lang w:val="id-ID"/>
        </w:rPr>
      </w:pPr>
    </w:p>
    <w:p w:rsidR="0053441A" w:rsidRDefault="0053441A" w:rsidP="00CA7951">
      <w:pPr>
        <w:pStyle w:val="Title"/>
        <w:rPr>
          <w:lang w:val="id-ID"/>
        </w:rPr>
      </w:pPr>
    </w:p>
    <w:p w:rsidR="00CA7951" w:rsidRDefault="00CA7951" w:rsidP="00CA7951">
      <w:pPr>
        <w:pStyle w:val="Title"/>
      </w:pPr>
      <w:r>
        <w:t>&lt;</w:t>
      </w:r>
      <w:r w:rsidR="001C6845">
        <w:rPr>
          <w:lang w:val="en-US"/>
        </w:rPr>
        <w:t>Opeh</w:t>
      </w:r>
      <w:r>
        <w:t>&gt;</w:t>
      </w:r>
    </w:p>
    <w:p w:rsidR="00CA7951" w:rsidRDefault="00CA7951" w:rsidP="00CA7951">
      <w:pPr>
        <w:pStyle w:val="Title"/>
      </w:pPr>
    </w:p>
    <w:p w:rsidR="00CA7951" w:rsidRDefault="00CA7951" w:rsidP="00CA7951">
      <w:pPr>
        <w:pStyle w:val="SubTitle"/>
        <w:rPr>
          <w:b w:val="0"/>
          <w:sz w:val="28"/>
        </w:rPr>
      </w:pPr>
    </w:p>
    <w:p w:rsidR="00CA7951" w:rsidRDefault="00CA7951" w:rsidP="00CA7951">
      <w:pPr>
        <w:pStyle w:val="SubTitle"/>
        <w:rPr>
          <w:b w:val="0"/>
          <w:sz w:val="28"/>
        </w:rPr>
      </w:pPr>
    </w:p>
    <w:p w:rsidR="00CA7951" w:rsidRPr="007219C8" w:rsidRDefault="00CA7951" w:rsidP="00CA7951">
      <w:pPr>
        <w:pStyle w:val="SubTitle"/>
        <w:rPr>
          <w:b w:val="0"/>
          <w:sz w:val="28"/>
          <w:lang w:val="sv-SE"/>
        </w:rPr>
      </w:pPr>
      <w:r w:rsidRPr="007219C8">
        <w:rPr>
          <w:b w:val="0"/>
          <w:sz w:val="28"/>
          <w:lang w:val="sv-SE"/>
        </w:rPr>
        <w:t>Dipersiapkan oleh:</w:t>
      </w:r>
    </w:p>
    <w:p w:rsidR="00063A4A" w:rsidRPr="00F8702C" w:rsidRDefault="001C6845" w:rsidP="00063A4A">
      <w:pPr>
        <w:pStyle w:val="Title"/>
        <w:rPr>
          <w:sz w:val="28"/>
          <w:lang w:val="sv-SE"/>
        </w:rPr>
      </w:pPr>
      <w:r>
        <w:rPr>
          <w:sz w:val="28"/>
          <w:lang w:val="sv-SE"/>
        </w:rPr>
        <w:t>Kelompok 07 (”Opeh”)</w:t>
      </w:r>
    </w:p>
    <w:p w:rsidR="00063A4A" w:rsidRDefault="00063A4A" w:rsidP="001C6845">
      <w:pPr>
        <w:pStyle w:val="NoSpacing"/>
        <w:jc w:val="center"/>
        <w:rPr>
          <w:rFonts w:ascii="Arial" w:hAnsi="Arial" w:cs="Arial"/>
          <w:sz w:val="28"/>
          <w:szCs w:val="28"/>
          <w:lang w:val="sv-SE"/>
        </w:rPr>
      </w:pPr>
      <w:r>
        <w:rPr>
          <w:rFonts w:ascii="Arial" w:hAnsi="Arial" w:cs="Arial"/>
          <w:sz w:val="28"/>
          <w:szCs w:val="28"/>
          <w:lang w:val="sv-SE"/>
        </w:rPr>
        <w:t>Ryan Setiadi (13506094)</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Muhammad Adinata (13509022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I Nyoman Prama Pradnyana</w:t>
      </w:r>
      <w:r w:rsidR="001C6845" w:rsidRPr="00F8702C">
        <w:rPr>
          <w:rFonts w:ascii="Arial" w:hAnsi="Arial" w:cs="Arial"/>
          <w:sz w:val="28"/>
          <w:szCs w:val="28"/>
          <w:lang w:val="sv-SE"/>
        </w:rPr>
        <w:t xml:space="preserve"> (135</w:t>
      </w:r>
      <w:r>
        <w:rPr>
          <w:rFonts w:ascii="Arial" w:hAnsi="Arial" w:cs="Arial"/>
          <w:sz w:val="28"/>
          <w:szCs w:val="28"/>
          <w:lang w:val="sv-SE"/>
        </w:rPr>
        <w:t>09032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Novan Parmonangan Simanjuntak</w:t>
      </w:r>
      <w:r w:rsidR="001C6845" w:rsidRPr="00F8702C">
        <w:rPr>
          <w:rFonts w:ascii="Arial" w:hAnsi="Arial" w:cs="Arial"/>
          <w:sz w:val="28"/>
          <w:szCs w:val="28"/>
          <w:lang w:val="sv-SE"/>
        </w:rPr>
        <w:t xml:space="preserve"> (135</w:t>
      </w:r>
      <w:r>
        <w:rPr>
          <w:rFonts w:ascii="Arial" w:hAnsi="Arial" w:cs="Arial"/>
          <w:sz w:val="28"/>
          <w:szCs w:val="28"/>
          <w:lang w:val="sv-SE"/>
        </w:rPr>
        <w:t>09034</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Gurun Nevada Dharan</w:t>
      </w:r>
      <w:r w:rsidR="001C6845" w:rsidRPr="00F8702C">
        <w:rPr>
          <w:rFonts w:ascii="Arial" w:hAnsi="Arial" w:cs="Arial"/>
          <w:sz w:val="28"/>
          <w:szCs w:val="28"/>
          <w:lang w:val="sv-SE"/>
        </w:rPr>
        <w:t xml:space="preserve"> (1350</w:t>
      </w:r>
      <w:r>
        <w:rPr>
          <w:rFonts w:ascii="Arial" w:hAnsi="Arial" w:cs="Arial"/>
          <w:sz w:val="28"/>
          <w:szCs w:val="28"/>
          <w:lang w:val="sv-SE"/>
        </w:rPr>
        <w:t>9076</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Septu Jamasoka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80</w:t>
      </w:r>
      <w:r w:rsidR="001C6845" w:rsidRPr="00F8702C">
        <w:rPr>
          <w:rFonts w:ascii="Arial" w:hAnsi="Arial" w:cs="Arial"/>
          <w:sz w:val="28"/>
          <w:szCs w:val="28"/>
          <w:lang w:val="sv-SE"/>
        </w:rPr>
        <w:t>)</w:t>
      </w:r>
    </w:p>
    <w:p w:rsidR="00063A4A" w:rsidRPr="00F8702C" w:rsidRDefault="008132F5" w:rsidP="00063A4A">
      <w:pPr>
        <w:pStyle w:val="NoSpacing"/>
        <w:jc w:val="center"/>
        <w:rPr>
          <w:rFonts w:ascii="Arial" w:hAnsi="Arial" w:cs="Arial"/>
          <w:sz w:val="28"/>
          <w:szCs w:val="28"/>
          <w:lang w:val="sv-SE"/>
        </w:rPr>
      </w:pPr>
      <w:r>
        <w:rPr>
          <w:rFonts w:ascii="Arial" w:hAnsi="Arial" w:cs="Arial"/>
          <w:sz w:val="28"/>
          <w:szCs w:val="28"/>
          <w:lang w:val="sv-SE"/>
        </w:rPr>
        <w:t>Nugraha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96</w:t>
      </w:r>
      <w:r w:rsidR="001C6845" w:rsidRPr="00F8702C">
        <w:rPr>
          <w:rFonts w:ascii="Arial" w:hAnsi="Arial" w:cs="Arial"/>
          <w:sz w:val="28"/>
          <w:szCs w:val="28"/>
          <w:lang w:val="sv-SE"/>
        </w:rPr>
        <w:t>)</w:t>
      </w:r>
    </w:p>
    <w:p w:rsidR="00A669C9" w:rsidRDefault="00A669C9" w:rsidP="00CA7951">
      <w:pPr>
        <w:pStyle w:val="SubTitle"/>
        <w:rPr>
          <w:b w:val="0"/>
          <w:sz w:val="28"/>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3330"/>
        <w:gridCol w:w="1965"/>
      </w:tblGrid>
      <w:tr w:rsidR="00CA7951" w:rsidRPr="00A10DEF" w:rsidTr="0052234C">
        <w:trPr>
          <w:cantSplit/>
          <w:trHeight w:hRule="exact" w:val="551"/>
        </w:trPr>
        <w:tc>
          <w:tcPr>
            <w:tcW w:w="1005" w:type="dxa"/>
            <w:vMerge w:val="restart"/>
          </w:tcPr>
          <w:p w:rsidR="00CA7951" w:rsidRPr="00A10DEF" w:rsidRDefault="003E29A9" w:rsidP="00CA7951">
            <w:pPr>
              <w:pStyle w:val="Title"/>
            </w:pPr>
            <w:r>
              <w:rPr>
                <w:noProof/>
                <w:lang w:val="en-US"/>
              </w:rPr>
              <w:drawing>
                <wp:inline distT="0" distB="0" distL="0" distR="0">
                  <wp:extent cx="531495" cy="7016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tcPr>
          <w:p w:rsidR="00CA7951" w:rsidRPr="00A10DEF" w:rsidRDefault="00CA7951" w:rsidP="00CA7951">
            <w:pPr>
              <w:pStyle w:val="Title"/>
              <w:rPr>
                <w:sz w:val="22"/>
              </w:rPr>
            </w:pPr>
            <w:r w:rsidRPr="00A10DEF">
              <w:rPr>
                <w:sz w:val="22"/>
              </w:rPr>
              <w:t>Nomor Dokumen</w:t>
            </w:r>
          </w:p>
        </w:tc>
        <w:tc>
          <w:tcPr>
            <w:tcW w:w="1965" w:type="dxa"/>
          </w:tcPr>
          <w:p w:rsidR="00CA7951" w:rsidRPr="00A10DEF" w:rsidRDefault="00CA7951" w:rsidP="00CA7951">
            <w:pPr>
              <w:pStyle w:val="Title"/>
              <w:rPr>
                <w:sz w:val="22"/>
              </w:rPr>
            </w:pPr>
            <w:r w:rsidRPr="00A10DEF">
              <w:rPr>
                <w:sz w:val="22"/>
              </w:rPr>
              <w:t>Halaman</w:t>
            </w:r>
          </w:p>
        </w:tc>
      </w:tr>
      <w:tr w:rsidR="006A7FB6" w:rsidRPr="00A10DEF" w:rsidTr="0052234C">
        <w:trPr>
          <w:cantSplit/>
          <w:trHeight w:hRule="exact" w:val="838"/>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val="restart"/>
            <w:vAlign w:val="center"/>
          </w:tcPr>
          <w:p w:rsidR="006A7FB6" w:rsidRPr="00A10DEF" w:rsidRDefault="006A7FB6" w:rsidP="00063A4A">
            <w:pPr>
              <w:pStyle w:val="Title"/>
              <w:spacing w:after="120"/>
              <w:rPr>
                <w:b w:val="0"/>
                <w:i/>
                <w:sz w:val="22"/>
                <w:szCs w:val="22"/>
              </w:rPr>
            </w:pPr>
            <w:r>
              <w:rPr>
                <w:b w:val="0"/>
                <w:i/>
                <w:sz w:val="22"/>
                <w:szCs w:val="22"/>
              </w:rPr>
              <w:t>IF203</w:t>
            </w:r>
            <w:r>
              <w:rPr>
                <w:b w:val="0"/>
                <w:i/>
                <w:sz w:val="22"/>
                <w:szCs w:val="22"/>
                <w:lang w:val="id-ID"/>
              </w:rPr>
              <w:t>2</w:t>
            </w:r>
            <w:r>
              <w:rPr>
                <w:b w:val="0"/>
                <w:i/>
                <w:sz w:val="22"/>
                <w:szCs w:val="22"/>
              </w:rPr>
              <w:t>-TB1-&lt;</w:t>
            </w:r>
            <w:r w:rsidR="008D59BD">
              <w:rPr>
                <w:b w:val="0"/>
                <w:i/>
                <w:sz w:val="22"/>
                <w:szCs w:val="22"/>
              </w:rPr>
              <w:t>07</w:t>
            </w:r>
            <w:r>
              <w:rPr>
                <w:b w:val="0"/>
                <w:i/>
                <w:sz w:val="22"/>
                <w:szCs w:val="22"/>
              </w:rPr>
              <w:t>&gt;-&lt;</w:t>
            </w:r>
            <w:r w:rsidR="00063A4A" w:rsidRPr="00063A4A">
              <w:rPr>
                <w:b w:val="0"/>
                <w:i/>
                <w:sz w:val="22"/>
                <w:szCs w:val="22"/>
              </w:rPr>
              <w:t>K2</w:t>
            </w:r>
            <w:r>
              <w:rPr>
                <w:b w:val="0"/>
                <w:i/>
                <w:sz w:val="22"/>
                <w:szCs w:val="22"/>
              </w:rPr>
              <w:t>&gt;</w:t>
            </w:r>
          </w:p>
        </w:tc>
        <w:tc>
          <w:tcPr>
            <w:tcW w:w="1965" w:type="dxa"/>
          </w:tcPr>
          <w:p w:rsidR="006A7FB6" w:rsidRPr="00A10DEF" w:rsidRDefault="006A7FB6" w:rsidP="00CA7951">
            <w:pPr>
              <w:pStyle w:val="Title"/>
              <w:rPr>
                <w:b w:val="0"/>
                <w:i/>
                <w:sz w:val="24"/>
              </w:rPr>
            </w:pPr>
            <w:r>
              <w:rPr>
                <w:b w:val="0"/>
                <w:i/>
                <w:sz w:val="24"/>
              </w:rPr>
              <w:t>&lt;</w:t>
            </w:r>
            <w:proofErr w:type="gramStart"/>
            <w:r w:rsidRPr="008D59BD">
              <w:rPr>
                <w:b w:val="0"/>
                <w:i/>
                <w:color w:val="FF0000"/>
                <w:sz w:val="24"/>
              </w:rPr>
              <w:t>jml</w:t>
            </w:r>
            <w:proofErr w:type="gramEnd"/>
            <w:r w:rsidRPr="008D59BD">
              <w:rPr>
                <w:b w:val="0"/>
                <w:i/>
                <w:color w:val="FF0000"/>
                <w:sz w:val="24"/>
              </w:rPr>
              <w:t xml:space="preserve"> hlm</w:t>
            </w:r>
            <w:r>
              <w:rPr>
                <w:b w:val="0"/>
                <w:i/>
                <w:sz w:val="24"/>
              </w:rPr>
              <w:t>&gt;</w:t>
            </w:r>
          </w:p>
        </w:tc>
      </w:tr>
      <w:tr w:rsidR="006A7FB6" w:rsidRPr="00A10DEF" w:rsidTr="0052234C">
        <w:trPr>
          <w:cantSplit/>
          <w:trHeight w:hRule="exact" w:val="397"/>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tcPr>
          <w:p w:rsidR="006A7FB6" w:rsidRPr="00A10DEF" w:rsidRDefault="006A7FB6" w:rsidP="00CA7951">
            <w:pPr>
              <w:pStyle w:val="Title"/>
              <w:spacing w:before="0" w:after="0"/>
              <w:rPr>
                <w:b w:val="0"/>
                <w:i/>
                <w:sz w:val="20"/>
              </w:rPr>
            </w:pPr>
          </w:p>
        </w:tc>
        <w:tc>
          <w:tcPr>
            <w:tcW w:w="1965" w:type="dxa"/>
          </w:tcPr>
          <w:p w:rsidR="006A7FB6" w:rsidRPr="00946262" w:rsidRDefault="00831E0B" w:rsidP="00CA7951">
            <w:pPr>
              <w:pStyle w:val="Title"/>
              <w:spacing w:before="0" w:after="0"/>
              <w:rPr>
                <w:b w:val="0"/>
                <w:i/>
                <w:color w:val="000000" w:themeColor="text1"/>
                <w:sz w:val="20"/>
              </w:rPr>
            </w:pPr>
            <w:r w:rsidRPr="00946262">
              <w:rPr>
                <w:b w:val="0"/>
                <w:i/>
                <w:color w:val="000000" w:themeColor="text1"/>
                <w:sz w:val="20"/>
              </w:rPr>
              <w:t>28 Februari 2011</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Pr="005C63BA" w:rsidRDefault="009B1DCD" w:rsidP="009B1DCD">
      <w:pPr>
        <w:pStyle w:val="Title"/>
        <w:spacing w:before="0" w:after="0"/>
        <w:rPr>
          <w:color w:val="FF0000"/>
        </w:rPr>
      </w:pPr>
      <w:r w:rsidRPr="005C63BA">
        <w:rPr>
          <w:color w:val="FF0000"/>
        </w:rPr>
        <w:lastRenderedPageBreak/>
        <w:t>Daftar Isi</w:t>
      </w:r>
    </w:p>
    <w:p w:rsidR="0079081B" w:rsidRPr="005C63BA" w:rsidRDefault="0079081B" w:rsidP="0079081B">
      <w:pPr>
        <w:rPr>
          <w:color w:val="FF0000"/>
        </w:rPr>
      </w:pPr>
    </w:p>
    <w:p w:rsidR="0079081B" w:rsidRPr="005C63BA" w:rsidRDefault="0079081B" w:rsidP="0079081B">
      <w:pPr>
        <w:rPr>
          <w:color w:val="FF0000"/>
        </w:rPr>
      </w:pPr>
      <w:r w:rsidRPr="005C63BA">
        <w:rPr>
          <w:color w:val="FF0000"/>
        </w:rPr>
        <w:t>Update daftar isi di bawah ini.</w:t>
      </w:r>
    </w:p>
    <w:p w:rsidR="009B1DCD" w:rsidRPr="005C63BA" w:rsidRDefault="009B1DCD">
      <w:pPr>
        <w:rPr>
          <w:color w:val="FF0000"/>
        </w:rPr>
      </w:pPr>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r w:rsidRPr="005C63BA">
        <w:rPr>
          <w:color w:val="FF0000"/>
          <w:lang w:val="sv-SE"/>
        </w:rPr>
        <w:fldChar w:fldCharType="begin"/>
      </w:r>
      <w:r w:rsidR="00282EF6" w:rsidRPr="005C63BA">
        <w:rPr>
          <w:color w:val="FF0000"/>
        </w:rPr>
        <w:instrText xml:space="preserve"> TOC \o "1-3" \h \z \u </w:instrText>
      </w:r>
      <w:r w:rsidRPr="005C63BA">
        <w:rPr>
          <w:color w:val="FF0000"/>
          <w:lang w:val="sv-SE"/>
        </w:rPr>
        <w:fldChar w:fldCharType="separate"/>
      </w:r>
      <w:hyperlink w:anchor="_Toc287857359" w:history="1">
        <w:r w:rsidR="00DB5F40" w:rsidRPr="005C63BA">
          <w:rPr>
            <w:rStyle w:val="Hyperlink"/>
            <w:noProof/>
            <w:color w:val="FF0000"/>
            <w:lang w:val="sv-SE"/>
          </w:rPr>
          <w:t>1 Ringkasan</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_Toc287857359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0" w:history="1">
        <w:r w:rsidR="00DB5F40" w:rsidRPr="005C63BA">
          <w:rPr>
            <w:rStyle w:val="Hyperlink"/>
            <w:noProof/>
            <w:color w:val="FF0000"/>
            <w:lang w:val="sv-SE"/>
          </w:rPr>
          <w:t>2 Penjelasan Tambahan Spesifikasi Tugas</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_Toc287857360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E1D81">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1" w:history="1">
        <w:r w:rsidR="00DB5F40" w:rsidRPr="005C63BA">
          <w:rPr>
            <w:rStyle w:val="Hyperlink"/>
            <w:noProof/>
            <w:color w:val="FF0000"/>
            <w:lang w:val="sv-SE"/>
          </w:rPr>
          <w:t>2.1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&lt;Spesifikasi Fitur Tambahan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_Toc287857361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E1D81">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2" w:history="1">
        <w:r w:rsidR="00DB5F40" w:rsidRPr="005C63BA">
          <w:rPr>
            <w:rStyle w:val="Hyperlink"/>
            <w:noProof/>
            <w:color w:val="FF0000"/>
            <w:lang w:val="sv-SE"/>
          </w:rPr>
          <w:t>2.2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&lt;Spesifikasi Fitur Tambahan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_Toc287857362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3" w:history="1">
        <w:r w:rsidR="00DB5F40" w:rsidRPr="005C63BA">
          <w:rPr>
            <w:rStyle w:val="Hyperlink"/>
            <w:noProof/>
            <w:color w:val="FF0000"/>
            <w:lang w:val="sv-SE"/>
          </w:rPr>
          <w:t>3</w:t>
        </w:r>
        <w:r w:rsidR="00DB5F40" w:rsidRPr="005C63BA">
          <w:rPr>
            <w:rStyle w:val="Hyperlink"/>
            <w:noProof/>
            <w:color w:val="FF0000"/>
            <w:lang w:val="id-ID"/>
          </w:rPr>
          <w:t xml:space="preserve"> Diagram Kelas</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_Toc287857363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4" w:history="1">
        <w:r w:rsidR="00DB5F40" w:rsidRPr="005C63BA">
          <w:rPr>
            <w:rStyle w:val="Hyperlink"/>
            <w:noProof/>
            <w:color w:val="FF0000"/>
            <w:lang w:val="id-ID"/>
          </w:rPr>
          <w:t>4 Penjelasan Kelas</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_Toc287857364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5" w:history="1">
        <w:r w:rsidR="00DB5F40" w:rsidRPr="005C63BA">
          <w:rPr>
            <w:rStyle w:val="Hyperlink"/>
            <w:noProof/>
            <w:color w:val="FF0000"/>
            <w:lang w:val="sv-SE"/>
          </w:rPr>
          <w:t>5 Program Utama</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_Toc287857365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6" w:history="1">
        <w:r w:rsidR="00DB5F40" w:rsidRPr="005C63BA">
          <w:rPr>
            <w:rStyle w:val="Hyperlink"/>
            <w:noProof/>
            <w:color w:val="FF0000"/>
            <w:lang w:val="sv-SE"/>
          </w:rPr>
          <w:t>6 Algoritma-Algoritma Menarik</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_Toc287857366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E1D81">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7" w:history="1">
        <w:r w:rsidR="00DB5F40" w:rsidRPr="005C63BA">
          <w:rPr>
            <w:rStyle w:val="Hyperlink"/>
            <w:noProof/>
            <w:color w:val="FF0000"/>
            <w:lang w:val="sv-SE"/>
          </w:rPr>
          <w:t>6.1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_Toc287857367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6E1D81">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8" w:history="1">
        <w:r w:rsidR="00DB5F40" w:rsidRPr="005C63BA">
          <w:rPr>
            <w:rStyle w:val="Hyperlink"/>
            <w:noProof/>
            <w:color w:val="FF0000"/>
            <w:lang w:val="sv-SE"/>
          </w:rPr>
          <w:t>6.2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_Toc287857368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9" w:history="1">
        <w:r w:rsidR="00DB5F40" w:rsidRPr="005C63BA">
          <w:rPr>
            <w:rStyle w:val="Hyperlink"/>
            <w:noProof/>
            <w:color w:val="FF0000"/>
            <w:lang w:val="en-US"/>
          </w:rPr>
          <w:t>7 Data Test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_Toc287857369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E1D81">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0" w:history="1">
        <w:r w:rsidR="00DB5F40" w:rsidRPr="005C63BA">
          <w:rPr>
            <w:rStyle w:val="Hyperlink"/>
            <w:noProof/>
            <w:color w:val="FF0000"/>
            <w:lang w:val="en-US"/>
          </w:rPr>
          <w:t>7.1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_Toc287857370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E1D81">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1" w:history="1">
        <w:r w:rsidR="00DB5F40" w:rsidRPr="005C63BA">
          <w:rPr>
            <w:rStyle w:val="Hyperlink"/>
            <w:noProof/>
            <w:color w:val="FF0000"/>
            <w:lang w:val="en-US"/>
          </w:rPr>
          <w:t>7.2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_Toc287857371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72" w:history="1">
        <w:r w:rsidR="00DB5F40" w:rsidRPr="005C63BA">
          <w:rPr>
            <w:rStyle w:val="Hyperlink"/>
            <w:noProof/>
            <w:color w:val="FF0000"/>
            <w:lang w:val="en-US"/>
          </w:rPr>
          <w:t>8</w:t>
        </w:r>
        <w:r w:rsidR="00DB5F40" w:rsidRPr="005C63BA">
          <w:rPr>
            <w:rStyle w:val="Hyperlink"/>
            <w:noProof/>
            <w:color w:val="FF0000"/>
            <w:lang w:val="id-ID"/>
          </w:rPr>
          <w:t xml:space="preserve"> Gameplay</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_Toc287857372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73" w:history="1">
        <w:r w:rsidR="00DB5F40" w:rsidRPr="005C63BA">
          <w:rPr>
            <w:rStyle w:val="Hyperlink"/>
            <w:noProof/>
            <w:color w:val="FF0000"/>
            <w:lang w:val="en-US"/>
          </w:rPr>
          <w:t>9 Pembagian Kerja dalam Kelompok</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_Toc287857373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E1D81">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74" w:history="1">
        <w:r w:rsidR="00DB5F40" w:rsidRPr="005C63BA">
          <w:rPr>
            <w:rStyle w:val="Hyperlink"/>
            <w:noProof/>
            <w:color w:val="FF0000"/>
            <w:lang w:val="en-US"/>
          </w:rPr>
          <w:t>10 Lampiran</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_Toc287857374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E1D81">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5" w:history="1">
        <w:r w:rsidR="00DB5F40" w:rsidRPr="005C63BA">
          <w:rPr>
            <w:rStyle w:val="Hyperlink"/>
            <w:noProof/>
            <w:color w:val="FF0000"/>
            <w:lang w:val="en-US"/>
          </w:rPr>
          <w:t>10.1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Notulen Rapat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_Toc287857375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E1D81">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6" w:history="1">
        <w:r w:rsidR="00DB5F40" w:rsidRPr="005C63BA">
          <w:rPr>
            <w:rStyle w:val="Hyperlink"/>
            <w:noProof/>
            <w:color w:val="FF0000"/>
            <w:lang w:val="en-US"/>
          </w:rPr>
          <w:t>10.2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Log Activity Anggota Kelompok</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_Toc287857376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6E1D81">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7" w:history="1">
        <w:r w:rsidR="00DB5F40" w:rsidRPr="005C63BA">
          <w:rPr>
            <w:rStyle w:val="Hyperlink"/>
            <w:noProof/>
            <w:color w:val="FF0000"/>
            <w:lang w:val="en-US"/>
          </w:rPr>
          <w:t>10.3</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&lt;Lain-Lain&gt;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_Toc287857377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282EF6" w:rsidRPr="005C63BA" w:rsidRDefault="006E1D81" w:rsidP="00282EF6">
      <w:pPr>
        <w:rPr>
          <w:color w:val="FF0000"/>
          <w:lang w:val="sv-SE"/>
        </w:rPr>
      </w:pPr>
      <w:r w:rsidRPr="005C63BA">
        <w:rPr>
          <w:color w:val="FF0000"/>
          <w:lang w:val="sv-SE"/>
        </w:rPr>
        <w:fldChar w:fldCharType="end"/>
      </w:r>
    </w:p>
    <w:p w:rsidR="009B1DCD" w:rsidRDefault="00282EF6" w:rsidP="0087041C">
      <w:pPr>
        <w:pStyle w:val="Heading1"/>
        <w:rPr>
          <w:lang w:val="sv-SE"/>
        </w:rPr>
      </w:pPr>
      <w:r w:rsidRPr="005C63BA">
        <w:rPr>
          <w:color w:val="FF0000"/>
          <w:lang w:val="sv-SE"/>
        </w:rPr>
        <w:br w:type="page"/>
      </w:r>
      <w:bookmarkStart w:id="0" w:name="_Toc287857359"/>
      <w:r w:rsidR="0087041C">
        <w:rPr>
          <w:lang w:val="sv-SE"/>
        </w:rPr>
        <w:lastRenderedPageBreak/>
        <w:t>Ringkasan</w:t>
      </w:r>
      <w:bookmarkEnd w:id="0"/>
    </w:p>
    <w:p w:rsidR="008B4657" w:rsidRPr="008B4657" w:rsidRDefault="005C63BA" w:rsidP="008B4657">
      <w:pPr>
        <w:ind w:firstLine="720"/>
        <w:jc w:val="both"/>
        <w:rPr>
          <w:color w:val="000000" w:themeColor="text1"/>
          <w:lang w:val="pt-BR"/>
        </w:rPr>
      </w:pPr>
      <w:r>
        <w:rPr>
          <w:color w:val="000000" w:themeColor="text1"/>
          <w:lang w:val="pt-BR"/>
        </w:rPr>
        <w:t>Tugas Besar I ini adalah pengimplementasian penggunaan pemrogramman berorientasi objek (OOP) dengan bahasa C++. Adapun yang menjadi tema tugas kali ini adalah Simulasi Petani di Desa Opeh (spesifikasi terlampir). Untuk tugas kali ini tidak menggunakan IDE (Integrated Development Environment) apapun.</w:t>
      </w:r>
    </w:p>
    <w:p w:rsidR="00313F22" w:rsidRDefault="00313F22" w:rsidP="005C63BA">
      <w:pPr>
        <w:ind w:firstLine="720"/>
        <w:jc w:val="both"/>
        <w:rPr>
          <w:color w:val="000000" w:themeColor="text1"/>
          <w:lang w:val="pt-BR"/>
        </w:rPr>
      </w:pPr>
      <w:r>
        <w:rPr>
          <w:color w:val="000000" w:themeColor="text1"/>
          <w:lang w:val="pt-BR"/>
        </w:rPr>
        <w:t xml:space="preserve">Pada laporan kali ini akan membahas tentang keberjalan Tugas Besar I baik itu spesifikasi, penggunaan kelas, </w:t>
      </w:r>
      <w:r w:rsidR="004079E7">
        <w:rPr>
          <w:color w:val="000000" w:themeColor="text1"/>
          <w:lang w:val="pt-BR"/>
        </w:rPr>
        <w:t xml:space="preserve">beberapa algoritma menarik, </w:t>
      </w:r>
      <w:r>
        <w:rPr>
          <w:color w:val="000000" w:themeColor="text1"/>
          <w:lang w:val="pt-BR"/>
        </w:rPr>
        <w:t>pengujiannya</w:t>
      </w:r>
      <w:r w:rsidR="004079E7">
        <w:rPr>
          <w:color w:val="000000" w:themeColor="text1"/>
          <w:lang w:val="pt-BR"/>
        </w:rPr>
        <w:t xml:space="preserve"> dan kesimpulan dari pembuatan tugas kali ini</w:t>
      </w:r>
      <w:r>
        <w:rPr>
          <w:color w:val="000000" w:themeColor="text1"/>
          <w:lang w:val="pt-BR"/>
        </w:rPr>
        <w:t>.</w:t>
      </w:r>
    </w:p>
    <w:p w:rsidR="00313F22" w:rsidRPr="005C63BA" w:rsidRDefault="00313F22" w:rsidP="005C63BA">
      <w:pPr>
        <w:ind w:firstLine="720"/>
        <w:jc w:val="both"/>
        <w:rPr>
          <w:color w:val="000000" w:themeColor="text1"/>
          <w:lang w:val="pt-BR"/>
        </w:rPr>
      </w:pPr>
      <w:r>
        <w:rPr>
          <w:color w:val="000000" w:themeColor="text1"/>
          <w:lang w:val="pt-BR"/>
        </w:rPr>
        <w:t>Setelah berhasil menyelesaikan tugas besar kali ini, didapat kesimpulan berupa pengerjaan tugas yang dilakukan secara bertahap dimulai dari (dalam C++) pembuatan rancangan kelas, kemudian dilanjurkan dengan implementasi kelas hingga selesai. Hal ini menjadikan pembuatan tugas besar menjadi terurut dengan baik sehingga tugas yang dihasilkan pun jelas dan sesuai dengan spesifikasi.</w:t>
      </w:r>
    </w:p>
    <w:p w:rsidR="0047504C" w:rsidRDefault="0047504C" w:rsidP="0087041C">
      <w:pPr>
        <w:pStyle w:val="Heading1"/>
        <w:rPr>
          <w:lang w:val="sv-SE"/>
        </w:rPr>
      </w:pPr>
      <w:bookmarkStart w:id="1" w:name="_Toc287857360"/>
      <w:r>
        <w:rPr>
          <w:lang w:val="sv-SE"/>
        </w:rPr>
        <w:t xml:space="preserve">Penjelasan </w:t>
      </w:r>
      <w:r w:rsidR="0087041C">
        <w:rPr>
          <w:lang w:val="sv-SE"/>
        </w:rPr>
        <w:t xml:space="preserve">Tambahan </w:t>
      </w:r>
      <w:r>
        <w:rPr>
          <w:lang w:val="sv-SE"/>
        </w:rPr>
        <w:t>Spesifikasi Tugas</w:t>
      </w:r>
      <w:bookmarkEnd w:id="1"/>
    </w:p>
    <w:p w:rsidR="002D3209" w:rsidRPr="008B4657" w:rsidRDefault="00C07438" w:rsidP="008B4657">
      <w:pPr>
        <w:ind w:firstLine="720"/>
        <w:rPr>
          <w:color w:val="000000" w:themeColor="text1"/>
          <w:lang w:val="sv-SE"/>
        </w:rPr>
      </w:pPr>
      <w:r>
        <w:rPr>
          <w:color w:val="000000" w:themeColor="text1"/>
          <w:lang w:val="sv-SE"/>
        </w:rPr>
        <w:t>Tugas Besar I ini memiliki beberapa spesifikasi. Berikut akan dijelaskan mengenai beberapa spesifikasi yang kiranya perlu untuk dijelaskan kembali.</w:t>
      </w:r>
    </w:p>
    <w:p w:rsidR="0081684D" w:rsidRDefault="00C07438" w:rsidP="002D3209">
      <w:pPr>
        <w:pStyle w:val="Heading2"/>
        <w:rPr>
          <w:lang w:val="sv-SE"/>
        </w:rPr>
      </w:pPr>
      <w:r>
        <w:rPr>
          <w:lang w:val="sv-SE"/>
        </w:rPr>
        <w:t>Musim</w:t>
      </w:r>
      <w:r w:rsidR="00C158A9">
        <w:rPr>
          <w:lang w:val="sv-SE"/>
        </w:rPr>
        <w:t xml:space="preserve"> ”Season”</w:t>
      </w:r>
    </w:p>
    <w:p w:rsidR="002D3209" w:rsidRDefault="004079E7" w:rsidP="000A781E">
      <w:pPr>
        <w:ind w:firstLine="576"/>
        <w:jc w:val="both"/>
        <w:rPr>
          <w:color w:val="000000" w:themeColor="text1"/>
          <w:lang w:val="sv-SE"/>
        </w:rPr>
      </w:pPr>
      <w:r w:rsidRPr="004079E7">
        <w:rPr>
          <w:color w:val="000000" w:themeColor="text1"/>
          <w:lang w:val="sv-SE"/>
        </w:rPr>
        <w:t>Fitur ini perupakan Fi</w:t>
      </w:r>
      <w:r>
        <w:rPr>
          <w:color w:val="000000" w:themeColor="text1"/>
          <w:lang w:val="sv-SE"/>
        </w:rPr>
        <w:t xml:space="preserve">tur Bonus yang diimplementasikan ke dalam Tugas Besar I ini. Fitur ini menyediakan kondisi dimana terdapat musim dan sebagai aplikasinya tanaman dibuat berkategori sehingga tanaman hanya dapat tumbuh pada musim-musim tertentu saja. </w:t>
      </w:r>
      <w:r w:rsidR="001A2F36">
        <w:rPr>
          <w:color w:val="000000" w:themeColor="text1"/>
          <w:lang w:val="sv-SE"/>
        </w:rPr>
        <w:t>Adapun yang menjadi musim pada Tugas ini adalah musi, SPRING, SUMMER, dan FALL.</w:t>
      </w:r>
    </w:p>
    <w:p w:rsidR="00C158A9" w:rsidRDefault="00C158A9" w:rsidP="000A781E">
      <w:pPr>
        <w:ind w:firstLine="576"/>
        <w:jc w:val="both"/>
        <w:rPr>
          <w:color w:val="000000" w:themeColor="text1"/>
          <w:lang w:val="sv-SE"/>
        </w:rPr>
      </w:pPr>
      <w:r>
        <w:rPr>
          <w:color w:val="000000" w:themeColor="text1"/>
          <w:lang w:val="sv-SE"/>
        </w:rPr>
        <w:t>Fitur musim ini dijadikan atribut pada kelas Time. Nama yang digunakan saat pengimplementasian adalah season</w:t>
      </w:r>
      <w:r w:rsidR="009F7338">
        <w:rPr>
          <w:color w:val="000000" w:themeColor="text1"/>
          <w:lang w:val="sv-SE"/>
        </w:rPr>
        <w:t xml:space="preserve"> dan pengecekan musim adalah cseason. Pengambilan season ini digu</w:t>
      </w:r>
      <w:r>
        <w:rPr>
          <w:color w:val="000000" w:themeColor="text1"/>
          <w:lang w:val="sv-SE"/>
        </w:rPr>
        <w:t>nakan dalam tipe</w:t>
      </w:r>
      <w:r w:rsidR="009F7338">
        <w:rPr>
          <w:color w:val="000000" w:themeColor="text1"/>
          <w:lang w:val="sv-SE"/>
        </w:rPr>
        <w:t xml:space="preserve"> integer sedangkan untuk cseason digunakan tipe</w:t>
      </w:r>
      <w:r>
        <w:rPr>
          <w:color w:val="000000" w:themeColor="text1"/>
          <w:lang w:val="sv-SE"/>
        </w:rPr>
        <w:t xml:space="preserve"> boolean. Ketika dalam rentang 30 hari, nilai </w:t>
      </w:r>
      <w:r w:rsidR="009F7338">
        <w:rPr>
          <w:color w:val="000000" w:themeColor="text1"/>
          <w:lang w:val="sv-SE"/>
        </w:rPr>
        <w:t>c</w:t>
      </w:r>
      <w:r>
        <w:rPr>
          <w:color w:val="000000" w:themeColor="text1"/>
          <w:lang w:val="sv-SE"/>
        </w:rPr>
        <w:t>season diberikan false dengan tujuan agar selama 30 hari tersebut, season tidak berubah. Kemudian setelah rentang</w:t>
      </w:r>
      <w:r w:rsidR="00CF4455">
        <w:rPr>
          <w:color w:val="000000" w:themeColor="text1"/>
          <w:lang w:val="sv-SE"/>
        </w:rPr>
        <w:t xml:space="preserve"> 30 hari maka </w:t>
      </w:r>
      <w:r w:rsidR="009F7338">
        <w:rPr>
          <w:color w:val="000000" w:themeColor="text1"/>
          <w:lang w:val="sv-SE"/>
        </w:rPr>
        <w:t>c</w:t>
      </w:r>
      <w:r w:rsidR="00CF4455">
        <w:rPr>
          <w:color w:val="000000" w:themeColor="text1"/>
          <w:lang w:val="sv-SE"/>
        </w:rPr>
        <w:t>season akan berni</w:t>
      </w:r>
      <w:r w:rsidR="009F7338">
        <w:rPr>
          <w:color w:val="000000" w:themeColor="text1"/>
          <w:lang w:val="sv-SE"/>
        </w:rPr>
        <w:t>lai true</w:t>
      </w:r>
      <w:r>
        <w:rPr>
          <w:color w:val="000000" w:themeColor="text1"/>
          <w:lang w:val="sv-SE"/>
        </w:rPr>
        <w:t xml:space="preserve"> dan </w:t>
      </w:r>
      <w:r w:rsidR="009F7338">
        <w:rPr>
          <w:color w:val="000000" w:themeColor="text1"/>
          <w:lang w:val="sv-SE"/>
        </w:rPr>
        <w:t>c</w:t>
      </w:r>
      <w:r>
        <w:rPr>
          <w:color w:val="000000" w:themeColor="text1"/>
          <w:lang w:val="sv-SE"/>
        </w:rPr>
        <w:t>season akan</w:t>
      </w:r>
      <w:r w:rsidR="009F7338">
        <w:rPr>
          <w:color w:val="000000" w:themeColor="text1"/>
          <w:lang w:val="sv-SE"/>
        </w:rPr>
        <w:t xml:space="preserve"> melanjutkan perintah </w:t>
      </w:r>
      <w:r>
        <w:rPr>
          <w:color w:val="000000" w:themeColor="text1"/>
          <w:lang w:val="sv-SE"/>
        </w:rPr>
        <w:t>berlanjut ke next season.</w:t>
      </w:r>
      <w:r w:rsidR="00CF4455">
        <w:rPr>
          <w:color w:val="000000" w:themeColor="text1"/>
          <w:lang w:val="sv-SE"/>
        </w:rPr>
        <w:t xml:space="preserve"> Fungsi nsxt season ini kemudian dimplementasikan dengan nilai dan dicari kelipatan tiga (season dalam satu tahun ada 3 per 30 hari) kemudian ditambah satu. Jadi nilai pada season akan terus bertambah dan penentuan season selanjutnya dengan membagi nilai season dan menambahkannya dengan 1 sehingga didapat season baru yang berada pada tanggal 1 di bulan yang baru.</w:t>
      </w:r>
      <w:r w:rsidR="009F7338">
        <w:rPr>
          <w:color w:val="000000" w:themeColor="text1"/>
          <w:lang w:val="sv-SE"/>
        </w:rPr>
        <w:t xml:space="preserve"> Untuk pertama kali memainkan game ini, nilai season diberikan nilai 1. Sedangkan untuk perintah pengembalian season diberikan fungsi get season. </w:t>
      </w:r>
    </w:p>
    <w:p w:rsidR="001A2F36" w:rsidRPr="004079E7" w:rsidRDefault="001A2F36" w:rsidP="000A781E">
      <w:pPr>
        <w:ind w:firstLine="576"/>
        <w:jc w:val="both"/>
        <w:rPr>
          <w:color w:val="000000" w:themeColor="text1"/>
          <w:lang w:val="sv-SE"/>
        </w:rPr>
      </w:pPr>
      <w:r>
        <w:rPr>
          <w:color w:val="000000" w:themeColor="text1"/>
          <w:lang w:val="sv-SE"/>
        </w:rPr>
        <w:t>Pengaruh dari season ini kemudian digunakan dalam kelas grid_plant. Pemanggila fungsi dilakukan sesuai dengan kelas Time dan dikondisikan tanaman mana yang dapat tumbuh pada musim SPRING, SUMMER, FALL.</w:t>
      </w:r>
    </w:p>
    <w:p w:rsidR="0081684D" w:rsidRDefault="00C07438" w:rsidP="002D3209">
      <w:pPr>
        <w:pStyle w:val="Heading2"/>
        <w:rPr>
          <w:lang w:val="sv-SE"/>
        </w:rPr>
      </w:pPr>
      <w:r>
        <w:rPr>
          <w:lang w:val="sv-SE"/>
        </w:rPr>
        <w:t>Tanaman Re-Plant</w:t>
      </w:r>
    </w:p>
    <w:p w:rsidR="004079E7" w:rsidRDefault="004079E7" w:rsidP="000A781E">
      <w:pPr>
        <w:ind w:firstLine="576"/>
        <w:jc w:val="both"/>
        <w:rPr>
          <w:lang w:val="sv-SE"/>
        </w:rPr>
      </w:pPr>
      <w:r>
        <w:rPr>
          <w:lang w:val="sv-SE"/>
        </w:rPr>
        <w:t>Fitur Tanaman Re-Plant ini juga merupakan bonus yang telah diimplementasikan ke dalam Tugas Besar I. Fitur ini mengkondisikan dimana terdapat tanaman yang setelah dipanen tanaman tidak langsung hilang. Hanya titik panennya saja yang berkurang setiap kali panen.</w:t>
      </w:r>
    </w:p>
    <w:p w:rsidR="001A2F36" w:rsidRPr="004079E7" w:rsidRDefault="001A2F36" w:rsidP="000A781E">
      <w:pPr>
        <w:ind w:firstLine="576"/>
        <w:jc w:val="both"/>
        <w:rPr>
          <w:lang w:val="sv-SE"/>
        </w:rPr>
      </w:pPr>
      <w:r>
        <w:rPr>
          <w:lang w:val="sv-SE"/>
        </w:rPr>
        <w:lastRenderedPageBreak/>
        <w:t xml:space="preserve">Fitur Tanaman Re-Plant ini dijadikan </w:t>
      </w:r>
      <w:r w:rsidR="003E2414">
        <w:rPr>
          <w:lang w:val="sv-SE"/>
        </w:rPr>
        <w:t xml:space="preserve">fungsi langsung dalam kelas </w:t>
      </w:r>
      <w:r w:rsidR="00AB5FD1">
        <w:rPr>
          <w:lang w:val="sv-SE"/>
        </w:rPr>
        <w:t>grid_Plant.</w:t>
      </w:r>
      <w:r w:rsidR="003E2414">
        <w:rPr>
          <w:lang w:val="sv-SE"/>
        </w:rPr>
        <w:t xml:space="preserve"> Dalam fungsi ini dicek apakah tanaman dapat </w:t>
      </w:r>
      <w:r w:rsidR="00AB5FD1">
        <w:rPr>
          <w:lang w:val="sv-SE"/>
        </w:rPr>
        <w:t>dipanen ulang atau tidak. Dalam kelas grid_Plant Fitur re Plant ini dijadikan fungsi yang bernama panenBerulang. PanenBerulang ini bertipe boolean dimana jika suatu tanaman pada fungsi panenBerulangnya di berikan nilai false, maka tanaman tersebut tidak dapat tumbuh kembali, namun jika diberikan nilai true, maka tanaman tersebut dapat tumbuh kembali. Tanaman yang telah dipanen akan kembali ke titik dewasa dan emnunggu beberapa waktu agar dapat dianen lagi.</w:t>
      </w:r>
    </w:p>
    <w:p w:rsidR="00C07438" w:rsidRDefault="00C07438" w:rsidP="00C07438">
      <w:pPr>
        <w:pStyle w:val="Heading2"/>
        <w:rPr>
          <w:lang w:val="sv-SE"/>
        </w:rPr>
      </w:pPr>
      <w:r>
        <w:rPr>
          <w:lang w:val="sv-SE"/>
        </w:rPr>
        <w:t>Kejadian Alam</w:t>
      </w:r>
    </w:p>
    <w:p w:rsidR="000A781E" w:rsidRDefault="000A781E" w:rsidP="000A781E">
      <w:pPr>
        <w:ind w:firstLine="576"/>
        <w:rPr>
          <w:lang w:val="sv-SE"/>
        </w:rPr>
      </w:pPr>
      <w:r>
        <w:rPr>
          <w:lang w:val="sv-SE"/>
        </w:rPr>
        <w:t>Untuk fitur ini juag merupakan bonus yang diimplementasikan ke dalam Tugas Besar I. Fitur ini menambahkan beberapa kejadian alam yang terjadi secara acak dan memilii dampak yang berbeda-beda setiap kejadiannya.</w:t>
      </w:r>
      <w:r w:rsidR="007A243F">
        <w:rPr>
          <w:lang w:val="sv-SE"/>
        </w:rPr>
        <w:t xml:space="preserve"> Terdapat beberapa kejadian alam yang digunakan dalam tugas kali ini antara lain</w:t>
      </w:r>
      <w:r w:rsidR="000165FC">
        <w:rPr>
          <w:lang w:val="sv-SE"/>
        </w:rPr>
        <w:t xml:space="preserve"> Normal, Raining, dan Tornado.</w:t>
      </w:r>
    </w:p>
    <w:p w:rsidR="007A243F" w:rsidRPr="000A781E" w:rsidRDefault="007A243F" w:rsidP="000A781E">
      <w:pPr>
        <w:ind w:firstLine="576"/>
        <w:rPr>
          <w:lang w:val="sv-SE"/>
        </w:rPr>
      </w:pPr>
      <w:r>
        <w:rPr>
          <w:lang w:val="sv-SE"/>
        </w:rPr>
        <w:t>Fitur Kejadian Alam ini dijadikan atribut doWeather dan setWeather pada kelas World dengan nama weather. Pertama, weather ini disetting dengan nilai 0. Kemudian dengan menggunakan atribut setWeather akan dirandom. Setelah perandoman</w:t>
      </w:r>
      <w:r w:rsidR="000165FC">
        <w:rPr>
          <w:lang w:val="sv-SE"/>
        </w:rPr>
        <w:t xml:space="preserve"> (antara 0 sampai 100)</w:t>
      </w:r>
      <w:r>
        <w:rPr>
          <w:lang w:val="sv-SE"/>
        </w:rPr>
        <w:t xml:space="preserve"> akan dikemblikan lagi ke doWeather dan dicek. Jika nilainya kurang dari 50, maka</w:t>
      </w:r>
      <w:r w:rsidR="000165FC">
        <w:rPr>
          <w:lang w:val="sv-SE"/>
        </w:rPr>
        <w:t xml:space="preserve"> akan normal, kemudian jika diantara 50 dan 80 maka weather akan berstatus Raining kemudian antara 80 sampai 100 akan berstatus tornado.</w:t>
      </w:r>
    </w:p>
    <w:p w:rsidR="00C07438" w:rsidRDefault="00C07438" w:rsidP="00C07438">
      <w:pPr>
        <w:pStyle w:val="Heading2"/>
        <w:rPr>
          <w:lang w:val="sv-SE"/>
        </w:rPr>
      </w:pPr>
      <w:r>
        <w:rPr>
          <w:lang w:val="sv-SE"/>
        </w:rPr>
        <w:t>Memakan Hasil Panen</w:t>
      </w:r>
    </w:p>
    <w:p w:rsidR="003D2FDB" w:rsidRDefault="003D2FDB" w:rsidP="00C9108B">
      <w:pPr>
        <w:ind w:firstLine="576"/>
        <w:jc w:val="both"/>
        <w:rPr>
          <w:lang w:val="sv-SE"/>
        </w:rPr>
      </w:pPr>
      <w:r>
        <w:rPr>
          <w:lang w:val="sv-SE"/>
        </w:rPr>
        <w:t>Fitur Memakan Hasil Panen ini juga merupakan bonus yang telah diimplementasikan ke dalam Tugas Besar I. Fitur ini memungkinkan pemain dapat memakan hasil panen dan setiap kali memakan akan menimbulkan efek yang berbeda-beda tergantung dari hasil panen yang dimakannya.</w:t>
      </w:r>
      <w:r w:rsidR="00022EC3">
        <w:rPr>
          <w:lang w:val="sv-SE"/>
        </w:rPr>
        <w:t xml:space="preserve"> Item yang bisa dimakan adalah buah (hasil panen).</w:t>
      </w:r>
    </w:p>
    <w:p w:rsidR="00125464" w:rsidRDefault="00125464" w:rsidP="00C9108B">
      <w:pPr>
        <w:ind w:firstLine="576"/>
        <w:jc w:val="both"/>
        <w:rPr>
          <w:lang w:val="sv-SE"/>
        </w:rPr>
      </w:pPr>
      <w:r>
        <w:rPr>
          <w:lang w:val="sv-SE"/>
        </w:rPr>
        <w:t>Fitur ini dijadikan atribut pada kelas Player dengan nama atribut eat. Atribut ini akan memanggil atribut cekslot pada kelas Inventory kemudian mengurangi jumlah inventory pada slot. Setelah pengurangan dilanjutkan denga</w:t>
      </w:r>
      <w:r w:rsidR="00022EC3">
        <w:rPr>
          <w:lang w:val="sv-SE"/>
        </w:rPr>
        <w:t>n melempar fungsi getbuah dan get status. Untuk lamanya efek berjalan dilempar fungsi getefektime yang mengukur lamanya waktu efek.</w:t>
      </w:r>
    </w:p>
    <w:p w:rsidR="00022EC3" w:rsidRPr="003D2FDB" w:rsidRDefault="00022EC3" w:rsidP="00C9108B">
      <w:pPr>
        <w:ind w:firstLine="576"/>
        <w:jc w:val="both"/>
        <w:rPr>
          <w:lang w:val="sv-SE"/>
        </w:rPr>
      </w:pPr>
      <w:r>
        <w:rPr>
          <w:lang w:val="sv-SE"/>
        </w:rPr>
        <w:t>Sedangkan untuk penjelasan dan keterangan efek dari item yang dimakan diimplementasikan pada kelas Item. Pada kelas item akan disetting mengenai efek yang terjadi pada player ketika memakannya</w:t>
      </w:r>
      <w:r w:rsidR="00C9108B">
        <w:rPr>
          <w:lang w:val="sv-SE"/>
        </w:rPr>
        <w:t>. Adapun efek yang ditawarkan adalah mengenai daya kerja perjamnya. Terdapat buah yang dapat menjadikan player menambah kesempatan dalam menambha daya kerjanya dalam satu jam, disamping itu terdapat buah yang justru mengurangi daya kerja player per jamnya.</w:t>
      </w:r>
    </w:p>
    <w:p w:rsidR="00C07438" w:rsidRPr="00C07438" w:rsidRDefault="00C07438" w:rsidP="00C07438">
      <w:pPr>
        <w:rPr>
          <w:lang w:val="sv-SE"/>
        </w:rPr>
      </w:pPr>
    </w:p>
    <w:p w:rsidR="00C07438" w:rsidRDefault="00C07438"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Default="001F5961" w:rsidP="002D3209">
      <w:pPr>
        <w:rPr>
          <w:color w:val="FF0000"/>
          <w:lang w:val="en-US"/>
        </w:rPr>
      </w:pPr>
    </w:p>
    <w:p w:rsidR="001F5961" w:rsidRPr="001F5961" w:rsidRDefault="001F5961" w:rsidP="002D3209">
      <w:pPr>
        <w:rPr>
          <w:color w:val="FF0000"/>
          <w:lang w:val="en-US"/>
        </w:rPr>
      </w:pPr>
    </w:p>
    <w:p w:rsidR="0047504C" w:rsidRDefault="005B23D3" w:rsidP="0087041C">
      <w:pPr>
        <w:pStyle w:val="Heading1"/>
        <w:rPr>
          <w:lang w:val="en-US"/>
        </w:rPr>
      </w:pPr>
      <w:bookmarkStart w:id="2" w:name="_Toc287857363"/>
      <w:r>
        <w:rPr>
          <w:lang w:val="id-ID"/>
        </w:rPr>
        <w:lastRenderedPageBreak/>
        <w:t>Diagram Kelas</w:t>
      </w:r>
      <w:bookmarkEnd w:id="2"/>
    </w:p>
    <w:p w:rsidR="00C9108B" w:rsidRDefault="00C9108B" w:rsidP="00C9108B">
      <w:pPr>
        <w:rPr>
          <w:lang w:val="en-US"/>
        </w:rPr>
      </w:pPr>
    </w:p>
    <w:p w:rsidR="001F5961" w:rsidRDefault="001F5961" w:rsidP="00C9108B">
      <w:pPr>
        <w:rPr>
          <w:lang w:val="en-US"/>
        </w:rPr>
      </w:pPr>
    </w:p>
    <w:p w:rsidR="001F5961" w:rsidRDefault="005D02CA" w:rsidP="00C9108B">
      <w:pPr>
        <w:rPr>
          <w:lang w:val="en-US"/>
        </w:rPr>
      </w:pPr>
      <w:r>
        <w:rPr>
          <w:noProof/>
          <w:lang w:val="en-US"/>
        </w:rPr>
        <w:pict>
          <v:group id="_x0000_s1176" style="position:absolute;margin-left:211.5pt;margin-top:12.5pt;width:130pt;height:.5pt;z-index:251661312" coordorigin="5670,2670" coordsize="2600,10">
            <v:shapetype id="_x0000_t32" coordsize="21600,21600" o:spt="32" o:oned="t" path="m,l21600,21600e" filled="f">
              <v:path arrowok="t" fillok="f" o:connecttype="none"/>
              <o:lock v:ext="edit" shapetype="t"/>
            </v:shapetype>
            <v:shape id="_x0000_s1174" type="#_x0000_t32" style="position:absolute;left:5670;top:2670;width:950;height:10;flip:y" o:connectortype="straight"/>
            <v:shape id="_x0000_s1175" type="#_x0000_t32" style="position:absolute;left:7320;top:2670;width:950;height:10;flip:y" o:connectortype="straight"/>
          </v:group>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5D02CA" w:rsidP="00C9108B">
      <w:pPr>
        <w:rPr>
          <w:lang w:val="en-US"/>
        </w:rPr>
      </w:pPr>
      <w:r>
        <w:rPr>
          <w:noProof/>
          <w:lang w:val="en-US"/>
        </w:rPr>
        <w:drawing>
          <wp:anchor distT="0" distB="0" distL="114300" distR="114300" simplePos="0" relativeHeight="251658240" behindDoc="0" locked="0" layoutInCell="1" allowOverlap="1">
            <wp:simplePos x="0" y="0"/>
            <wp:positionH relativeFrom="column">
              <wp:posOffset>-381000</wp:posOffset>
            </wp:positionH>
            <wp:positionV relativeFrom="paragraph">
              <wp:posOffset>139700</wp:posOffset>
            </wp:positionV>
            <wp:extent cx="6521450" cy="4807585"/>
            <wp:effectExtent l="0" t="857250" r="0" b="831215"/>
            <wp:wrapNone/>
            <wp:docPr id="3"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stretch>
                      <a:fillRect/>
                    </a:stretch>
                  </pic:blipFill>
                  <pic:spPr>
                    <a:xfrm rot="16200000">
                      <a:off x="0" y="0"/>
                      <a:ext cx="6521450" cy="4807585"/>
                    </a:xfrm>
                    <a:prstGeom prst="rect">
                      <a:avLst/>
                    </a:prstGeom>
                  </pic:spPr>
                </pic:pic>
              </a:graphicData>
            </a:graphic>
          </wp:anchor>
        </w:drawing>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5A7A98" w:rsidP="00C9108B">
      <w:pPr>
        <w:rPr>
          <w:lang w:val="en-US"/>
        </w:rPr>
      </w:pPr>
      <w:r w:rsidRPr="00170922">
        <w:rPr>
          <w:noProof/>
          <w:lang w:val="en-US" w:eastAsia="zh-TW"/>
        </w:rPr>
        <w:pict>
          <v:shapetype id="_x0000_t202" coordsize="21600,21600" o:spt="202" path="m,l,21600r21600,l21600,xe">
            <v:stroke joinstyle="miter"/>
            <v:path gradientshapeok="t" o:connecttype="rect"/>
          </v:shapetype>
          <v:shape id="_x0000_s1179" type="#_x0000_t202" style="position:absolute;margin-left:422.4pt;margin-top:1.95pt;width:29.3pt;height:187.7pt;z-index:251665408;mso-width-percent:400;mso-width-percent:400;mso-width-relative:margin;mso-height-relative:margin" fillcolor="white [3212]" strokecolor="white [3212]">
            <v:textbox style="layout-flow:vertical;mso-layout-flow-alt:bottom-to-top;mso-next-textbox:#_x0000_s1179;mso-fit-shape-to-text:t">
              <w:txbxContent>
                <w:p w:rsidR="00170922" w:rsidRPr="00170922" w:rsidRDefault="00170922">
                  <w:r w:rsidRPr="00170922">
                    <w:t>Gambar 3.1 Alur Diagram Kelas</w:t>
                  </w:r>
                </w:p>
              </w:txbxContent>
            </v:textbox>
          </v:shape>
        </w:pict>
      </w: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1F5961" w:rsidP="00C9108B">
      <w:pPr>
        <w:rPr>
          <w:lang w:val="en-US"/>
        </w:rPr>
      </w:pPr>
    </w:p>
    <w:p w:rsidR="001F5961" w:rsidRDefault="005D02CA" w:rsidP="00C9108B">
      <w:pPr>
        <w:rPr>
          <w:lang w:val="en-US"/>
        </w:rPr>
      </w:pPr>
      <w:r>
        <w:rPr>
          <w:noProof/>
          <w:lang w:val="en-US"/>
        </w:rPr>
        <w:pict>
          <v:shape id="_x0000_s1178" type="#_x0000_t32" style="position:absolute;margin-left:294pt;margin-top:1.65pt;width:47.5pt;height:.5pt;flip:y;z-index:251663360" o:connectortype="straight"/>
        </w:pict>
      </w:r>
      <w:r>
        <w:rPr>
          <w:noProof/>
          <w:lang w:val="en-US"/>
        </w:rPr>
        <w:pict>
          <v:shape id="_x0000_s1177" type="#_x0000_t32" style="position:absolute;margin-left:211.5pt;margin-top:1.65pt;width:47.5pt;height:.5pt;flip:y;z-index:251662336" o:connectortype="straight"/>
        </w:pict>
      </w:r>
    </w:p>
    <w:p w:rsidR="001F5961" w:rsidRDefault="00170922" w:rsidP="00170922">
      <w:pPr>
        <w:tabs>
          <w:tab w:val="left" w:pos="5349"/>
        </w:tabs>
        <w:rPr>
          <w:lang w:val="en-US"/>
        </w:rPr>
      </w:pPr>
      <w:r>
        <w:rPr>
          <w:lang w:val="en-US"/>
        </w:rPr>
        <w:tab/>
      </w:r>
    </w:p>
    <w:p w:rsidR="001F5961" w:rsidRDefault="001F5961" w:rsidP="00C9108B">
      <w:pPr>
        <w:rPr>
          <w:lang w:val="en-US"/>
        </w:rPr>
      </w:pPr>
    </w:p>
    <w:p w:rsidR="001F5961" w:rsidRPr="00C9108B" w:rsidRDefault="001F5961" w:rsidP="00C9108B">
      <w:pPr>
        <w:rPr>
          <w:lang w:val="en-US"/>
        </w:rPr>
      </w:pPr>
    </w:p>
    <w:p w:rsidR="005B23D3" w:rsidRDefault="005B23D3" w:rsidP="0087041C">
      <w:pPr>
        <w:pStyle w:val="Heading1"/>
        <w:rPr>
          <w:lang w:val="en-US"/>
        </w:rPr>
      </w:pPr>
      <w:bookmarkStart w:id="3" w:name="_Toc287857364"/>
      <w:r>
        <w:rPr>
          <w:lang w:val="id-ID"/>
        </w:rPr>
        <w:lastRenderedPageBreak/>
        <w:t>Penjelasan Kelas</w:t>
      </w:r>
      <w:bookmarkEnd w:id="3"/>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1701"/>
        <w:gridCol w:w="2977"/>
        <w:gridCol w:w="4678"/>
      </w:tblGrid>
      <w:tr w:rsidR="00FB4EEC" w:rsidTr="001F5961">
        <w:tc>
          <w:tcPr>
            <w:tcW w:w="1701" w:type="dxa"/>
          </w:tcPr>
          <w:p w:rsidR="00FB4EEC" w:rsidRPr="00A263D3" w:rsidRDefault="00FB4EEC" w:rsidP="001F5961">
            <w:pPr>
              <w:pStyle w:val="TableContents"/>
              <w:jc w:val="center"/>
              <w:rPr>
                <w:rFonts w:ascii="Times New Roman" w:hAnsi="Times New Roman"/>
                <w:b/>
              </w:rPr>
            </w:pPr>
            <w:r w:rsidRPr="00A263D3">
              <w:rPr>
                <w:rFonts w:ascii="Times New Roman" w:hAnsi="Times New Roman"/>
                <w:b/>
              </w:rPr>
              <w:t>Nama Kelas</w:t>
            </w:r>
          </w:p>
        </w:tc>
        <w:tc>
          <w:tcPr>
            <w:tcW w:w="2977" w:type="dxa"/>
          </w:tcPr>
          <w:p w:rsidR="00FB4EEC" w:rsidRPr="00A263D3" w:rsidRDefault="00FB4EEC" w:rsidP="001F5961">
            <w:pPr>
              <w:pStyle w:val="TableContents"/>
              <w:jc w:val="center"/>
              <w:rPr>
                <w:rFonts w:ascii="Times New Roman" w:hAnsi="Times New Roman"/>
                <w:b/>
                <w:sz w:val="20"/>
                <w:szCs w:val="20"/>
              </w:rPr>
            </w:pPr>
            <w:r>
              <w:rPr>
                <w:rFonts w:ascii="Times New Roman" w:hAnsi="Times New Roman"/>
                <w:b/>
              </w:rPr>
              <w:t>Member Data</w:t>
            </w:r>
          </w:p>
        </w:tc>
        <w:tc>
          <w:tcPr>
            <w:tcW w:w="4678" w:type="dxa"/>
          </w:tcPr>
          <w:p w:rsidR="00FB4EEC" w:rsidRPr="00A263D3" w:rsidRDefault="00FB4EEC" w:rsidP="001F5961">
            <w:pPr>
              <w:pStyle w:val="TableContents"/>
              <w:jc w:val="center"/>
              <w:rPr>
                <w:rFonts w:ascii="Times New Roman" w:hAnsi="Times New Roman"/>
                <w:b/>
              </w:rPr>
            </w:pPr>
            <w:r w:rsidRPr="00A263D3">
              <w:rPr>
                <w:rFonts w:ascii="Times New Roman" w:hAnsi="Times New Roman"/>
                <w:b/>
              </w:rPr>
              <w:t>Method</w:t>
            </w:r>
          </w:p>
        </w:tc>
      </w:tr>
      <w:tr w:rsidR="00FB4EEC" w:rsidTr="001F5961">
        <w:tc>
          <w:tcPr>
            <w:tcW w:w="1701" w:type="dxa"/>
          </w:tcPr>
          <w:p w:rsidR="00FB4EEC" w:rsidRPr="00A263D3" w:rsidRDefault="00FB4EEC" w:rsidP="001F5961">
            <w:pPr>
              <w:pStyle w:val="TableContents"/>
              <w:jc w:val="both"/>
              <w:rPr>
                <w:rFonts w:ascii="Times New Roman" w:hAnsi="Times New Roman"/>
                <w:b/>
              </w:rPr>
            </w:pPr>
            <w:r>
              <w:rPr>
                <w:rFonts w:ascii="Times New Roman" w:hAnsi="Times New Roman"/>
                <w:b/>
              </w:rPr>
              <w:t>World</w:t>
            </w:r>
          </w:p>
        </w:tc>
        <w:tc>
          <w:tcPr>
            <w:tcW w:w="2977" w:type="dxa"/>
          </w:tcPr>
          <w:p w:rsidR="00FB4EEC" w:rsidRPr="00F13035" w:rsidRDefault="00FB4EEC" w:rsidP="001F5961">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private</w:t>
            </w:r>
            <w:r w:rsidRPr="00F13035">
              <w:rPr>
                <w:rFonts w:ascii="Courier New" w:hAnsi="Courier New" w:cs="Courier New"/>
                <w:b/>
                <w:color w:val="000000" w:themeColor="text1"/>
                <w:sz w:val="20"/>
                <w:szCs w:val="20"/>
              </w:rPr>
              <w:t xml:space="preserve"> :</w:t>
            </w:r>
          </w:p>
          <w:p w:rsidR="00FB4EEC" w:rsidRDefault="00FB4EEC" w:rsidP="001F5961">
            <w:pPr>
              <w:pStyle w:val="TableContents"/>
              <w:jc w:val="both"/>
              <w:rPr>
                <w:rFonts w:ascii="Courier New" w:hAnsi="Courier New" w:cs="Courier New"/>
                <w:color w:val="000000" w:themeColor="text1"/>
                <w:sz w:val="20"/>
                <w:szCs w:val="20"/>
              </w:rPr>
            </w:pPr>
            <w:r w:rsidRPr="006F0A0B">
              <w:rPr>
                <w:rFonts w:ascii="Courier New" w:hAnsi="Courier New" w:cs="Courier New"/>
                <w:color w:val="000000" w:themeColor="text1"/>
                <w:sz w:val="20"/>
                <w:szCs w:val="20"/>
              </w:rPr>
              <w:t>Time</w:t>
            </w:r>
            <w:r>
              <w:rPr>
                <w:rFonts w:ascii="Courier New" w:hAnsi="Courier New" w:cs="Courier New"/>
                <w:color w:val="000000" w:themeColor="text1"/>
                <w:sz w:val="20"/>
                <w:szCs w:val="20"/>
              </w:rPr>
              <w:t>* time;</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Player* player;</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Area* area[3];</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Kurcaci* kurcaci[3];</w:t>
            </w:r>
          </w:p>
          <w:p w:rsidR="00FB4EEC" w:rsidRPr="006F0A0B"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int weather;</w:t>
            </w:r>
          </w:p>
        </w:tc>
        <w:tc>
          <w:tcPr>
            <w:tcW w:w="4678" w:type="dxa"/>
          </w:tcPr>
          <w:p w:rsidR="00FB4EEC" w:rsidRDefault="00FB4EEC" w:rsidP="001F5961">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private</w:t>
            </w:r>
            <w:r w:rsidRPr="00F13035">
              <w:rPr>
                <w:rFonts w:ascii="Courier New" w:hAnsi="Courier New" w:cs="Courier New"/>
                <w:b/>
                <w:color w:val="000000" w:themeColor="text1"/>
                <w:sz w:val="20"/>
                <w:szCs w:val="20"/>
              </w:rPr>
              <w:t xml:space="preserve"> :</w:t>
            </w:r>
          </w:p>
          <w:p w:rsidR="00FB4EEC" w:rsidRDefault="00FB4EEC" w:rsidP="001F5961">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rPr>
              <w:t>void doWeather();</w:t>
            </w:r>
          </w:p>
          <w:p w:rsidR="00FB4EEC" w:rsidRDefault="00FB4EEC" w:rsidP="001F5961">
            <w:pPr>
              <w:pStyle w:val="TableContents"/>
              <w:jc w:val="both"/>
              <w:rPr>
                <w:rFonts w:ascii="Courier New" w:hAnsi="Courier New" w:cs="Courier New"/>
                <w:color w:val="FF0000"/>
                <w:sz w:val="20"/>
                <w:szCs w:val="20"/>
              </w:rPr>
            </w:pPr>
          </w:p>
          <w:p w:rsidR="00FB4EEC" w:rsidRDefault="00FB4EEC" w:rsidP="001F5961">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public</w:t>
            </w:r>
            <w:r w:rsidRPr="00F13035">
              <w:rPr>
                <w:rFonts w:ascii="Courier New" w:hAnsi="Courier New" w:cs="Courier New"/>
                <w:b/>
                <w:color w:val="000000" w:themeColor="text1"/>
                <w:sz w:val="20"/>
                <w:szCs w:val="20"/>
              </w:rPr>
              <w:t xml:space="preserve"> :</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World();</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World(World&amp;);</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virtual ~World();</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World&amp; operator=(const World&amp;);</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friend ostream&amp; operator&lt;&lt;(ostream&amp;, const World&amp;);</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static void save(const string&amp;, const World&amp;);</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static World* load(const string&amp;);</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void setWeather();</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Area* getArea(int);</w:t>
            </w:r>
          </w:p>
          <w:p w:rsidR="00FB4EEC" w:rsidRPr="00DD7B12" w:rsidRDefault="00FB4EEC" w:rsidP="001F5961">
            <w:pPr>
              <w:pStyle w:val="TableContents"/>
              <w:jc w:val="both"/>
              <w:rPr>
                <w:rFonts w:ascii="Courier New" w:hAnsi="Courier New" w:cs="Courier New"/>
                <w:sz w:val="20"/>
                <w:szCs w:val="20"/>
              </w:rPr>
            </w:pPr>
            <w:r w:rsidRPr="00DD7B12">
              <w:rPr>
                <w:rFonts w:ascii="Courier New" w:hAnsi="Courier New" w:cs="Courier New"/>
                <w:sz w:val="20"/>
                <w:szCs w:val="20"/>
              </w:rPr>
              <w:t>dwarf* getdwarf(int);</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time* gettime();</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Player* getPlayer();</w:t>
            </w:r>
          </w:p>
          <w:p w:rsidR="00FB4EEC" w:rsidRPr="006F0A0B"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void dwarfWork();</w:t>
            </w:r>
          </w:p>
        </w:tc>
      </w:tr>
      <w:tr w:rsidR="00FB4EEC" w:rsidTr="001F5961">
        <w:tc>
          <w:tcPr>
            <w:tcW w:w="1701" w:type="dxa"/>
          </w:tcPr>
          <w:p w:rsidR="00FB4EEC" w:rsidRPr="00A263D3" w:rsidRDefault="00FB4EEC" w:rsidP="001F5961">
            <w:pPr>
              <w:pStyle w:val="TableContents"/>
              <w:jc w:val="both"/>
              <w:rPr>
                <w:rFonts w:ascii="Times New Roman" w:hAnsi="Times New Roman"/>
                <w:b/>
              </w:rPr>
            </w:pPr>
            <w:r>
              <w:rPr>
                <w:rFonts w:ascii="Times New Roman" w:hAnsi="Times New Roman"/>
                <w:b/>
              </w:rPr>
              <w:t>Game</w:t>
            </w:r>
          </w:p>
        </w:tc>
        <w:tc>
          <w:tcPr>
            <w:tcW w:w="2977" w:type="dxa"/>
          </w:tcPr>
          <w:p w:rsidR="00FB4EEC" w:rsidRPr="00CD2D75" w:rsidRDefault="00FB4EEC" w:rsidP="001F5961">
            <w:pPr>
              <w:pStyle w:val="TableContents"/>
              <w:jc w:val="both"/>
              <w:rPr>
                <w:rFonts w:ascii="Courier New" w:hAnsi="Courier New" w:cs="Courier New"/>
                <w:b/>
                <w:color w:val="000000" w:themeColor="text1"/>
                <w:sz w:val="20"/>
                <w:szCs w:val="20"/>
              </w:rPr>
            </w:pPr>
            <w:r w:rsidRPr="00CD2D75">
              <w:rPr>
                <w:rFonts w:ascii="Courier New" w:hAnsi="Courier New" w:cs="Courier New"/>
                <w:b/>
                <w:color w:val="000000" w:themeColor="text1"/>
                <w:sz w:val="20"/>
                <w:szCs w:val="20"/>
                <w:u w:val="single"/>
              </w:rPr>
              <w:t>public</w:t>
            </w:r>
            <w:r w:rsidRPr="00CD2D75">
              <w:rPr>
                <w:rFonts w:ascii="Courier New" w:hAnsi="Courier New" w:cs="Courier New"/>
                <w:b/>
                <w:color w:val="000000" w:themeColor="text1"/>
                <w:sz w:val="20"/>
                <w:szCs w:val="20"/>
              </w:rPr>
              <w:t xml:space="preserve"> :</w:t>
            </w:r>
          </w:p>
          <w:p w:rsidR="00FB4EEC" w:rsidRPr="00F13035" w:rsidRDefault="00FB4EEC" w:rsidP="001F5961">
            <w:pPr>
              <w:pStyle w:val="TableContents"/>
              <w:jc w:val="both"/>
              <w:rPr>
                <w:rFonts w:ascii="Courier New" w:hAnsi="Courier New" w:cs="Courier New"/>
                <w:color w:val="FF0000"/>
                <w:sz w:val="20"/>
                <w:szCs w:val="20"/>
              </w:rPr>
            </w:pPr>
            <w:r>
              <w:rPr>
                <w:rFonts w:ascii="Courier New" w:hAnsi="Courier New" w:cs="Courier New"/>
                <w:color w:val="000000" w:themeColor="text1"/>
                <w:sz w:val="20"/>
                <w:szCs w:val="20"/>
              </w:rPr>
              <w:t>string Perintah;</w:t>
            </w:r>
          </w:p>
        </w:tc>
        <w:tc>
          <w:tcPr>
            <w:tcW w:w="4678" w:type="dxa"/>
          </w:tcPr>
          <w:p w:rsidR="00FB4EEC" w:rsidRPr="00480CE6" w:rsidRDefault="00FB4EEC" w:rsidP="001F5961">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public</w:t>
            </w:r>
            <w:r w:rsidRPr="00480CE6">
              <w:rPr>
                <w:rFonts w:ascii="Courier New" w:hAnsi="Courier New" w:cs="Courier New"/>
                <w:b/>
                <w:color w:val="000000" w:themeColor="text1"/>
                <w:sz w:val="20"/>
                <w:szCs w:val="20"/>
              </w:rPr>
              <w:t xml:space="preserve"> :</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Game();</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Game(string);</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Game(const Game&amp;);</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virtual ~Game();</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void run();</w:t>
            </w:r>
          </w:p>
          <w:p w:rsidR="00FB4EEC" w:rsidRDefault="00FB4EEC" w:rsidP="001F5961">
            <w:pPr>
              <w:pStyle w:val="TableContents"/>
              <w:jc w:val="both"/>
              <w:rPr>
                <w:rFonts w:ascii="Courier New" w:hAnsi="Courier New" w:cs="Courier New"/>
                <w:color w:val="000000" w:themeColor="text1"/>
                <w:sz w:val="20"/>
                <w:szCs w:val="20"/>
              </w:rPr>
            </w:pPr>
          </w:p>
          <w:p w:rsidR="00FB4EEC" w:rsidRPr="00CD2D75" w:rsidRDefault="00FB4EEC" w:rsidP="001F5961">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private</w:t>
            </w:r>
            <w:r w:rsidRPr="00480CE6">
              <w:rPr>
                <w:rFonts w:ascii="Courier New" w:hAnsi="Courier New" w:cs="Courier New"/>
                <w:b/>
                <w:color w:val="000000" w:themeColor="text1"/>
                <w:sz w:val="20"/>
                <w:szCs w:val="20"/>
              </w:rPr>
              <w:t xml:space="preserve"> :</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void getPerintah() const;</w:t>
            </w:r>
          </w:p>
          <w:p w:rsidR="00FB4EEC" w:rsidRPr="00CD2D75"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void doPerintah(string);</w:t>
            </w:r>
          </w:p>
        </w:tc>
      </w:tr>
      <w:tr w:rsidR="00FB4EEC" w:rsidTr="001F5961">
        <w:tc>
          <w:tcPr>
            <w:tcW w:w="1701" w:type="dxa"/>
          </w:tcPr>
          <w:p w:rsidR="00FB4EEC" w:rsidRPr="00A263D3" w:rsidRDefault="00FB4EEC" w:rsidP="001F5961">
            <w:pPr>
              <w:pStyle w:val="TableContents"/>
              <w:jc w:val="both"/>
              <w:rPr>
                <w:rFonts w:ascii="Times New Roman" w:hAnsi="Times New Roman"/>
                <w:b/>
              </w:rPr>
            </w:pPr>
            <w:r>
              <w:rPr>
                <w:rFonts w:ascii="Times New Roman" w:hAnsi="Times New Roman"/>
                <w:b/>
              </w:rPr>
              <w:t>Area</w:t>
            </w:r>
          </w:p>
        </w:tc>
        <w:tc>
          <w:tcPr>
            <w:tcW w:w="2977" w:type="dxa"/>
          </w:tcPr>
          <w:p w:rsidR="00FB4EEC" w:rsidRPr="00CC79C3" w:rsidRDefault="00FB4EEC" w:rsidP="001F5961">
            <w:pPr>
              <w:pStyle w:val="TableContents"/>
              <w:jc w:val="both"/>
              <w:rPr>
                <w:rFonts w:ascii="Courier New" w:hAnsi="Courier New" w:cs="Courier New"/>
                <w:b/>
                <w:color w:val="000000" w:themeColor="text1"/>
                <w:sz w:val="20"/>
                <w:szCs w:val="20"/>
              </w:rPr>
            </w:pPr>
            <w:r w:rsidRPr="00CC79C3">
              <w:rPr>
                <w:rFonts w:ascii="Courier New" w:hAnsi="Courier New" w:cs="Courier New"/>
                <w:b/>
                <w:color w:val="000000" w:themeColor="text1"/>
                <w:sz w:val="20"/>
                <w:szCs w:val="20"/>
                <w:u w:val="single"/>
              </w:rPr>
              <w:t>private</w:t>
            </w:r>
            <w:r w:rsidRPr="00CC79C3">
              <w:rPr>
                <w:rFonts w:ascii="Courier New" w:hAnsi="Courier New" w:cs="Courier New"/>
                <w:b/>
                <w:color w:val="000000" w:themeColor="text1"/>
                <w:sz w:val="20"/>
                <w:szCs w:val="20"/>
              </w:rPr>
              <w:t xml:space="preserve"> :</w:t>
            </w:r>
          </w:p>
          <w:p w:rsidR="00FB4EEC" w:rsidRDefault="00FB4EEC" w:rsidP="001F5961">
            <w:pPr>
              <w:pStyle w:val="TableContents"/>
              <w:rPr>
                <w:rFonts w:ascii="Courier New" w:hAnsi="Courier New" w:cs="Courier New"/>
                <w:color w:val="000000" w:themeColor="text1"/>
                <w:sz w:val="20"/>
                <w:szCs w:val="20"/>
              </w:rPr>
            </w:pPr>
            <w:r>
              <w:rPr>
                <w:rFonts w:ascii="Courier New" w:hAnsi="Courier New" w:cs="Courier New"/>
                <w:color w:val="000000" w:themeColor="text1"/>
                <w:sz w:val="20"/>
                <w:szCs w:val="20"/>
              </w:rPr>
              <w:t>Grid* grid[10][10];</w:t>
            </w:r>
          </w:p>
          <w:p w:rsidR="00FB4EEC" w:rsidRDefault="00FB4EEC" w:rsidP="001F5961">
            <w:pPr>
              <w:pStyle w:val="TableContents"/>
              <w:rPr>
                <w:rFonts w:ascii="Courier New" w:hAnsi="Courier New" w:cs="Courier New"/>
                <w:color w:val="000000" w:themeColor="text1"/>
                <w:sz w:val="20"/>
                <w:szCs w:val="20"/>
              </w:rPr>
            </w:pPr>
          </w:p>
          <w:p w:rsidR="00FB4EEC" w:rsidRPr="00CC79C3" w:rsidRDefault="00FB4EEC" w:rsidP="001F5961">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public</w:t>
            </w:r>
            <w:r w:rsidRPr="00CC79C3">
              <w:rPr>
                <w:rFonts w:ascii="Courier New" w:hAnsi="Courier New" w:cs="Courier New"/>
                <w:b/>
                <w:color w:val="000000" w:themeColor="text1"/>
                <w:sz w:val="20"/>
                <w:szCs w:val="20"/>
              </w:rPr>
              <w:t xml:space="preserve"> :</w:t>
            </w:r>
          </w:p>
          <w:p w:rsidR="00FB4EEC" w:rsidRPr="00CC79C3" w:rsidRDefault="00FB4EEC" w:rsidP="001F5961">
            <w:pPr>
              <w:pStyle w:val="TableContents"/>
              <w:rPr>
                <w:rFonts w:ascii="Courier New" w:hAnsi="Courier New" w:cs="Courier New"/>
                <w:color w:val="000000" w:themeColor="text1"/>
                <w:sz w:val="20"/>
                <w:szCs w:val="20"/>
              </w:rPr>
            </w:pPr>
            <w:r>
              <w:rPr>
                <w:rFonts w:ascii="Courier New" w:hAnsi="Courier New" w:cs="Courier New"/>
                <w:color w:val="000000" w:themeColor="text1"/>
                <w:sz w:val="20"/>
                <w:szCs w:val="20"/>
              </w:rPr>
              <w:t>const int typeArea;</w:t>
            </w:r>
          </w:p>
        </w:tc>
        <w:tc>
          <w:tcPr>
            <w:tcW w:w="4678" w:type="dxa"/>
          </w:tcPr>
          <w:p w:rsidR="00FB4EEC" w:rsidRPr="00480CE6" w:rsidRDefault="00FB4EEC" w:rsidP="001F5961">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public</w:t>
            </w:r>
            <w:r w:rsidRPr="00480CE6">
              <w:rPr>
                <w:rFonts w:ascii="Courier New" w:hAnsi="Courier New" w:cs="Courier New"/>
                <w:b/>
                <w:color w:val="000000" w:themeColor="text1"/>
                <w:sz w:val="20"/>
                <w:szCs w:val="20"/>
              </w:rPr>
              <w:t xml:space="preserve"> :</w:t>
            </w:r>
          </w:p>
          <w:p w:rsidR="00FB4EEC" w:rsidRDefault="00FB4EEC" w:rsidP="001F5961">
            <w:pPr>
              <w:pStyle w:val="TableContents"/>
              <w:rPr>
                <w:rFonts w:ascii="Courier New" w:hAnsi="Courier New" w:cs="Courier New"/>
                <w:color w:val="000000" w:themeColor="text1"/>
                <w:sz w:val="20"/>
                <w:szCs w:val="20"/>
              </w:rPr>
            </w:pPr>
            <w:r>
              <w:rPr>
                <w:rFonts w:ascii="Courier New" w:hAnsi="Courier New" w:cs="Courier New"/>
                <w:color w:val="000000" w:themeColor="text1"/>
                <w:sz w:val="20"/>
                <w:szCs w:val="20"/>
              </w:rPr>
              <w:t>Area(int&amp; tipe);</w:t>
            </w:r>
          </w:p>
          <w:p w:rsidR="00FB4EEC" w:rsidRDefault="00FB4EEC" w:rsidP="001F5961">
            <w:pPr>
              <w:pStyle w:val="TableContents"/>
              <w:rPr>
                <w:rFonts w:ascii="Courier New" w:hAnsi="Courier New" w:cs="Courier New"/>
                <w:color w:val="000000" w:themeColor="text1"/>
                <w:sz w:val="20"/>
                <w:szCs w:val="20"/>
              </w:rPr>
            </w:pPr>
            <w:r>
              <w:rPr>
                <w:rFonts w:ascii="Courier New" w:hAnsi="Courier New" w:cs="Courier New"/>
                <w:color w:val="000000" w:themeColor="text1"/>
                <w:sz w:val="20"/>
                <w:szCs w:val="20"/>
              </w:rPr>
              <w:t>Area();</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virtual ~Area();</w:t>
            </w:r>
          </w:p>
          <w:p w:rsidR="00FB4EEC" w:rsidRPr="00EA5739"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Grid* getGrid(Point);</w:t>
            </w:r>
          </w:p>
        </w:tc>
      </w:tr>
      <w:tr w:rsidR="00FB4EEC" w:rsidTr="001F5961">
        <w:tc>
          <w:tcPr>
            <w:tcW w:w="1701" w:type="dxa"/>
          </w:tcPr>
          <w:p w:rsidR="00FB4EEC" w:rsidRPr="00A263D3" w:rsidRDefault="00FB4EEC" w:rsidP="001F5961">
            <w:pPr>
              <w:pStyle w:val="TableContents"/>
              <w:jc w:val="both"/>
              <w:rPr>
                <w:rFonts w:ascii="Times New Roman" w:hAnsi="Times New Roman"/>
                <w:b/>
              </w:rPr>
            </w:pPr>
            <w:r>
              <w:rPr>
                <w:rFonts w:ascii="Times New Roman" w:hAnsi="Times New Roman"/>
                <w:b/>
              </w:rPr>
              <w:t>dwarf</w:t>
            </w:r>
          </w:p>
        </w:tc>
        <w:tc>
          <w:tcPr>
            <w:tcW w:w="2977" w:type="dxa"/>
          </w:tcPr>
          <w:p w:rsidR="00FB4EEC" w:rsidRPr="00EA5739" w:rsidRDefault="00FB4EEC" w:rsidP="001F5961">
            <w:pPr>
              <w:pStyle w:val="TableContents"/>
              <w:jc w:val="both"/>
              <w:rPr>
                <w:rFonts w:ascii="Courier New" w:hAnsi="Courier New" w:cs="Courier New"/>
                <w:b/>
                <w:color w:val="000000" w:themeColor="text1"/>
                <w:sz w:val="20"/>
                <w:szCs w:val="20"/>
              </w:rPr>
            </w:pPr>
            <w:r w:rsidRPr="00EA5739">
              <w:rPr>
                <w:rFonts w:ascii="Courier New" w:hAnsi="Courier New" w:cs="Courier New"/>
                <w:b/>
                <w:color w:val="000000" w:themeColor="text1"/>
                <w:sz w:val="20"/>
                <w:szCs w:val="20"/>
                <w:u w:val="single"/>
              </w:rPr>
              <w:t>private</w:t>
            </w:r>
            <w:r w:rsidRPr="00EA5739">
              <w:rPr>
                <w:rFonts w:ascii="Courier New" w:hAnsi="Courier New" w:cs="Courier New"/>
                <w:b/>
                <w:color w:val="000000" w:themeColor="text1"/>
                <w:sz w:val="20"/>
                <w:szCs w:val="20"/>
              </w:rPr>
              <w:t xml:space="preserve"> :</w:t>
            </w:r>
          </w:p>
          <w:p w:rsidR="00FB4EEC" w:rsidRDefault="00FB4EEC" w:rsidP="001F5961">
            <w:pPr>
              <w:pStyle w:val="TableContents"/>
              <w:jc w:val="both"/>
              <w:rPr>
                <w:rFonts w:ascii="Courier New" w:hAnsi="Courier New" w:cs="Courier New"/>
                <w:color w:val="000000" w:themeColor="text1"/>
                <w:sz w:val="20"/>
                <w:szCs w:val="20"/>
              </w:rPr>
            </w:pPr>
            <w:r w:rsidRPr="00EA5739">
              <w:rPr>
                <w:rFonts w:ascii="Courier New" w:hAnsi="Courier New" w:cs="Courier New"/>
                <w:color w:val="000000" w:themeColor="text1"/>
                <w:sz w:val="20"/>
                <w:szCs w:val="20"/>
              </w:rPr>
              <w:t>point cpos;</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int direction;</w:t>
            </w:r>
          </w:p>
          <w:p w:rsidR="00FB4EEC"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int status;</w:t>
            </w:r>
          </w:p>
          <w:p w:rsidR="00FB4EEC" w:rsidRPr="00EA5739" w:rsidRDefault="00FB4EEC" w:rsidP="001F5961">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const int type;</w:t>
            </w:r>
          </w:p>
        </w:tc>
        <w:tc>
          <w:tcPr>
            <w:tcW w:w="4678" w:type="dxa"/>
          </w:tcPr>
          <w:p w:rsidR="00FB4EEC" w:rsidRDefault="00FB4EEC" w:rsidP="001F5961">
            <w:pPr>
              <w:pStyle w:val="TableContents"/>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Friend void nextmove(dwarf,dwarf,dwarf);</w:t>
            </w:r>
          </w:p>
          <w:p w:rsidR="00FB4EEC" w:rsidRPr="00EA5739" w:rsidRDefault="00FB4EEC" w:rsidP="001F5961">
            <w:pPr>
              <w:pStyle w:val="TableContents"/>
              <w:rPr>
                <w:rFonts w:ascii="Courier New" w:hAnsi="Courier New" w:cs="Courier New"/>
                <w:color w:val="000000" w:themeColor="text1"/>
                <w:sz w:val="20"/>
                <w:szCs w:val="20"/>
                <w:lang w:val="sv-SE"/>
              </w:rPr>
            </w:pPr>
          </w:p>
          <w:p w:rsidR="00FB4EEC" w:rsidRPr="00EA5739" w:rsidRDefault="00FB4EEC" w:rsidP="001F5961">
            <w:pPr>
              <w:pStyle w:val="TableContents"/>
              <w:jc w:val="both"/>
              <w:rPr>
                <w:rFonts w:ascii="Courier New" w:hAnsi="Courier New" w:cs="Courier New"/>
                <w:color w:val="000000" w:themeColor="text1"/>
                <w:sz w:val="20"/>
                <w:szCs w:val="20"/>
                <w:lang w:val="sv-SE"/>
              </w:rPr>
            </w:pPr>
            <w:r w:rsidRPr="00EA5739">
              <w:rPr>
                <w:rFonts w:ascii="Courier New" w:hAnsi="Courier New" w:cs="Courier New"/>
                <w:b/>
                <w:color w:val="000000" w:themeColor="text1"/>
                <w:sz w:val="20"/>
                <w:szCs w:val="20"/>
                <w:u w:val="single"/>
                <w:lang w:val="sv-SE"/>
              </w:rPr>
              <w:t>public</w:t>
            </w:r>
            <w:r w:rsidRPr="00EA5739">
              <w:rPr>
                <w:rFonts w:ascii="Courier New" w:hAnsi="Courier New" w:cs="Courier New"/>
                <w:color w:val="000000" w:themeColor="text1"/>
                <w:sz w:val="20"/>
                <w:szCs w:val="20"/>
                <w:lang w:val="sv-SE"/>
              </w:rPr>
              <w:t xml:space="preserve"> :</w:t>
            </w:r>
          </w:p>
          <w:p w:rsidR="00FB4EEC" w:rsidRDefault="00FB4EEC" w:rsidP="001F5961">
            <w:pPr>
              <w:pStyle w:val="TableContents"/>
              <w:jc w:val="both"/>
              <w:rPr>
                <w:rFonts w:ascii="Courier New" w:hAnsi="Courier New" w:cs="Courier New"/>
                <w:color w:val="000000" w:themeColor="text1"/>
                <w:sz w:val="20"/>
                <w:szCs w:val="20"/>
                <w:lang w:val="sv-SE"/>
              </w:rPr>
            </w:pPr>
            <w:r w:rsidRPr="00EA5739">
              <w:rPr>
                <w:rFonts w:ascii="Courier New" w:hAnsi="Courier New" w:cs="Courier New"/>
                <w:color w:val="000000" w:themeColor="text1"/>
                <w:sz w:val="20"/>
                <w:szCs w:val="20"/>
                <w:lang w:val="sv-SE"/>
              </w:rPr>
              <w:t>dwarf(int)</w:t>
            </w:r>
            <w:r>
              <w:rPr>
                <w:rFonts w:ascii="Courier New" w:hAnsi="Courier New" w:cs="Courier New"/>
                <w:color w:val="000000" w:themeColor="text1"/>
                <w:sz w:val="20"/>
                <w:szCs w:val="20"/>
                <w:lang w:val="sv-SE"/>
              </w:rPr>
              <w:t>;</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~dwarf();</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bool dojob();</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wakeup();</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sleep();</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getstatus();</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performstatus();</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setposition(point);</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point getposition();</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setdirection(int);</w:t>
            </w:r>
          </w:p>
          <w:p w:rsidR="00FB4EEC" w:rsidRPr="00EA5739"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getdirection();</w:t>
            </w:r>
          </w:p>
        </w:tc>
      </w:tr>
      <w:tr w:rsidR="00FB4EEC" w:rsidTr="001F5961">
        <w:tc>
          <w:tcPr>
            <w:tcW w:w="1701" w:type="dxa"/>
          </w:tcPr>
          <w:p w:rsidR="00FB4EEC" w:rsidRPr="00A263D3" w:rsidRDefault="00FB4EEC" w:rsidP="001F5961">
            <w:pPr>
              <w:pStyle w:val="TableContents"/>
              <w:jc w:val="both"/>
              <w:rPr>
                <w:rFonts w:ascii="Times New Roman" w:hAnsi="Times New Roman"/>
                <w:b/>
              </w:rPr>
            </w:pPr>
            <w:r>
              <w:rPr>
                <w:rFonts w:ascii="Times New Roman" w:hAnsi="Times New Roman"/>
                <w:b/>
              </w:rPr>
              <w:lastRenderedPageBreak/>
              <w:t>Player</w:t>
            </w:r>
          </w:p>
        </w:tc>
        <w:tc>
          <w:tcPr>
            <w:tcW w:w="2977" w:type="dxa"/>
          </w:tcPr>
          <w:p w:rsidR="00FB4EEC" w:rsidRPr="00872B3A" w:rsidRDefault="00FB4EEC" w:rsidP="001F5961">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private</w:t>
            </w:r>
            <w:r w:rsidRPr="00872B3A">
              <w:rPr>
                <w:rFonts w:ascii="Courier New" w:hAnsi="Courier New" w:cs="Courier New"/>
                <w:b/>
                <w:color w:val="000000" w:themeColor="text1"/>
                <w:sz w:val="20"/>
                <w:szCs w:val="20"/>
              </w:rPr>
              <w:t xml:space="preserve"> :</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Grid * curGrid;</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Area * curArea;</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Inventory inventory;</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money;</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arahHadap;</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status;</w:t>
            </w:r>
          </w:p>
          <w:p w:rsidR="00FB4EEC" w:rsidRPr="00F13035" w:rsidRDefault="00FB4EEC" w:rsidP="001F5961">
            <w:pPr>
              <w:pStyle w:val="TableContents"/>
              <w:jc w:val="both"/>
              <w:rPr>
                <w:rFonts w:ascii="Courier New" w:hAnsi="Courier New" w:cs="Courier New"/>
                <w:color w:val="FF0000"/>
                <w:sz w:val="20"/>
                <w:szCs w:val="20"/>
              </w:rPr>
            </w:pPr>
            <w:r>
              <w:rPr>
                <w:rFonts w:ascii="Courier New" w:hAnsi="Courier New" w:cs="Courier New"/>
                <w:color w:val="000000" w:themeColor="text1"/>
                <w:sz w:val="20"/>
                <w:szCs w:val="20"/>
                <w:lang w:val="sv-SE"/>
              </w:rPr>
              <w:t>string nama;</w:t>
            </w:r>
          </w:p>
          <w:p w:rsidR="00FB4EEC" w:rsidRPr="00F13035" w:rsidRDefault="00FB4EEC" w:rsidP="001F5961">
            <w:pPr>
              <w:pStyle w:val="TableContents"/>
              <w:jc w:val="both"/>
              <w:rPr>
                <w:rFonts w:ascii="Courier New" w:hAnsi="Courier New" w:cs="Courier New"/>
                <w:color w:val="FF0000"/>
                <w:sz w:val="20"/>
                <w:szCs w:val="20"/>
              </w:rPr>
            </w:pPr>
          </w:p>
          <w:p w:rsidR="00FB4EEC" w:rsidRPr="00F13035" w:rsidRDefault="00FB4EEC" w:rsidP="001F5961">
            <w:pPr>
              <w:pStyle w:val="TableContents"/>
              <w:jc w:val="both"/>
              <w:rPr>
                <w:rFonts w:ascii="Courier New" w:hAnsi="Courier New" w:cs="Courier New"/>
                <w:color w:val="FF0000"/>
                <w:sz w:val="20"/>
                <w:szCs w:val="20"/>
              </w:rPr>
            </w:pPr>
          </w:p>
          <w:p w:rsidR="00FB4EEC" w:rsidRPr="00F13035" w:rsidRDefault="00FB4EEC" w:rsidP="001F5961">
            <w:pPr>
              <w:pStyle w:val="TableContents"/>
              <w:jc w:val="both"/>
              <w:rPr>
                <w:rFonts w:ascii="Courier New" w:hAnsi="Courier New" w:cs="Courier New"/>
                <w:color w:val="FF0000"/>
                <w:sz w:val="20"/>
                <w:szCs w:val="20"/>
              </w:rPr>
            </w:pPr>
          </w:p>
          <w:p w:rsidR="00FB4EEC" w:rsidRPr="00F13035" w:rsidRDefault="00FB4EEC" w:rsidP="001F5961">
            <w:pPr>
              <w:pStyle w:val="TableContents"/>
              <w:jc w:val="both"/>
              <w:rPr>
                <w:rFonts w:ascii="Courier New" w:hAnsi="Courier New" w:cs="Courier New"/>
                <w:color w:val="FF0000"/>
                <w:sz w:val="20"/>
                <w:szCs w:val="20"/>
              </w:rPr>
            </w:pPr>
          </w:p>
          <w:p w:rsidR="00FB4EEC" w:rsidRPr="00F13035" w:rsidRDefault="00FB4EEC" w:rsidP="001F5961">
            <w:pPr>
              <w:pStyle w:val="TableContents"/>
              <w:jc w:val="both"/>
              <w:rPr>
                <w:rFonts w:ascii="Courier New" w:hAnsi="Courier New" w:cs="Courier New"/>
                <w:color w:val="FF0000"/>
                <w:sz w:val="20"/>
                <w:szCs w:val="20"/>
              </w:rPr>
            </w:pPr>
          </w:p>
          <w:p w:rsidR="00FB4EEC" w:rsidRPr="00F13035" w:rsidRDefault="00FB4EEC" w:rsidP="001F5961">
            <w:pPr>
              <w:pStyle w:val="TableContents"/>
              <w:jc w:val="both"/>
              <w:rPr>
                <w:rFonts w:ascii="Courier New" w:hAnsi="Courier New" w:cs="Courier New"/>
                <w:color w:val="FF0000"/>
                <w:sz w:val="20"/>
                <w:szCs w:val="20"/>
              </w:rPr>
            </w:pPr>
          </w:p>
        </w:tc>
        <w:tc>
          <w:tcPr>
            <w:tcW w:w="4678" w:type="dxa"/>
          </w:tcPr>
          <w:p w:rsidR="00FB4EEC" w:rsidRPr="00872B3A" w:rsidRDefault="00FB4EEC" w:rsidP="001F5961">
            <w:pPr>
              <w:pStyle w:val="TableContents"/>
              <w:jc w:val="both"/>
              <w:rPr>
                <w:rFonts w:ascii="Courier New" w:hAnsi="Courier New" w:cs="Courier New"/>
                <w:b/>
                <w:color w:val="000000" w:themeColor="text1"/>
                <w:sz w:val="20"/>
                <w:szCs w:val="20"/>
              </w:rPr>
            </w:pPr>
            <w:r w:rsidRPr="00872B3A">
              <w:rPr>
                <w:rFonts w:ascii="Courier New" w:hAnsi="Courier New" w:cs="Courier New"/>
                <w:b/>
                <w:color w:val="000000" w:themeColor="text1"/>
                <w:sz w:val="20"/>
                <w:szCs w:val="20"/>
                <w:u w:val="single"/>
              </w:rPr>
              <w:t>public</w:t>
            </w:r>
            <w:r w:rsidRPr="00872B3A">
              <w:rPr>
                <w:rFonts w:ascii="Courier New" w:hAnsi="Courier New" w:cs="Courier New"/>
                <w:b/>
                <w:color w:val="000000" w:themeColor="text1"/>
                <w:sz w:val="20"/>
                <w:szCs w:val="20"/>
              </w:rPr>
              <w:t xml:space="preserve"> :</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Player();</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Player(Inventory,int,string);</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Player(const Player&amp;);</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virtual ~Player();</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setMoney();</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getMoney();</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Grid * getFrontGrid();</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setStatus(Item);</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getStatus();</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setName(string);</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string getName();</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plow();</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slash();</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water();</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eat(int);</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put(int,int);</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move(int);</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harvest();</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sellItem(Item);</w:t>
            </w:r>
          </w:p>
          <w:p w:rsidR="00FB4EEC"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buyItem(Item);</w:t>
            </w:r>
          </w:p>
          <w:p w:rsidR="00FB4EEC" w:rsidRPr="00872B3A" w:rsidRDefault="00FB4EEC" w:rsidP="001F5961">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 xml:space="preserve">void teleport(area); </w:t>
            </w:r>
          </w:p>
        </w:tc>
      </w:tr>
    </w:tbl>
    <w:p w:rsidR="00FB4EEC" w:rsidRDefault="00FB4EEC" w:rsidP="00FB4EEC">
      <w:pPr>
        <w:rPr>
          <w:lang w:val="en-US"/>
        </w:rPr>
      </w:pPr>
    </w:p>
    <w:p w:rsidR="00FB4EEC" w:rsidRPr="00CA2C13" w:rsidRDefault="00FB4EEC" w:rsidP="00FB4EEC">
      <w:pPr>
        <w:numPr>
          <w:ilvl w:val="0"/>
          <w:numId w:val="12"/>
        </w:numPr>
        <w:tabs>
          <w:tab w:val="num" w:pos="360"/>
        </w:tabs>
        <w:ind w:left="360"/>
        <w:jc w:val="both"/>
        <w:rPr>
          <w:b/>
          <w:bCs/>
          <w:szCs w:val="24"/>
        </w:rPr>
      </w:pPr>
      <w:r w:rsidRPr="00CA2C13">
        <w:rPr>
          <w:b/>
          <w:bCs/>
          <w:szCs w:val="24"/>
        </w:rPr>
        <w:t>Penjelasan Kelas World</w:t>
      </w:r>
    </w:p>
    <w:p w:rsidR="00FB4EEC" w:rsidRPr="00CA2C13" w:rsidRDefault="00FB4EEC" w:rsidP="00FB4EEC">
      <w:pPr>
        <w:ind w:left="360"/>
        <w:jc w:val="both"/>
        <w:rPr>
          <w:szCs w:val="24"/>
        </w:rPr>
      </w:pPr>
      <w:proofErr w:type="gramStart"/>
      <w:r w:rsidRPr="00CA2C13">
        <w:rPr>
          <w:szCs w:val="24"/>
        </w:rPr>
        <w:t xml:space="preserve">Kelas </w:t>
      </w:r>
      <w:r w:rsidRPr="00CA2C13">
        <w:rPr>
          <w:b/>
          <w:bCs/>
          <w:szCs w:val="24"/>
        </w:rPr>
        <w:t xml:space="preserve">World </w:t>
      </w:r>
      <w:r w:rsidRPr="00CA2C13">
        <w:rPr>
          <w:szCs w:val="24"/>
        </w:rPr>
        <w:t>adalah kelas yang menggambarkan keseluruhan permainan pada suatu waktu.</w:t>
      </w:r>
      <w:proofErr w:type="gramEnd"/>
    </w:p>
    <w:p w:rsidR="00FB4EEC" w:rsidRPr="00CA2C13" w:rsidRDefault="00FB4EEC" w:rsidP="00FB4EEC">
      <w:pPr>
        <w:ind w:left="360"/>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 xml:space="preserve">World </w:t>
      </w:r>
      <w:proofErr w:type="gramStart"/>
      <w:r w:rsidRPr="00CA2C13">
        <w:rPr>
          <w:szCs w:val="24"/>
        </w:rPr>
        <w:t>yaitu :</w:t>
      </w:r>
      <w:proofErr w:type="gramEnd"/>
    </w:p>
    <w:p w:rsidR="00FB4EEC" w:rsidRPr="00CA2C13" w:rsidRDefault="00FB4EEC" w:rsidP="00FB4EEC">
      <w:pPr>
        <w:numPr>
          <w:ilvl w:val="0"/>
          <w:numId w:val="13"/>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1"/>
          <w:numId w:val="14"/>
        </w:numPr>
        <w:tabs>
          <w:tab w:val="num" w:pos="1440"/>
        </w:tabs>
        <w:spacing w:line="276" w:lineRule="auto"/>
        <w:jc w:val="both"/>
        <w:rPr>
          <w:rFonts w:ascii="Courier New" w:eastAsia="Courier New" w:hAnsi="Courier New" w:cs="Courier New"/>
          <w:sz w:val="20"/>
        </w:rPr>
      </w:pPr>
      <w:r w:rsidRPr="00CA2C13">
        <w:rPr>
          <w:rFonts w:ascii="Courier New" w:eastAsia="Courier New" w:hAnsi="Courier New" w:cs="Courier New"/>
          <w:sz w:val="20"/>
        </w:rPr>
        <w:t>Time* time;</w:t>
      </w:r>
    </w:p>
    <w:p w:rsidR="00FB4EEC" w:rsidRPr="00CA2C13" w:rsidRDefault="00FB4EEC" w:rsidP="00FB4EEC">
      <w:pPr>
        <w:numPr>
          <w:ilvl w:val="1"/>
          <w:numId w:val="14"/>
        </w:numPr>
        <w:tabs>
          <w:tab w:val="num" w:pos="1440"/>
        </w:tabs>
        <w:spacing w:line="276" w:lineRule="auto"/>
        <w:jc w:val="both"/>
        <w:rPr>
          <w:rFonts w:ascii="Courier New" w:eastAsia="Courier New" w:hAnsi="Courier New" w:cs="Courier New"/>
          <w:sz w:val="20"/>
        </w:rPr>
      </w:pPr>
      <w:r w:rsidRPr="00CA2C13">
        <w:rPr>
          <w:rFonts w:ascii="Courier New" w:eastAsia="Courier New" w:hAnsi="Courier New" w:cs="Courier New"/>
          <w:sz w:val="20"/>
        </w:rPr>
        <w:t>Player* player;</w:t>
      </w:r>
    </w:p>
    <w:p w:rsidR="00FB4EEC" w:rsidRPr="00CA2C13" w:rsidRDefault="00FB4EEC" w:rsidP="00FB4EEC">
      <w:pPr>
        <w:numPr>
          <w:ilvl w:val="1"/>
          <w:numId w:val="14"/>
        </w:numPr>
        <w:tabs>
          <w:tab w:val="num" w:pos="1440"/>
        </w:tabs>
        <w:spacing w:line="276" w:lineRule="auto"/>
        <w:jc w:val="both"/>
        <w:rPr>
          <w:rFonts w:ascii="Courier New" w:eastAsia="Courier New" w:hAnsi="Courier New" w:cs="Courier New"/>
          <w:sz w:val="20"/>
        </w:rPr>
      </w:pPr>
      <w:r w:rsidRPr="00CA2C13">
        <w:rPr>
          <w:rFonts w:ascii="Courier New" w:eastAsia="Courier New" w:hAnsi="Courier New" w:cs="Courier New"/>
          <w:sz w:val="20"/>
        </w:rPr>
        <w:t>Area* area[3];</w:t>
      </w:r>
    </w:p>
    <w:p w:rsidR="00FB4EEC" w:rsidRPr="00CA2C13" w:rsidRDefault="00FB4EEC" w:rsidP="00FB4EEC">
      <w:pPr>
        <w:numPr>
          <w:ilvl w:val="1"/>
          <w:numId w:val="14"/>
        </w:numPr>
        <w:tabs>
          <w:tab w:val="num" w:pos="1440"/>
        </w:tabs>
        <w:spacing w:line="276" w:lineRule="auto"/>
        <w:jc w:val="both"/>
        <w:rPr>
          <w:rFonts w:ascii="Courier New" w:eastAsia="Courier New" w:hAnsi="Courier New" w:cs="Courier New"/>
          <w:sz w:val="20"/>
        </w:rPr>
      </w:pPr>
      <w:r w:rsidRPr="00CA2C13">
        <w:rPr>
          <w:rFonts w:ascii="Courier New" w:eastAsia="Courier New" w:hAnsi="Courier New" w:cs="Courier New"/>
          <w:sz w:val="20"/>
        </w:rPr>
        <w:t>Kurcaci* kurcaci[3];</w:t>
      </w:r>
    </w:p>
    <w:p w:rsidR="00FB4EEC" w:rsidRPr="00CA2C13" w:rsidRDefault="00FB4EEC" w:rsidP="00FB4EEC">
      <w:pPr>
        <w:numPr>
          <w:ilvl w:val="1"/>
          <w:numId w:val="14"/>
        </w:numPr>
        <w:tabs>
          <w:tab w:val="num" w:pos="1440"/>
        </w:tabs>
        <w:spacing w:line="276" w:lineRule="auto"/>
        <w:jc w:val="both"/>
        <w:rPr>
          <w:rFonts w:ascii="Courier New" w:eastAsia="Courier New" w:hAnsi="Courier New" w:cs="Courier New"/>
          <w:sz w:val="20"/>
        </w:rPr>
      </w:pPr>
      <w:r w:rsidRPr="00CA2C13">
        <w:rPr>
          <w:rFonts w:ascii="Courier New" w:eastAsia="Courier New" w:hAnsi="Courier New" w:cs="Courier New"/>
          <w:sz w:val="20"/>
        </w:rPr>
        <w:t>int weather;</w:t>
      </w:r>
    </w:p>
    <w:p w:rsidR="00FB4EEC" w:rsidRPr="00CA2C13" w:rsidRDefault="00FB4EEC" w:rsidP="00FB4EEC">
      <w:pPr>
        <w:numPr>
          <w:ilvl w:val="0"/>
          <w:numId w:val="13"/>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tabs>
          <w:tab w:val="left" w:pos="1620"/>
        </w:tabs>
        <w:ind w:left="990"/>
        <w:jc w:val="both"/>
        <w:rPr>
          <w:szCs w:val="24"/>
        </w:rPr>
      </w:pPr>
      <w:r w:rsidRPr="00CA2C13">
        <w:rPr>
          <w:szCs w:val="24"/>
        </w:rPr>
        <w:t xml:space="preserve">Pada Kelas </w:t>
      </w:r>
      <w:r w:rsidRPr="00CA2C13">
        <w:rPr>
          <w:b/>
          <w:bCs/>
          <w:szCs w:val="24"/>
        </w:rPr>
        <w:t>World</w:t>
      </w:r>
      <w:r w:rsidRPr="00CA2C13">
        <w:rPr>
          <w:szCs w:val="24"/>
        </w:rPr>
        <w:t xml:space="preserve"> 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13"/>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2"/>
          <w:numId w:val="15"/>
        </w:numPr>
        <w:tabs>
          <w:tab w:val="left" w:pos="1080"/>
          <w:tab w:val="num" w:pos="1530"/>
          <w:tab w:val="left" w:pos="1620"/>
        </w:tabs>
        <w:ind w:left="1530" w:hanging="360"/>
        <w:jc w:val="both"/>
        <w:rPr>
          <w:rFonts w:ascii="Courier New" w:eastAsia="Courier New" w:hAnsi="Courier New" w:cs="Courier New"/>
          <w:sz w:val="22"/>
          <w:szCs w:val="22"/>
        </w:rPr>
      </w:pPr>
      <w:r w:rsidRPr="00CA2C13">
        <w:rPr>
          <w:rFonts w:ascii="Courier New" w:eastAsia="Courier New" w:hAnsi="Courier New" w:cs="Courier New"/>
          <w:sz w:val="22"/>
          <w:szCs w:val="22"/>
        </w:rPr>
        <w:t>void doWeather();</w:t>
      </w:r>
    </w:p>
    <w:p w:rsidR="00FB4EEC" w:rsidRPr="00CA2C13" w:rsidRDefault="00FB4EEC" w:rsidP="00FB4EEC">
      <w:pPr>
        <w:tabs>
          <w:tab w:val="left" w:pos="1080"/>
          <w:tab w:val="left" w:pos="1620"/>
        </w:tabs>
        <w:ind w:left="1530"/>
        <w:jc w:val="both"/>
        <w:rPr>
          <w:szCs w:val="24"/>
        </w:rPr>
      </w:pPr>
      <w:proofErr w:type="gramStart"/>
      <w:r w:rsidRPr="00CA2C13">
        <w:rPr>
          <w:szCs w:val="24"/>
        </w:rPr>
        <w:t>Menyesuaikan keadaaan world sesuai dengan hari itu.</w:t>
      </w:r>
      <w:proofErr w:type="gramEnd"/>
      <w:r w:rsidRPr="00CA2C13">
        <w:rPr>
          <w:szCs w:val="24"/>
        </w:rPr>
        <w:t xml:space="preserve"> Dilakukan saat setWeather dilakukan dan berdasarkan tipe cuaca yang ditentukan attribute weather.</w:t>
      </w:r>
    </w:p>
    <w:p w:rsidR="00FB4EEC" w:rsidRPr="00CA2C13" w:rsidRDefault="00FB4EEC" w:rsidP="00FB4EEC">
      <w:pPr>
        <w:tabs>
          <w:tab w:val="left" w:pos="1080"/>
          <w:tab w:val="left" w:pos="1620"/>
        </w:tabs>
        <w:ind w:left="1530"/>
        <w:jc w:val="both"/>
        <w:rPr>
          <w:rFonts w:ascii="Courier New" w:eastAsia="Courier New" w:hAnsi="Courier New" w:cs="Courier New"/>
          <w:sz w:val="22"/>
          <w:szCs w:val="22"/>
        </w:rPr>
      </w:pPr>
    </w:p>
    <w:p w:rsidR="00FB4EEC" w:rsidRPr="00CA2C13" w:rsidRDefault="00FB4EEC" w:rsidP="00FB4EEC">
      <w:pPr>
        <w:numPr>
          <w:ilvl w:val="0"/>
          <w:numId w:val="13"/>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 //ctor</w:t>
      </w:r>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World(World&amp;); //cctor</w:t>
      </w:r>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virtual ~World(); //dtor</w:t>
      </w:r>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World&amp; operator=(const World&amp;); //assignment operator</w:t>
      </w:r>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friend ostream&amp; operator&lt;&lt;(ostream&amp;, const World&amp;);</w:t>
      </w:r>
    </w:p>
    <w:p w:rsidR="00FB4EEC" w:rsidRPr="00CA2C13" w:rsidRDefault="00FB4EEC" w:rsidP="00FB4EEC">
      <w:pPr>
        <w:jc w:val="both"/>
        <w:rPr>
          <w:rFonts w:ascii="Courier New" w:eastAsia="Courier New" w:hAnsi="Courier New" w:cs="Courier New"/>
          <w:sz w:val="20"/>
        </w:rPr>
      </w:pPr>
      <w:r w:rsidRPr="00CA2C13">
        <w:rPr>
          <w:rFonts w:ascii="Courier New" w:eastAsia="Courier New" w:hAnsi="Courier New" w:cs="Courier New"/>
          <w:sz w:val="20"/>
        </w:rPr>
        <w:tab/>
      </w:r>
      <w:r w:rsidRPr="00CA2C13">
        <w:rPr>
          <w:rFonts w:ascii="Courier New" w:eastAsia="Courier New" w:hAnsi="Courier New" w:cs="Courier New"/>
          <w:sz w:val="20"/>
        </w:rPr>
        <w:tab/>
      </w:r>
      <w:proofErr w:type="gramStart"/>
      <w:r w:rsidRPr="00CA2C13">
        <w:rPr>
          <w:szCs w:val="24"/>
        </w:rPr>
        <w:t>Menampilkan kondisi world ke layar untuk dilihat oleh user.</w:t>
      </w:r>
      <w:proofErr w:type="gramEnd"/>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static void save(const string&amp;, const World&amp;);</w:t>
      </w:r>
    </w:p>
    <w:p w:rsidR="00FB4EEC" w:rsidRPr="00CA2C13" w:rsidRDefault="00FB4EEC" w:rsidP="00FB4EEC">
      <w:pPr>
        <w:jc w:val="both"/>
        <w:rPr>
          <w:szCs w:val="24"/>
        </w:rPr>
      </w:pPr>
      <w:r w:rsidRPr="00CA2C13">
        <w:rPr>
          <w:szCs w:val="24"/>
        </w:rPr>
        <w:tab/>
      </w:r>
      <w:r w:rsidRPr="00CA2C13">
        <w:rPr>
          <w:szCs w:val="24"/>
        </w:rPr>
        <w:tab/>
        <w:t>Menyimpan kondisi world ke file di pathFile.</w:t>
      </w:r>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static World* load(const string&amp;);</w:t>
      </w:r>
    </w:p>
    <w:p w:rsidR="00FB4EEC" w:rsidRPr="00CA2C13" w:rsidRDefault="00FB4EEC" w:rsidP="00FB4EEC">
      <w:pPr>
        <w:jc w:val="both"/>
        <w:rPr>
          <w:szCs w:val="24"/>
        </w:rPr>
      </w:pPr>
      <w:r w:rsidRPr="00CA2C13">
        <w:rPr>
          <w:szCs w:val="24"/>
        </w:rPr>
        <w:tab/>
      </w:r>
      <w:r w:rsidRPr="00CA2C13">
        <w:rPr>
          <w:szCs w:val="24"/>
        </w:rPr>
        <w:tab/>
        <w:t>Mengembalikan pointer ke objek world sesuai file di pathFile</w:t>
      </w:r>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void setWeather();</w:t>
      </w:r>
    </w:p>
    <w:p w:rsidR="00FB4EEC" w:rsidRPr="00CA2C13" w:rsidRDefault="00FB4EEC" w:rsidP="00FB4EEC">
      <w:pPr>
        <w:jc w:val="both"/>
        <w:rPr>
          <w:szCs w:val="24"/>
        </w:rPr>
      </w:pPr>
      <w:r w:rsidRPr="00CA2C13">
        <w:rPr>
          <w:szCs w:val="24"/>
        </w:rPr>
        <w:lastRenderedPageBreak/>
        <w:tab/>
      </w:r>
      <w:r w:rsidRPr="00CA2C13">
        <w:rPr>
          <w:szCs w:val="24"/>
        </w:rPr>
        <w:tab/>
      </w:r>
      <w:proofErr w:type="gramStart"/>
      <w:r w:rsidRPr="00CA2C13">
        <w:rPr>
          <w:szCs w:val="24"/>
        </w:rPr>
        <w:t>Merandom cuaca untuk hari itu.</w:t>
      </w:r>
      <w:proofErr w:type="gramEnd"/>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Area* getArea(int);</w:t>
      </w:r>
    </w:p>
    <w:p w:rsidR="00FB4EEC" w:rsidRPr="00CA2C13" w:rsidRDefault="00FB4EEC" w:rsidP="00FB4EEC">
      <w:pPr>
        <w:ind w:left="720" w:firstLine="720"/>
        <w:jc w:val="both"/>
        <w:rPr>
          <w:szCs w:val="24"/>
        </w:rPr>
      </w:pPr>
      <w:proofErr w:type="gramStart"/>
      <w:r w:rsidRPr="00CA2C13">
        <w:rPr>
          <w:szCs w:val="24"/>
        </w:rPr>
        <w:t>Mengembalikan pointer ke area[i].</w:t>
      </w:r>
      <w:proofErr w:type="gramEnd"/>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dwarf* getDwarf(int);</w:t>
      </w:r>
    </w:p>
    <w:p w:rsidR="00FB4EEC" w:rsidRPr="00CA2C13" w:rsidRDefault="00FB4EEC" w:rsidP="00FB4EEC">
      <w:pPr>
        <w:ind w:left="720" w:firstLine="720"/>
        <w:jc w:val="both"/>
        <w:rPr>
          <w:szCs w:val="24"/>
        </w:rPr>
      </w:pPr>
      <w:r w:rsidRPr="00CA2C13">
        <w:rPr>
          <w:szCs w:val="24"/>
        </w:rPr>
        <w:t>Mengembalikan pointer ke dwarf[i].</w:t>
      </w:r>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time* gettime();</w:t>
      </w:r>
    </w:p>
    <w:p w:rsidR="00FB4EEC" w:rsidRPr="00CA2C13" w:rsidRDefault="00FB4EEC" w:rsidP="00FB4EEC">
      <w:pPr>
        <w:ind w:left="720" w:firstLine="720"/>
        <w:jc w:val="both"/>
        <w:rPr>
          <w:szCs w:val="24"/>
        </w:rPr>
      </w:pPr>
      <w:proofErr w:type="gramStart"/>
      <w:r w:rsidRPr="00CA2C13">
        <w:rPr>
          <w:szCs w:val="24"/>
        </w:rPr>
        <w:t>Mengembalikan pointer ke time.</w:t>
      </w:r>
      <w:proofErr w:type="gramEnd"/>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Player* getPlayer();</w:t>
      </w:r>
    </w:p>
    <w:p w:rsidR="00FB4EEC" w:rsidRPr="00CA2C13" w:rsidRDefault="00FB4EEC" w:rsidP="00FB4EEC">
      <w:pPr>
        <w:ind w:left="720" w:firstLine="720"/>
        <w:jc w:val="both"/>
        <w:rPr>
          <w:szCs w:val="24"/>
        </w:rPr>
      </w:pPr>
      <w:proofErr w:type="gramStart"/>
      <w:r w:rsidRPr="00CA2C13">
        <w:rPr>
          <w:szCs w:val="24"/>
        </w:rPr>
        <w:t>Mengembalikan pointer ke player.</w:t>
      </w:r>
      <w:proofErr w:type="gramEnd"/>
    </w:p>
    <w:p w:rsidR="00FB4EEC" w:rsidRPr="00CA2C13" w:rsidRDefault="00FB4EEC" w:rsidP="00FB4EEC">
      <w:pPr>
        <w:numPr>
          <w:ilvl w:val="0"/>
          <w:numId w:val="8"/>
        </w:numPr>
        <w:tabs>
          <w:tab w:val="clear" w:pos="720"/>
          <w:tab w:val="num" w:pos="360"/>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void dwarfWork();</w:t>
      </w:r>
    </w:p>
    <w:p w:rsidR="00FB4EEC" w:rsidRPr="00CA2C13" w:rsidRDefault="00FB4EEC" w:rsidP="00FB4EEC">
      <w:pPr>
        <w:jc w:val="both"/>
        <w:rPr>
          <w:rFonts w:ascii="Courier New" w:eastAsia="Courier New" w:hAnsi="Courier New" w:cs="Courier New"/>
          <w:sz w:val="20"/>
        </w:rPr>
      </w:pPr>
      <w:r w:rsidRPr="00CA2C13">
        <w:rPr>
          <w:rFonts w:ascii="Courier New" w:eastAsia="Courier New" w:hAnsi="Courier New" w:cs="Courier New"/>
          <w:sz w:val="20"/>
        </w:rPr>
        <w:tab/>
      </w:r>
      <w:r w:rsidRPr="00CA2C13">
        <w:rPr>
          <w:rFonts w:ascii="Courier New" w:eastAsia="Courier New" w:hAnsi="Courier New" w:cs="Courier New"/>
          <w:sz w:val="20"/>
        </w:rPr>
        <w:tab/>
      </w:r>
      <w:proofErr w:type="gramStart"/>
      <w:r w:rsidRPr="00CA2C13">
        <w:rPr>
          <w:szCs w:val="24"/>
        </w:rPr>
        <w:t>Membuat seluruh kurcaci bekerja.</w:t>
      </w:r>
      <w:proofErr w:type="gramEnd"/>
    </w:p>
    <w:p w:rsidR="00FB4EEC" w:rsidRPr="00CA2C13" w:rsidRDefault="00FB4EEC" w:rsidP="00FB4EEC">
      <w:pPr>
        <w:jc w:val="both"/>
        <w:rPr>
          <w:b/>
          <w:bCs/>
          <w:szCs w:val="24"/>
        </w:rPr>
      </w:pPr>
    </w:p>
    <w:p w:rsidR="00FB4EEC" w:rsidRPr="00CA2C13" w:rsidRDefault="00FB4EEC" w:rsidP="00FB4EEC">
      <w:pPr>
        <w:numPr>
          <w:ilvl w:val="0"/>
          <w:numId w:val="12"/>
        </w:numPr>
        <w:tabs>
          <w:tab w:val="num" w:pos="360"/>
        </w:tabs>
        <w:ind w:left="360"/>
        <w:jc w:val="both"/>
        <w:rPr>
          <w:b/>
          <w:bCs/>
          <w:szCs w:val="24"/>
        </w:rPr>
      </w:pPr>
      <w:r w:rsidRPr="00CA2C13">
        <w:rPr>
          <w:b/>
          <w:bCs/>
          <w:szCs w:val="24"/>
        </w:rPr>
        <w:t>Penjelasan Kelas Game</w:t>
      </w:r>
    </w:p>
    <w:p w:rsidR="00FB4EEC" w:rsidRPr="00CA2C13" w:rsidRDefault="00FB4EEC" w:rsidP="00FB4EEC">
      <w:pPr>
        <w:ind w:left="360"/>
        <w:jc w:val="both"/>
        <w:rPr>
          <w:szCs w:val="24"/>
        </w:rPr>
      </w:pPr>
      <w:proofErr w:type="gramStart"/>
      <w:r w:rsidRPr="00CA2C13">
        <w:rPr>
          <w:szCs w:val="24"/>
        </w:rPr>
        <w:t xml:space="preserve">Kelas </w:t>
      </w:r>
      <w:r w:rsidRPr="00CA2C13">
        <w:rPr>
          <w:b/>
          <w:bCs/>
          <w:szCs w:val="24"/>
        </w:rPr>
        <w:t xml:space="preserve">Game </w:t>
      </w:r>
      <w:r w:rsidRPr="00CA2C13">
        <w:rPr>
          <w:szCs w:val="24"/>
        </w:rPr>
        <w:t>adalah kelas yang mengenkapsulasi seluruh kelas yang ada.</w:t>
      </w:r>
      <w:proofErr w:type="gramEnd"/>
      <w:r w:rsidRPr="00CA2C13">
        <w:rPr>
          <w:szCs w:val="24"/>
        </w:rPr>
        <w:t xml:space="preserve"> Kelas ini </w:t>
      </w:r>
      <w:proofErr w:type="gramStart"/>
      <w:r w:rsidRPr="00CA2C13">
        <w:rPr>
          <w:szCs w:val="24"/>
        </w:rPr>
        <w:t>akan</w:t>
      </w:r>
      <w:proofErr w:type="gramEnd"/>
      <w:r w:rsidRPr="00CA2C13">
        <w:rPr>
          <w:szCs w:val="24"/>
        </w:rPr>
        <w:t xml:space="preserve"> menerima masukkan dari user dan mengarahkannya ke kelas mana masukkan itu ditujukan</w:t>
      </w:r>
    </w:p>
    <w:p w:rsidR="00FB4EEC" w:rsidRPr="00CA2C13" w:rsidRDefault="00FB4EEC" w:rsidP="00FB4EEC">
      <w:pPr>
        <w:ind w:left="360"/>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Game</w:t>
      </w:r>
      <w:r w:rsidRPr="00CA2C13">
        <w:rPr>
          <w:szCs w:val="24"/>
        </w:rPr>
        <w:t xml:space="preserve"> </w:t>
      </w:r>
      <w:proofErr w:type="gramStart"/>
      <w:r w:rsidRPr="00CA2C13">
        <w:rPr>
          <w:szCs w:val="24"/>
        </w:rPr>
        <w:t>yaitu :</w:t>
      </w:r>
      <w:proofErr w:type="gramEnd"/>
    </w:p>
    <w:p w:rsidR="00FB4EEC" w:rsidRPr="00CA2C13" w:rsidRDefault="00FB4EEC" w:rsidP="00FB4EEC">
      <w:pPr>
        <w:numPr>
          <w:ilvl w:val="0"/>
          <w:numId w:val="9"/>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1"/>
          <w:numId w:val="9"/>
        </w:numPr>
        <w:tabs>
          <w:tab w:val="num" w:pos="1530"/>
          <w:tab w:val="left" w:pos="1620"/>
        </w:tabs>
        <w:ind w:left="1530"/>
        <w:jc w:val="both"/>
        <w:rPr>
          <w:rFonts w:ascii="Courier New" w:eastAsia="Courier New" w:hAnsi="Courier New" w:cs="Courier New"/>
          <w:sz w:val="22"/>
          <w:szCs w:val="22"/>
        </w:rPr>
      </w:pPr>
      <w:r w:rsidRPr="00CA2C13">
        <w:rPr>
          <w:rFonts w:ascii="Courier New" w:eastAsia="Courier New" w:hAnsi="Courier New" w:cs="Courier New"/>
          <w:sz w:val="22"/>
          <w:szCs w:val="22"/>
        </w:rPr>
        <w:t>string[] Perintah;</w:t>
      </w:r>
    </w:p>
    <w:p w:rsidR="00FB4EEC" w:rsidRPr="00CA2C13" w:rsidRDefault="00FB4EEC" w:rsidP="00FB4EEC">
      <w:pPr>
        <w:numPr>
          <w:ilvl w:val="0"/>
          <w:numId w:val="9"/>
        </w:numPr>
        <w:tabs>
          <w:tab w:val="num" w:pos="990"/>
          <w:tab w:val="left" w:pos="153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tabs>
          <w:tab w:val="left" w:pos="1620"/>
        </w:tabs>
        <w:ind w:left="990"/>
        <w:jc w:val="both"/>
        <w:rPr>
          <w:szCs w:val="24"/>
        </w:rPr>
      </w:pPr>
      <w:r w:rsidRPr="00CA2C13">
        <w:rPr>
          <w:szCs w:val="24"/>
        </w:rPr>
        <w:t xml:space="preserve">Pada Kelas </w:t>
      </w:r>
      <w:r w:rsidRPr="00CA2C13">
        <w:rPr>
          <w:b/>
          <w:bCs/>
          <w:szCs w:val="24"/>
        </w:rPr>
        <w:t xml:space="preserve">Game </w:t>
      </w:r>
      <w:r w:rsidRPr="00CA2C13">
        <w:rPr>
          <w:szCs w:val="24"/>
        </w:rPr>
        <w:t xml:space="preserve">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1"/>
          <w:numId w:val="10"/>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getPerintah() const;</w:t>
      </w:r>
    </w:p>
    <w:p w:rsidR="00FB4EEC" w:rsidRPr="00CA2C13" w:rsidRDefault="00FB4EEC" w:rsidP="00FB4EEC">
      <w:pPr>
        <w:spacing w:line="276" w:lineRule="auto"/>
        <w:ind w:left="720"/>
        <w:jc w:val="both"/>
        <w:rPr>
          <w:rFonts w:ascii="Courier New" w:eastAsia="Courier New" w:hAnsi="Courier New" w:cs="Courier New"/>
          <w:szCs w:val="24"/>
        </w:rPr>
      </w:pPr>
      <w:r w:rsidRPr="00CA2C13">
        <w:rPr>
          <w:rFonts w:ascii="Courier New" w:eastAsia="Courier New" w:hAnsi="Courier New" w:cs="Courier New"/>
          <w:szCs w:val="24"/>
        </w:rPr>
        <w:tab/>
      </w:r>
      <w:proofErr w:type="gramStart"/>
      <w:r w:rsidRPr="00CA2C13">
        <w:rPr>
          <w:szCs w:val="24"/>
        </w:rPr>
        <w:t>Menerima masukan perintah dari user untuk kemudian di-parsing.</w:t>
      </w:r>
      <w:proofErr w:type="gramEnd"/>
    </w:p>
    <w:p w:rsidR="00FB4EEC" w:rsidRPr="00CA2C13" w:rsidRDefault="00FB4EEC" w:rsidP="00FB4EEC">
      <w:pPr>
        <w:numPr>
          <w:ilvl w:val="1"/>
          <w:numId w:val="10"/>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doPerintah(string);</w:t>
      </w:r>
    </w:p>
    <w:p w:rsidR="00FB4EEC" w:rsidRPr="00CA2C13" w:rsidRDefault="00FB4EEC" w:rsidP="00FB4EEC">
      <w:pPr>
        <w:spacing w:line="276" w:lineRule="auto"/>
        <w:ind w:left="720"/>
        <w:jc w:val="both"/>
        <w:rPr>
          <w:szCs w:val="24"/>
        </w:rPr>
      </w:pPr>
      <w:r w:rsidRPr="00CA2C13">
        <w:rPr>
          <w:szCs w:val="24"/>
        </w:rPr>
        <w:tab/>
      </w:r>
      <w:proofErr w:type="gramStart"/>
      <w:r w:rsidRPr="00CA2C13">
        <w:rPr>
          <w:szCs w:val="24"/>
        </w:rPr>
        <w:t>Melakukan aksi yang sesuai dengan method yang tepat.</w:t>
      </w:r>
      <w:proofErr w:type="gramEnd"/>
    </w:p>
    <w:p w:rsidR="00FB4EEC" w:rsidRPr="00CA2C13" w:rsidRDefault="00FB4EEC" w:rsidP="00FB4EEC">
      <w:pPr>
        <w:numPr>
          <w:ilvl w:val="0"/>
          <w:numId w:val="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11"/>
        </w:numPr>
        <w:tabs>
          <w:tab w:val="clear" w:pos="1080"/>
          <w:tab w:val="num" w:pos="360"/>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Game(); //ctor</w:t>
      </w:r>
    </w:p>
    <w:p w:rsidR="00FB4EEC" w:rsidRPr="00CA2C13" w:rsidRDefault="00FB4EEC" w:rsidP="00FB4EEC">
      <w:pPr>
        <w:numPr>
          <w:ilvl w:val="0"/>
          <w:numId w:val="11"/>
        </w:numPr>
        <w:tabs>
          <w:tab w:val="clear" w:pos="1080"/>
          <w:tab w:val="num" w:pos="360"/>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virtual ~Game(); //dtor</w:t>
      </w:r>
    </w:p>
    <w:p w:rsidR="00FB4EEC" w:rsidRPr="00CA2C13" w:rsidRDefault="00FB4EEC" w:rsidP="00FB4EEC">
      <w:pPr>
        <w:numPr>
          <w:ilvl w:val="0"/>
          <w:numId w:val="11"/>
        </w:numPr>
        <w:tabs>
          <w:tab w:val="clear" w:pos="1080"/>
          <w:tab w:val="num" w:pos="360"/>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run();</w:t>
      </w:r>
    </w:p>
    <w:p w:rsidR="00FB4EEC" w:rsidRPr="00CA2C13" w:rsidRDefault="00FB4EEC" w:rsidP="00FB4EEC">
      <w:pPr>
        <w:spacing w:line="276" w:lineRule="auto"/>
        <w:jc w:val="both"/>
        <w:rPr>
          <w:szCs w:val="24"/>
        </w:rPr>
      </w:pPr>
      <w:r w:rsidRPr="00CA2C13">
        <w:rPr>
          <w:szCs w:val="24"/>
        </w:rPr>
        <w:tab/>
      </w:r>
      <w:r w:rsidRPr="00CA2C13">
        <w:rPr>
          <w:szCs w:val="24"/>
        </w:rPr>
        <w:tab/>
      </w:r>
      <w:proofErr w:type="gramStart"/>
      <w:r w:rsidRPr="00CA2C13">
        <w:rPr>
          <w:szCs w:val="24"/>
        </w:rPr>
        <w:t>Method yang dipanggil untuk memulai game.</w:t>
      </w:r>
      <w:proofErr w:type="gramEnd"/>
    </w:p>
    <w:p w:rsidR="00FB4EEC" w:rsidRPr="00CA2C13" w:rsidRDefault="00FB4EEC" w:rsidP="00FB4EEC">
      <w:pPr>
        <w:ind w:left="360"/>
        <w:jc w:val="both"/>
        <w:rPr>
          <w:b/>
          <w:bCs/>
          <w:szCs w:val="24"/>
        </w:rPr>
      </w:pPr>
    </w:p>
    <w:p w:rsidR="00FB4EEC" w:rsidRPr="00CA2C13" w:rsidRDefault="00FB4EEC" w:rsidP="00FB4EEC">
      <w:pPr>
        <w:numPr>
          <w:ilvl w:val="0"/>
          <w:numId w:val="12"/>
        </w:numPr>
        <w:tabs>
          <w:tab w:val="num" w:pos="360"/>
        </w:tabs>
        <w:ind w:left="360"/>
        <w:jc w:val="both"/>
        <w:rPr>
          <w:b/>
          <w:bCs/>
          <w:szCs w:val="24"/>
        </w:rPr>
      </w:pPr>
      <w:r w:rsidRPr="00CA2C13">
        <w:rPr>
          <w:b/>
          <w:bCs/>
          <w:szCs w:val="24"/>
        </w:rPr>
        <w:t>Penjelasan Kelas Area</w:t>
      </w:r>
    </w:p>
    <w:p w:rsidR="00FB4EEC" w:rsidRPr="00CA2C13" w:rsidRDefault="00FB4EEC" w:rsidP="00FB4EEC">
      <w:pPr>
        <w:ind w:left="360"/>
        <w:jc w:val="both"/>
        <w:rPr>
          <w:szCs w:val="24"/>
        </w:rPr>
      </w:pPr>
      <w:proofErr w:type="gramStart"/>
      <w:r w:rsidRPr="00CA2C13">
        <w:rPr>
          <w:szCs w:val="24"/>
        </w:rPr>
        <w:t xml:space="preserve">Kelas </w:t>
      </w:r>
      <w:r w:rsidRPr="00CA2C13">
        <w:rPr>
          <w:b/>
          <w:bCs/>
          <w:szCs w:val="24"/>
        </w:rPr>
        <w:t xml:space="preserve">Area </w:t>
      </w:r>
      <w:r w:rsidRPr="00CA2C13">
        <w:rPr>
          <w:szCs w:val="24"/>
        </w:rPr>
        <w:t>adalah kelas yang menggambarkan keseluruhan permainan pada suatu waktu.</w:t>
      </w:r>
      <w:proofErr w:type="gramEnd"/>
    </w:p>
    <w:p w:rsidR="00FB4EEC" w:rsidRPr="00CA2C13" w:rsidRDefault="00FB4EEC" w:rsidP="00FB4EEC">
      <w:pPr>
        <w:ind w:left="360"/>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 xml:space="preserve">Area </w:t>
      </w:r>
      <w:proofErr w:type="gramStart"/>
      <w:r w:rsidRPr="00CA2C13">
        <w:rPr>
          <w:szCs w:val="24"/>
        </w:rPr>
        <w:t>yaitu :</w:t>
      </w:r>
      <w:proofErr w:type="gramEnd"/>
    </w:p>
    <w:p w:rsidR="00FB4EEC" w:rsidRPr="00CA2C13" w:rsidRDefault="00FB4EEC" w:rsidP="00FB4EEC">
      <w:pPr>
        <w:numPr>
          <w:ilvl w:val="0"/>
          <w:numId w:val="16"/>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1"/>
          <w:numId w:val="17"/>
        </w:numPr>
        <w:tabs>
          <w:tab w:val="num" w:pos="1440"/>
        </w:tabs>
        <w:spacing w:line="276" w:lineRule="auto"/>
        <w:jc w:val="both"/>
        <w:rPr>
          <w:rFonts w:ascii="Courier New" w:eastAsia="Courier New" w:hAnsi="Courier New" w:cs="Courier New"/>
          <w:sz w:val="20"/>
        </w:rPr>
      </w:pPr>
      <w:r w:rsidRPr="00CA2C13">
        <w:rPr>
          <w:rFonts w:ascii="Courier New" w:eastAsia="Courier New" w:hAnsi="Courier New" w:cs="Courier New"/>
          <w:sz w:val="20"/>
        </w:rPr>
        <w:t>Grid* grid[10][10];</w:t>
      </w:r>
    </w:p>
    <w:p w:rsidR="00FB4EEC" w:rsidRPr="00CA2C13" w:rsidRDefault="00FB4EEC" w:rsidP="00FB4EEC">
      <w:pPr>
        <w:numPr>
          <w:ilvl w:val="0"/>
          <w:numId w:val="1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1"/>
          <w:numId w:val="16"/>
        </w:numPr>
        <w:tabs>
          <w:tab w:val="num" w:pos="1440"/>
          <w:tab w:val="left" w:pos="1620"/>
        </w:tabs>
        <w:ind w:left="1440" w:hanging="360"/>
        <w:jc w:val="both"/>
        <w:rPr>
          <w:rFonts w:ascii="Courier New" w:eastAsia="Courier New" w:hAnsi="Courier New" w:cs="Courier New"/>
          <w:sz w:val="20"/>
        </w:rPr>
      </w:pPr>
      <w:r w:rsidRPr="00CA2C13">
        <w:rPr>
          <w:rFonts w:ascii="Courier New" w:eastAsia="Courier New" w:hAnsi="Courier New" w:cs="Courier New"/>
          <w:sz w:val="20"/>
        </w:rPr>
        <w:t>const int typeArea;</w:t>
      </w:r>
    </w:p>
    <w:p w:rsidR="00FB4EEC" w:rsidRPr="00CA2C13" w:rsidRDefault="00FB4EEC" w:rsidP="00FB4EEC">
      <w:pPr>
        <w:numPr>
          <w:ilvl w:val="0"/>
          <w:numId w:val="18"/>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tabs>
          <w:tab w:val="left" w:pos="1620"/>
        </w:tabs>
        <w:ind w:left="990"/>
        <w:jc w:val="both"/>
        <w:rPr>
          <w:szCs w:val="24"/>
        </w:rPr>
      </w:pPr>
      <w:r w:rsidRPr="00CA2C13">
        <w:rPr>
          <w:szCs w:val="24"/>
        </w:rPr>
        <w:t xml:space="preserve">Pada Kelas </w:t>
      </w:r>
      <w:r w:rsidRPr="00CA2C13">
        <w:rPr>
          <w:b/>
          <w:bCs/>
          <w:szCs w:val="24"/>
        </w:rPr>
        <w:t xml:space="preserve">Area </w:t>
      </w:r>
      <w:r w:rsidRPr="00CA2C13">
        <w:rPr>
          <w:szCs w:val="24"/>
        </w:rPr>
        <w:t xml:space="preserve">tidak memiliki </w:t>
      </w: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19"/>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20"/>
        </w:numPr>
        <w:tabs>
          <w:tab w:val="num" w:pos="1440"/>
        </w:tabs>
        <w:ind w:left="1440"/>
        <w:rPr>
          <w:rFonts w:ascii="Courier New" w:eastAsia="Courier New" w:hAnsi="Courier New" w:cs="Courier New"/>
          <w:sz w:val="20"/>
        </w:rPr>
      </w:pPr>
      <w:r w:rsidRPr="00CA2C13">
        <w:rPr>
          <w:rFonts w:ascii="Courier New" w:eastAsia="Courier New" w:hAnsi="Courier New" w:cs="Courier New"/>
          <w:sz w:val="20"/>
        </w:rPr>
        <w:t>Area(int&amp; tipe); // cctor</w:t>
      </w:r>
    </w:p>
    <w:p w:rsidR="00FB4EEC" w:rsidRPr="00CA2C13" w:rsidRDefault="00FB4EEC" w:rsidP="00FB4EEC">
      <w:pPr>
        <w:numPr>
          <w:ilvl w:val="0"/>
          <w:numId w:val="20"/>
        </w:numPr>
        <w:tabs>
          <w:tab w:val="num" w:pos="1440"/>
        </w:tabs>
        <w:ind w:left="1440"/>
        <w:rPr>
          <w:rFonts w:ascii="Courier New" w:eastAsia="Courier New" w:hAnsi="Courier New" w:cs="Courier New"/>
          <w:sz w:val="20"/>
        </w:rPr>
      </w:pPr>
      <w:r w:rsidRPr="00CA2C13">
        <w:rPr>
          <w:rFonts w:ascii="Courier New" w:eastAsia="Courier New" w:hAnsi="Courier New" w:cs="Courier New"/>
          <w:sz w:val="20"/>
        </w:rPr>
        <w:t>Area(); // ctor</w:t>
      </w:r>
    </w:p>
    <w:p w:rsidR="00FB4EEC" w:rsidRPr="00CA2C13" w:rsidRDefault="00FB4EEC" w:rsidP="00FB4EEC">
      <w:pPr>
        <w:numPr>
          <w:ilvl w:val="0"/>
          <w:numId w:val="20"/>
        </w:numPr>
        <w:tabs>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virtual ~Area(); // dtor</w:t>
      </w:r>
    </w:p>
    <w:p w:rsidR="00FB4EEC" w:rsidRPr="00CA2C13" w:rsidRDefault="00FB4EEC" w:rsidP="00FB4EEC">
      <w:pPr>
        <w:numPr>
          <w:ilvl w:val="0"/>
          <w:numId w:val="20"/>
        </w:numPr>
        <w:tabs>
          <w:tab w:val="num" w:pos="1440"/>
        </w:tabs>
        <w:ind w:left="1440"/>
        <w:jc w:val="both"/>
        <w:rPr>
          <w:rFonts w:ascii="Courier New" w:eastAsia="Courier New" w:hAnsi="Courier New" w:cs="Courier New"/>
          <w:sz w:val="20"/>
        </w:rPr>
      </w:pPr>
      <w:r w:rsidRPr="00CA2C13">
        <w:rPr>
          <w:rFonts w:ascii="Courier New" w:eastAsia="Courier New" w:hAnsi="Courier New" w:cs="Courier New"/>
          <w:sz w:val="20"/>
        </w:rPr>
        <w:t>Grid* getGrid(Point);</w:t>
      </w:r>
    </w:p>
    <w:p w:rsidR="00FB4EEC" w:rsidRPr="00CA2C13" w:rsidRDefault="00FB4EEC" w:rsidP="00FB4EEC">
      <w:pPr>
        <w:jc w:val="both"/>
        <w:rPr>
          <w:szCs w:val="24"/>
        </w:rPr>
      </w:pPr>
      <w:r w:rsidRPr="00CA2C13">
        <w:rPr>
          <w:szCs w:val="24"/>
        </w:rPr>
        <w:tab/>
      </w:r>
      <w:r w:rsidRPr="00CA2C13">
        <w:rPr>
          <w:szCs w:val="24"/>
        </w:rPr>
        <w:tab/>
        <w:t xml:space="preserve">Mengembalikan pointer yang menunjuk ke </w:t>
      </w:r>
      <w:proofErr w:type="gramStart"/>
      <w:r w:rsidRPr="00CA2C13">
        <w:rPr>
          <w:szCs w:val="24"/>
        </w:rPr>
        <w:t>grid[</w:t>
      </w:r>
      <w:proofErr w:type="gramEnd"/>
      <w:r w:rsidRPr="00CA2C13">
        <w:rPr>
          <w:szCs w:val="24"/>
        </w:rPr>
        <w:t>p.x][p.y].</w:t>
      </w:r>
    </w:p>
    <w:p w:rsidR="00FB4EEC" w:rsidRPr="00CA2C13" w:rsidRDefault="00FB4EEC" w:rsidP="00FB4EEC">
      <w:pPr>
        <w:numPr>
          <w:ilvl w:val="1"/>
          <w:numId w:val="21"/>
        </w:numPr>
        <w:tabs>
          <w:tab w:val="num" w:pos="1440"/>
        </w:tabs>
        <w:jc w:val="both"/>
        <w:rPr>
          <w:rFonts w:ascii="Courier New" w:eastAsia="Courier New" w:hAnsi="Courier New" w:cs="Courier New"/>
          <w:sz w:val="20"/>
        </w:rPr>
      </w:pPr>
      <w:r w:rsidRPr="00CA2C13">
        <w:rPr>
          <w:rFonts w:ascii="Courier New" w:eastAsia="Courier New" w:hAnsi="Courier New" w:cs="Courier New"/>
          <w:sz w:val="20"/>
        </w:rPr>
        <w:t>Grid* getGrid(int,int);</w:t>
      </w:r>
    </w:p>
    <w:p w:rsidR="00FB4EEC" w:rsidRPr="00CA2C13" w:rsidRDefault="00FB4EEC" w:rsidP="00FB4EEC">
      <w:pPr>
        <w:jc w:val="both"/>
        <w:rPr>
          <w:rFonts w:ascii="Courier New" w:eastAsia="Courier New" w:hAnsi="Courier New" w:cs="Courier New"/>
          <w:sz w:val="20"/>
        </w:rPr>
      </w:pPr>
      <w:r w:rsidRPr="00CA2C13">
        <w:rPr>
          <w:rFonts w:ascii="Courier New" w:eastAsia="Courier New" w:hAnsi="Courier New" w:cs="Courier New"/>
          <w:sz w:val="20"/>
        </w:rPr>
        <w:lastRenderedPageBreak/>
        <w:tab/>
      </w:r>
      <w:r w:rsidRPr="00CA2C13">
        <w:rPr>
          <w:rFonts w:ascii="Courier New" w:eastAsia="Courier New" w:hAnsi="Courier New" w:cs="Courier New"/>
          <w:sz w:val="20"/>
        </w:rPr>
        <w:tab/>
      </w:r>
      <w:r w:rsidRPr="00CA2C13">
        <w:rPr>
          <w:szCs w:val="24"/>
        </w:rPr>
        <w:t>Mengembalikan pointer yang menunjuk ke grid[x</w:t>
      </w:r>
      <w:proofErr w:type="gramStart"/>
      <w:r w:rsidRPr="00CA2C13">
        <w:rPr>
          <w:szCs w:val="24"/>
        </w:rPr>
        <w:t>][</w:t>
      </w:r>
      <w:proofErr w:type="gramEnd"/>
      <w:r w:rsidRPr="00CA2C13">
        <w:rPr>
          <w:szCs w:val="24"/>
        </w:rPr>
        <w:t>y]</w:t>
      </w:r>
      <w:r w:rsidRPr="00CA2C13">
        <w:rPr>
          <w:b/>
          <w:bCs/>
          <w:szCs w:val="24"/>
        </w:rPr>
        <w:t>.</w:t>
      </w:r>
    </w:p>
    <w:p w:rsidR="00FB4EEC" w:rsidRPr="00CA2C13" w:rsidRDefault="00FB4EEC" w:rsidP="00FB4EEC">
      <w:pPr>
        <w:jc w:val="both"/>
        <w:rPr>
          <w:b/>
          <w:bCs/>
          <w:szCs w:val="24"/>
        </w:rPr>
      </w:pPr>
    </w:p>
    <w:p w:rsidR="00FB4EEC" w:rsidRPr="00CA2C13" w:rsidRDefault="00FB4EEC" w:rsidP="00FB4EEC">
      <w:pPr>
        <w:numPr>
          <w:ilvl w:val="0"/>
          <w:numId w:val="12"/>
        </w:numPr>
        <w:tabs>
          <w:tab w:val="num" w:pos="360"/>
        </w:tabs>
        <w:ind w:left="360"/>
        <w:jc w:val="both"/>
        <w:rPr>
          <w:b/>
          <w:bCs/>
          <w:szCs w:val="24"/>
        </w:rPr>
      </w:pPr>
      <w:r w:rsidRPr="00CA2C13">
        <w:rPr>
          <w:b/>
          <w:bCs/>
          <w:szCs w:val="24"/>
        </w:rPr>
        <w:t>Penjelasan Kelas dwarf</w:t>
      </w:r>
    </w:p>
    <w:p w:rsidR="00FB4EEC" w:rsidRPr="00CA2C13" w:rsidRDefault="00FB4EEC" w:rsidP="00FB4EEC">
      <w:pPr>
        <w:ind w:left="426"/>
        <w:jc w:val="both"/>
        <w:rPr>
          <w:szCs w:val="24"/>
          <w:lang w:val="id-ID"/>
        </w:rPr>
      </w:pPr>
      <w:r w:rsidRPr="00CA2C13">
        <w:rPr>
          <w:szCs w:val="24"/>
        </w:rPr>
        <w:t>Kelas dwarf merupakan kelas kurcaci</w:t>
      </w:r>
      <w:proofErr w:type="gramStart"/>
      <w:r w:rsidRPr="00CA2C13">
        <w:rPr>
          <w:szCs w:val="24"/>
        </w:rPr>
        <w:t>,terdapat</w:t>
      </w:r>
      <w:proofErr w:type="gramEnd"/>
      <w:r w:rsidRPr="00CA2C13">
        <w:rPr>
          <w:szCs w:val="24"/>
        </w:rPr>
        <w:t xml:space="preserve"> tiga objek dwarf/kurcaci berdasarkan type(ada tiga type, masing-masing type punya keahlian khusus) dari kurcaci, 0 untuk water, 1 untuk harvest, 2 untuk slash</w:t>
      </w:r>
      <w:r w:rsidRPr="00CA2C13">
        <w:rPr>
          <w:szCs w:val="24"/>
          <w:lang w:val="id-ID"/>
        </w:rPr>
        <w:t>.</w:t>
      </w:r>
    </w:p>
    <w:p w:rsidR="00FB4EEC" w:rsidRPr="00CA2C13" w:rsidRDefault="00FB4EEC" w:rsidP="00FB4EEC">
      <w:pPr>
        <w:ind w:left="360"/>
        <w:jc w:val="both"/>
        <w:rPr>
          <w:i/>
          <w:iCs/>
          <w:szCs w:val="24"/>
          <w:lang w:val="id-ID"/>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szCs w:val="24"/>
          <w:lang w:val="id-ID"/>
        </w:rPr>
        <w:t>Dwarf</w:t>
      </w:r>
      <w:r w:rsidRPr="00CA2C13">
        <w:rPr>
          <w:szCs w:val="24"/>
          <w:lang w:val="id-ID"/>
        </w:rPr>
        <w:t xml:space="preserve"> </w:t>
      </w:r>
      <w:proofErr w:type="gramStart"/>
      <w:r w:rsidRPr="00CA2C13">
        <w:rPr>
          <w:szCs w:val="24"/>
        </w:rPr>
        <w:t>yaitu :</w:t>
      </w:r>
      <w:proofErr w:type="gramEnd"/>
    </w:p>
    <w:p w:rsidR="00FB4EEC" w:rsidRPr="00CA2C13" w:rsidRDefault="00FB4EEC" w:rsidP="00FB4EEC">
      <w:pPr>
        <w:pStyle w:val="ListParagraph"/>
        <w:numPr>
          <w:ilvl w:val="0"/>
          <w:numId w:val="40"/>
        </w:numPr>
        <w:ind w:left="993"/>
        <w:jc w:val="both"/>
        <w:rPr>
          <w:b/>
          <w:i/>
          <w:szCs w:val="24"/>
        </w:rPr>
      </w:pPr>
      <w:r w:rsidRPr="00CA2C13">
        <w:rPr>
          <w:b/>
          <w:i/>
          <w:szCs w:val="24"/>
        </w:rPr>
        <w:t xml:space="preserve">Member </w:t>
      </w:r>
      <w:r w:rsidRPr="00CA2C13">
        <w:rPr>
          <w:b/>
          <w:i/>
          <w:szCs w:val="24"/>
          <w:lang w:val="id-ID"/>
        </w:rPr>
        <w:t>data (p</w:t>
      </w:r>
      <w:r w:rsidRPr="00CA2C13">
        <w:rPr>
          <w:b/>
          <w:i/>
          <w:szCs w:val="24"/>
        </w:rPr>
        <w:t>rivate</w:t>
      </w:r>
      <w:r w:rsidRPr="00CA2C13">
        <w:rPr>
          <w:b/>
          <w:i/>
          <w:szCs w:val="24"/>
          <w:lang w:val="id-ID"/>
        </w:rPr>
        <w:t>)</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point cpos;</w:t>
      </w:r>
    </w:p>
    <w:p w:rsidR="00FB4EEC" w:rsidRPr="00CA2C13" w:rsidRDefault="00FB4EEC" w:rsidP="00FB4EEC">
      <w:pPr>
        <w:pStyle w:val="ListParagraph"/>
        <w:ind w:left="1440"/>
        <w:jc w:val="both"/>
        <w:rPr>
          <w:szCs w:val="24"/>
        </w:rPr>
      </w:pPr>
      <w:proofErr w:type="gramStart"/>
      <w:r w:rsidRPr="00CA2C13">
        <w:rPr>
          <w:szCs w:val="24"/>
        </w:rPr>
        <w:t>merupakan</w:t>
      </w:r>
      <w:proofErr w:type="gramEnd"/>
      <w:r w:rsidRPr="00CA2C13">
        <w:rPr>
          <w:szCs w:val="24"/>
        </w:rPr>
        <w:t xml:space="preserve"> current position dari suatu dwarf</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Grid * curGrid;</w:t>
      </w:r>
    </w:p>
    <w:p w:rsidR="00FB4EEC" w:rsidRPr="00CA2C13" w:rsidRDefault="00FB4EEC" w:rsidP="00FB4EEC">
      <w:pPr>
        <w:pStyle w:val="ListParagraph"/>
        <w:ind w:left="1440"/>
        <w:jc w:val="both"/>
        <w:rPr>
          <w:szCs w:val="24"/>
        </w:rPr>
      </w:pPr>
      <w:proofErr w:type="gramStart"/>
      <w:r w:rsidRPr="00CA2C13">
        <w:rPr>
          <w:szCs w:val="24"/>
        </w:rPr>
        <w:t>current</w:t>
      </w:r>
      <w:proofErr w:type="gramEnd"/>
      <w:r w:rsidRPr="00CA2C13">
        <w:rPr>
          <w:szCs w:val="24"/>
        </w:rPr>
        <w:t xml:space="preserve"> Grid dari dwarf</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Area[1] * Field;</w:t>
      </w:r>
    </w:p>
    <w:p w:rsidR="00FB4EEC" w:rsidRPr="00CA2C13" w:rsidRDefault="00FB4EEC" w:rsidP="00FB4EEC">
      <w:pPr>
        <w:pStyle w:val="ListParagraph"/>
        <w:ind w:left="1440"/>
        <w:jc w:val="both"/>
        <w:rPr>
          <w:szCs w:val="24"/>
        </w:rPr>
      </w:pPr>
      <w:proofErr w:type="gramStart"/>
      <w:r w:rsidRPr="00CA2C13">
        <w:rPr>
          <w:szCs w:val="24"/>
        </w:rPr>
        <w:t>pointer</w:t>
      </w:r>
      <w:proofErr w:type="gramEnd"/>
      <w:r w:rsidRPr="00CA2C13">
        <w:rPr>
          <w:szCs w:val="24"/>
        </w:rPr>
        <w:t xml:space="preserve"> ke lahan, digunakan untuk mencari langkah cerdas, nantinya diconvert dulu ke map</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int direction;</w:t>
      </w:r>
    </w:p>
    <w:p w:rsidR="00FB4EEC" w:rsidRPr="00CA2C13" w:rsidRDefault="00FB4EEC" w:rsidP="00FB4EEC">
      <w:pPr>
        <w:pStyle w:val="ListParagraph"/>
        <w:ind w:left="1440"/>
        <w:jc w:val="both"/>
        <w:rPr>
          <w:szCs w:val="24"/>
          <w:lang w:val="id-ID"/>
        </w:rPr>
      </w:pPr>
      <w:r w:rsidRPr="00CA2C13">
        <w:rPr>
          <w:szCs w:val="24"/>
        </w:rPr>
        <w:t xml:space="preserve">arah hadap kurcaci, 1 untuk left, 2 untuk up,3 untuk right, 4 untuk </w:t>
      </w:r>
      <w:r w:rsidRPr="00CA2C13">
        <w:rPr>
          <w:szCs w:val="24"/>
        </w:rPr>
        <w:tab/>
        <w:t>down</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int status;</w:t>
      </w:r>
    </w:p>
    <w:p w:rsidR="00FB4EEC" w:rsidRPr="00CA2C13" w:rsidRDefault="00FB4EEC" w:rsidP="00FB4EEC">
      <w:pPr>
        <w:pStyle w:val="ListParagraph"/>
        <w:ind w:left="1440"/>
        <w:jc w:val="both"/>
        <w:rPr>
          <w:szCs w:val="24"/>
        </w:rPr>
      </w:pPr>
      <w:proofErr w:type="gramStart"/>
      <w:r w:rsidRPr="00CA2C13">
        <w:rPr>
          <w:szCs w:val="24"/>
        </w:rPr>
        <w:t>status</w:t>
      </w:r>
      <w:proofErr w:type="gramEnd"/>
      <w:r w:rsidRPr="00CA2C13">
        <w:rPr>
          <w:szCs w:val="24"/>
        </w:rPr>
        <w:t xml:space="preserve"> dari kurcaci, 1 for wakeup, 0 for sleep</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const int type;</w:t>
      </w:r>
    </w:p>
    <w:p w:rsidR="00FB4EEC" w:rsidRPr="00CA2C13" w:rsidRDefault="00FB4EEC" w:rsidP="00FB4EEC">
      <w:pPr>
        <w:pStyle w:val="ListParagraph"/>
        <w:ind w:left="1440"/>
        <w:jc w:val="both"/>
        <w:rPr>
          <w:szCs w:val="24"/>
        </w:rPr>
      </w:pPr>
      <w:proofErr w:type="gramStart"/>
      <w:r w:rsidRPr="00CA2C13">
        <w:rPr>
          <w:szCs w:val="24"/>
        </w:rPr>
        <w:t>merupakan</w:t>
      </w:r>
      <w:proofErr w:type="gramEnd"/>
      <w:r w:rsidRPr="00CA2C13">
        <w:rPr>
          <w:szCs w:val="24"/>
        </w:rPr>
        <w:t xml:space="preserve"> type dari objek kurcaci,0 for water,1 for harvest, //2 for slash.</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int success;</w:t>
      </w:r>
    </w:p>
    <w:p w:rsidR="00FB4EEC" w:rsidRPr="00CA2C13" w:rsidRDefault="00FB4EEC" w:rsidP="00FB4EEC">
      <w:pPr>
        <w:pStyle w:val="ListParagraph"/>
        <w:ind w:left="1440"/>
        <w:jc w:val="both"/>
        <w:rPr>
          <w:szCs w:val="24"/>
          <w:lang w:val="id-ID"/>
        </w:rPr>
      </w:pPr>
      <w:proofErr w:type="gramStart"/>
      <w:r w:rsidRPr="00CA2C13">
        <w:rPr>
          <w:szCs w:val="24"/>
        </w:rPr>
        <w:t>status</w:t>
      </w:r>
      <w:proofErr w:type="gramEnd"/>
      <w:r w:rsidRPr="00CA2C13">
        <w:rPr>
          <w:szCs w:val="24"/>
        </w:rPr>
        <w:t xml:space="preserve"> keberhasilan suatu dwarf, 1 for success, 0 for fail, dwarf</w:t>
      </w:r>
      <w:r w:rsidRPr="00CA2C13">
        <w:rPr>
          <w:szCs w:val="24"/>
          <w:lang w:val="id-ID"/>
        </w:rPr>
        <w:t xml:space="preserve"> </w:t>
      </w:r>
      <w:r w:rsidRPr="00CA2C13">
        <w:rPr>
          <w:szCs w:val="24"/>
        </w:rPr>
        <w:t>dikatakan berhasil jika dia berhasil melakukan pekerjaan sesuai</w:t>
      </w:r>
      <w:r w:rsidRPr="00CA2C13">
        <w:rPr>
          <w:szCs w:val="24"/>
          <w:lang w:val="id-ID"/>
        </w:rPr>
        <w:t xml:space="preserve"> </w:t>
      </w:r>
      <w:r w:rsidRPr="00CA2C13">
        <w:rPr>
          <w:szCs w:val="24"/>
        </w:rPr>
        <w:t>dengan keahliannya</w:t>
      </w:r>
    </w:p>
    <w:p w:rsidR="00FB4EEC" w:rsidRPr="00CA2C13" w:rsidRDefault="00FB4EEC" w:rsidP="00FB4EEC">
      <w:pPr>
        <w:pStyle w:val="ListParagraph"/>
        <w:numPr>
          <w:ilvl w:val="0"/>
          <w:numId w:val="40"/>
        </w:numPr>
        <w:jc w:val="both"/>
        <w:rPr>
          <w:b/>
          <w:i/>
          <w:szCs w:val="24"/>
        </w:rPr>
      </w:pPr>
      <w:r w:rsidRPr="00CA2C13">
        <w:rPr>
          <w:b/>
          <w:i/>
          <w:szCs w:val="24"/>
        </w:rPr>
        <w:t xml:space="preserve">Method </w:t>
      </w:r>
      <w:r w:rsidRPr="00CA2C13">
        <w:rPr>
          <w:b/>
          <w:i/>
          <w:szCs w:val="24"/>
          <w:lang w:val="id-ID"/>
        </w:rPr>
        <w:t>(p</w:t>
      </w:r>
      <w:r w:rsidRPr="00CA2C13">
        <w:rPr>
          <w:b/>
          <w:i/>
          <w:szCs w:val="24"/>
        </w:rPr>
        <w:t>ublic</w:t>
      </w:r>
      <w:r w:rsidRPr="00CA2C13">
        <w:rPr>
          <w:b/>
          <w:i/>
          <w:szCs w:val="24"/>
          <w:lang w:val="id-ID"/>
        </w:rPr>
        <w:t>)</w:t>
      </w:r>
    </w:p>
    <w:p w:rsidR="00FB4EEC" w:rsidRPr="00CA2C13" w:rsidRDefault="00FB4EEC" w:rsidP="00FB4EEC">
      <w:pPr>
        <w:pStyle w:val="ListParagraph"/>
        <w:numPr>
          <w:ilvl w:val="0"/>
          <w:numId w:val="41"/>
        </w:numPr>
        <w:ind w:left="1418"/>
        <w:jc w:val="both"/>
        <w:rPr>
          <w:rFonts w:ascii="Courier New" w:hAnsi="Courier New" w:cs="Courier New"/>
          <w:szCs w:val="24"/>
        </w:rPr>
      </w:pPr>
      <w:r w:rsidRPr="00CA2C13">
        <w:rPr>
          <w:rFonts w:ascii="Courier New" w:hAnsi="Courier New" w:cs="Courier New"/>
          <w:szCs w:val="24"/>
        </w:rPr>
        <w:t>void dojob();</w:t>
      </w:r>
    </w:p>
    <w:p w:rsidR="00FB4EEC" w:rsidRPr="00CA2C13" w:rsidRDefault="00FB4EEC" w:rsidP="00FB4EEC">
      <w:pPr>
        <w:pStyle w:val="ListParagraph"/>
        <w:ind w:left="1418"/>
        <w:jc w:val="both"/>
        <w:rPr>
          <w:szCs w:val="24"/>
        </w:rPr>
      </w:pPr>
      <w:proofErr w:type="gramStart"/>
      <w:r w:rsidRPr="00CA2C13">
        <w:rPr>
          <w:szCs w:val="24"/>
        </w:rPr>
        <w:t>dwarf</w:t>
      </w:r>
      <w:proofErr w:type="gramEnd"/>
      <w:r w:rsidRPr="00CA2C13">
        <w:rPr>
          <w:szCs w:val="24"/>
        </w:rPr>
        <w:t xml:space="preserve"> melakukan aksi, sesuai dengan typenya,di sini jika berhasil dilakukan maka nilai success akan di set menjadi 1</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void wakeup();</w:t>
      </w:r>
    </w:p>
    <w:p w:rsidR="00FB4EEC" w:rsidRPr="00CA2C13" w:rsidRDefault="00FB4EEC" w:rsidP="00FB4EEC">
      <w:pPr>
        <w:pStyle w:val="ListParagraph"/>
        <w:ind w:left="1418"/>
        <w:jc w:val="both"/>
        <w:rPr>
          <w:szCs w:val="24"/>
        </w:rPr>
      </w:pPr>
      <w:proofErr w:type="gramStart"/>
      <w:r w:rsidRPr="00CA2C13">
        <w:rPr>
          <w:szCs w:val="24"/>
        </w:rPr>
        <w:t>mengaktifkan</w:t>
      </w:r>
      <w:proofErr w:type="gramEnd"/>
      <w:r w:rsidRPr="00CA2C13">
        <w:rPr>
          <w:szCs w:val="24"/>
        </w:rPr>
        <w:t xml:space="preserve"> dwarf yang tertidur,setting status=1</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void sleep();</w:t>
      </w:r>
    </w:p>
    <w:p w:rsidR="00FB4EEC" w:rsidRPr="00CA2C13" w:rsidRDefault="00FB4EEC" w:rsidP="00FB4EEC">
      <w:pPr>
        <w:pStyle w:val="ListParagraph"/>
        <w:ind w:left="1418"/>
        <w:jc w:val="both"/>
        <w:rPr>
          <w:szCs w:val="24"/>
        </w:rPr>
      </w:pPr>
      <w:proofErr w:type="gramStart"/>
      <w:r w:rsidRPr="00CA2C13">
        <w:rPr>
          <w:szCs w:val="24"/>
        </w:rPr>
        <w:t>menonaktifkan</w:t>
      </w:r>
      <w:proofErr w:type="gramEnd"/>
      <w:r w:rsidRPr="00CA2C13">
        <w:rPr>
          <w:szCs w:val="24"/>
        </w:rPr>
        <w:t xml:space="preserve"> dwarf, setting status=0</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int getstatus();</w:t>
      </w:r>
    </w:p>
    <w:p w:rsidR="00FB4EEC" w:rsidRPr="00CA2C13" w:rsidRDefault="00FB4EEC" w:rsidP="00FB4EEC">
      <w:pPr>
        <w:pStyle w:val="ListParagraph"/>
        <w:ind w:left="1418"/>
        <w:jc w:val="both"/>
        <w:rPr>
          <w:szCs w:val="24"/>
        </w:rPr>
      </w:pPr>
      <w:proofErr w:type="gramStart"/>
      <w:r w:rsidRPr="00CA2C13">
        <w:rPr>
          <w:szCs w:val="24"/>
        </w:rPr>
        <w:t>mengembalikan</w:t>
      </w:r>
      <w:proofErr w:type="gramEnd"/>
      <w:r w:rsidRPr="00CA2C13">
        <w:rPr>
          <w:szCs w:val="24"/>
        </w:rPr>
        <w:t xml:space="preserve"> status dwarf</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void performstatus();</w:t>
      </w:r>
    </w:p>
    <w:p w:rsidR="00FB4EEC" w:rsidRPr="00CA2C13" w:rsidRDefault="00FB4EEC" w:rsidP="00FB4EEC">
      <w:pPr>
        <w:pStyle w:val="ListParagraph"/>
        <w:ind w:left="1418"/>
        <w:jc w:val="both"/>
        <w:rPr>
          <w:szCs w:val="24"/>
        </w:rPr>
      </w:pPr>
      <w:proofErr w:type="gramStart"/>
      <w:r w:rsidRPr="00CA2C13">
        <w:rPr>
          <w:szCs w:val="24"/>
        </w:rPr>
        <w:t>menuliskan</w:t>
      </w:r>
      <w:proofErr w:type="gramEnd"/>
      <w:r w:rsidRPr="00CA2C13">
        <w:rPr>
          <w:szCs w:val="24"/>
        </w:rPr>
        <w:t xml:space="preserve"> kondisi status kurcaci ke layar, formatnya</w:t>
      </w:r>
      <w:r w:rsidRPr="00CA2C13">
        <w:rPr>
          <w:szCs w:val="24"/>
          <w:lang w:val="id-ID"/>
        </w:rPr>
        <w:t xml:space="preserve"> </w:t>
      </w:r>
      <w:r w:rsidRPr="00CA2C13">
        <w:rPr>
          <w:szCs w:val="24"/>
        </w:rPr>
        <w:t>&lt;nomor_kurcaci&gt; &lt;sleep/wake_up&gt;</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void setposition(point p);</w:t>
      </w:r>
    </w:p>
    <w:p w:rsidR="00FB4EEC" w:rsidRPr="00CA2C13" w:rsidRDefault="00FB4EEC" w:rsidP="00FB4EEC">
      <w:pPr>
        <w:pStyle w:val="ListParagraph"/>
        <w:ind w:left="1418"/>
        <w:jc w:val="both"/>
        <w:rPr>
          <w:szCs w:val="24"/>
        </w:rPr>
      </w:pPr>
      <w:proofErr w:type="gramStart"/>
      <w:r w:rsidRPr="00CA2C13">
        <w:rPr>
          <w:szCs w:val="24"/>
        </w:rPr>
        <w:t>setting</w:t>
      </w:r>
      <w:proofErr w:type="gramEnd"/>
      <w:r w:rsidRPr="00CA2C13">
        <w:rPr>
          <w:szCs w:val="24"/>
        </w:rPr>
        <w:t xml:space="preserve"> posisi dwarf , posisi diganti dengan p</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point getposition();</w:t>
      </w:r>
    </w:p>
    <w:p w:rsidR="00FB4EEC" w:rsidRPr="00CA2C13" w:rsidRDefault="00FB4EEC" w:rsidP="00FB4EEC">
      <w:pPr>
        <w:pStyle w:val="ListParagraph"/>
        <w:ind w:left="1418"/>
        <w:jc w:val="both"/>
        <w:rPr>
          <w:szCs w:val="24"/>
        </w:rPr>
      </w:pPr>
      <w:proofErr w:type="gramStart"/>
      <w:r w:rsidRPr="00CA2C13">
        <w:rPr>
          <w:szCs w:val="24"/>
        </w:rPr>
        <w:t>mengembalikan</w:t>
      </w:r>
      <w:proofErr w:type="gramEnd"/>
      <w:r w:rsidRPr="00CA2C13">
        <w:rPr>
          <w:szCs w:val="24"/>
        </w:rPr>
        <w:t xml:space="preserve"> current position dwarf</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void setdirection(int nd);</w:t>
      </w:r>
    </w:p>
    <w:p w:rsidR="00FB4EEC" w:rsidRPr="00CA2C13" w:rsidRDefault="00FB4EEC" w:rsidP="00FB4EEC">
      <w:pPr>
        <w:pStyle w:val="ListParagraph"/>
        <w:ind w:left="1418"/>
        <w:jc w:val="both"/>
        <w:rPr>
          <w:szCs w:val="24"/>
        </w:rPr>
      </w:pPr>
      <w:proofErr w:type="gramStart"/>
      <w:r w:rsidRPr="00CA2C13">
        <w:rPr>
          <w:szCs w:val="24"/>
        </w:rPr>
        <w:t>setting</w:t>
      </w:r>
      <w:proofErr w:type="gramEnd"/>
      <w:r w:rsidRPr="00CA2C13">
        <w:rPr>
          <w:szCs w:val="24"/>
        </w:rPr>
        <w:t xml:space="preserve"> direction dari dwarf berdasarkan nilai nd</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int getdirection();</w:t>
      </w:r>
    </w:p>
    <w:p w:rsidR="00FB4EEC" w:rsidRPr="00CA2C13" w:rsidRDefault="00FB4EEC" w:rsidP="00FB4EEC">
      <w:pPr>
        <w:pStyle w:val="ListParagraph"/>
        <w:ind w:left="1418"/>
        <w:jc w:val="both"/>
        <w:rPr>
          <w:szCs w:val="24"/>
        </w:rPr>
      </w:pPr>
      <w:proofErr w:type="gramStart"/>
      <w:r w:rsidRPr="00CA2C13">
        <w:rPr>
          <w:szCs w:val="24"/>
        </w:rPr>
        <w:t>mengembalikan</w:t>
      </w:r>
      <w:proofErr w:type="gramEnd"/>
      <w:r w:rsidRPr="00CA2C13">
        <w:rPr>
          <w:szCs w:val="24"/>
        </w:rPr>
        <w:t xml:space="preserve"> direction dari dwarf</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void setsuccess0();</w:t>
      </w:r>
    </w:p>
    <w:p w:rsidR="00FB4EEC" w:rsidRPr="00CA2C13" w:rsidRDefault="00FB4EEC" w:rsidP="00FB4EEC">
      <w:pPr>
        <w:pStyle w:val="ListParagraph"/>
        <w:ind w:left="1418"/>
        <w:jc w:val="both"/>
        <w:rPr>
          <w:szCs w:val="24"/>
        </w:rPr>
      </w:pPr>
      <w:proofErr w:type="gramStart"/>
      <w:r w:rsidRPr="00CA2C13">
        <w:rPr>
          <w:szCs w:val="24"/>
        </w:rPr>
        <w:lastRenderedPageBreak/>
        <w:t>set</w:t>
      </w:r>
      <w:proofErr w:type="gramEnd"/>
      <w:r w:rsidRPr="00CA2C13">
        <w:rPr>
          <w:szCs w:val="24"/>
        </w:rPr>
        <w:t xml:space="preserve"> success=0/belum melakukan pekerjaan </w:t>
      </w:r>
    </w:p>
    <w:p w:rsidR="00FB4EEC" w:rsidRPr="00CA2C13" w:rsidRDefault="00FB4EEC" w:rsidP="00FB4EEC">
      <w:pPr>
        <w:pStyle w:val="ListParagraph"/>
        <w:numPr>
          <w:ilvl w:val="1"/>
          <w:numId w:val="41"/>
        </w:numPr>
        <w:ind w:left="1418"/>
        <w:jc w:val="both"/>
        <w:rPr>
          <w:rFonts w:ascii="Courier New" w:hAnsi="Courier New" w:cs="Courier New"/>
          <w:szCs w:val="24"/>
        </w:rPr>
      </w:pPr>
      <w:r w:rsidRPr="00CA2C13">
        <w:rPr>
          <w:rFonts w:ascii="Courier New" w:hAnsi="Courier New" w:cs="Courier New"/>
          <w:szCs w:val="24"/>
        </w:rPr>
        <w:t>int getsuccess();</w:t>
      </w:r>
    </w:p>
    <w:p w:rsidR="00FB4EEC" w:rsidRPr="00CA2C13" w:rsidRDefault="00FB4EEC" w:rsidP="00FB4EEC">
      <w:pPr>
        <w:pStyle w:val="ListParagraph"/>
        <w:ind w:left="1418"/>
        <w:jc w:val="both"/>
        <w:rPr>
          <w:szCs w:val="24"/>
          <w:lang w:val="id-ID"/>
        </w:rPr>
      </w:pPr>
      <w:proofErr w:type="gramStart"/>
      <w:r w:rsidRPr="00CA2C13">
        <w:rPr>
          <w:szCs w:val="24"/>
        </w:rPr>
        <w:t>mendapatkan</w:t>
      </w:r>
      <w:proofErr w:type="gramEnd"/>
      <w:r w:rsidRPr="00CA2C13">
        <w:rPr>
          <w:szCs w:val="24"/>
        </w:rPr>
        <w:t xml:space="preserve"> nilai dari current success</w:t>
      </w:r>
    </w:p>
    <w:p w:rsidR="00FB4EEC" w:rsidRPr="00CA2C13" w:rsidRDefault="00FB4EEC" w:rsidP="00FB4EEC">
      <w:pPr>
        <w:pStyle w:val="ListParagraph"/>
        <w:ind w:left="1418"/>
        <w:jc w:val="both"/>
        <w:rPr>
          <w:szCs w:val="24"/>
          <w:lang w:val="id-ID"/>
        </w:rPr>
      </w:pPr>
    </w:p>
    <w:p w:rsidR="00FB4EEC" w:rsidRPr="00CA2C13" w:rsidRDefault="00FB4EEC" w:rsidP="00FB4EEC">
      <w:pPr>
        <w:pStyle w:val="ListParagraph"/>
        <w:numPr>
          <w:ilvl w:val="0"/>
          <w:numId w:val="40"/>
        </w:numPr>
        <w:jc w:val="both"/>
        <w:rPr>
          <w:b/>
          <w:i/>
          <w:szCs w:val="24"/>
        </w:rPr>
      </w:pPr>
      <w:r w:rsidRPr="00CA2C13">
        <w:rPr>
          <w:b/>
          <w:i/>
          <w:szCs w:val="24"/>
        </w:rPr>
        <w:t>Method friend/ fungsi non-anggota</w:t>
      </w:r>
    </w:p>
    <w:p w:rsidR="00FB4EEC" w:rsidRPr="00CA2C13" w:rsidRDefault="00FB4EEC" w:rsidP="00FB4EEC">
      <w:pPr>
        <w:pStyle w:val="ListParagraph"/>
        <w:numPr>
          <w:ilvl w:val="1"/>
          <w:numId w:val="40"/>
        </w:numPr>
        <w:jc w:val="both"/>
        <w:rPr>
          <w:rFonts w:ascii="Courier New" w:hAnsi="Courier New" w:cs="Courier New"/>
          <w:b/>
          <w:szCs w:val="24"/>
        </w:rPr>
      </w:pPr>
      <w:r w:rsidRPr="00CA2C13">
        <w:rPr>
          <w:rFonts w:ascii="Courier New" w:hAnsi="Courier New" w:cs="Courier New"/>
          <w:szCs w:val="24"/>
        </w:rPr>
        <w:t>nextmove(dwarf,dwarf,dwarf)</w:t>
      </w:r>
    </w:p>
    <w:p w:rsidR="00FB4EEC" w:rsidRPr="00CA2C13" w:rsidRDefault="00FB4EEC" w:rsidP="00FB4EEC">
      <w:pPr>
        <w:ind w:left="1418"/>
        <w:jc w:val="both"/>
        <w:rPr>
          <w:szCs w:val="24"/>
        </w:rPr>
      </w:pPr>
      <w:r w:rsidRPr="00CA2C13">
        <w:rPr>
          <w:szCs w:val="24"/>
        </w:rPr>
        <w:t>Fungsi ini menetukan langkah berikutnya dari dwarf, sbg slh satu fungsi non-anggota, memakai class map untuk penyederhanaan masalah, di fungsi ini map diisi sesuai dengan lahan, lalu nantinya nilai ini dikembalikan lagi ke lahan/grid, di sini kita dalam menetukan pencarian langkah cerdas menggunakan algoritma bfs conditional, sehingga diperlukan ketiga posisi dwarf dalam menentukan langkah cerdas, tidak bisa satu per satu, ini alasan utama, nextmove menjadi fungsi non-anggota dari kelas dwarf.</w:t>
      </w:r>
    </w:p>
    <w:p w:rsidR="00FB4EEC" w:rsidRPr="00CA2C13" w:rsidRDefault="00FB4EEC" w:rsidP="00FB4EEC">
      <w:pPr>
        <w:ind w:left="1620"/>
        <w:jc w:val="both"/>
        <w:rPr>
          <w:szCs w:val="24"/>
        </w:rPr>
      </w:pPr>
    </w:p>
    <w:p w:rsidR="00FB4EEC" w:rsidRPr="00CA2C13" w:rsidRDefault="00FB4EEC" w:rsidP="00FB4EEC">
      <w:pPr>
        <w:numPr>
          <w:ilvl w:val="0"/>
          <w:numId w:val="40"/>
        </w:numPr>
        <w:tabs>
          <w:tab w:val="num" w:pos="360"/>
        </w:tabs>
        <w:ind w:left="360"/>
        <w:jc w:val="both"/>
        <w:rPr>
          <w:b/>
          <w:bCs/>
          <w:szCs w:val="24"/>
        </w:rPr>
      </w:pPr>
      <w:r w:rsidRPr="00CA2C13">
        <w:rPr>
          <w:b/>
          <w:bCs/>
          <w:szCs w:val="24"/>
        </w:rPr>
        <w:t>Penjelasan Kelas Player</w:t>
      </w:r>
    </w:p>
    <w:p w:rsidR="00FB4EEC" w:rsidRPr="00CA2C13" w:rsidRDefault="00FB4EEC" w:rsidP="00FB4EEC">
      <w:pPr>
        <w:pStyle w:val="ListParagraph"/>
        <w:numPr>
          <w:ilvl w:val="3"/>
          <w:numId w:val="40"/>
        </w:numPr>
        <w:ind w:left="993"/>
        <w:jc w:val="both"/>
        <w:rPr>
          <w:b/>
          <w:i/>
          <w:szCs w:val="24"/>
          <w:lang w:val="id-ID"/>
        </w:rPr>
      </w:pPr>
      <w:r w:rsidRPr="00CA2C13">
        <w:rPr>
          <w:b/>
          <w:i/>
          <w:szCs w:val="24"/>
        </w:rPr>
        <w:t>Member Private</w:t>
      </w:r>
    </w:p>
    <w:p w:rsidR="00FB4EEC" w:rsidRPr="00CA2C13" w:rsidRDefault="00FB4EEC" w:rsidP="00FB4EEC">
      <w:pPr>
        <w:pStyle w:val="ListParagraph"/>
        <w:numPr>
          <w:ilvl w:val="4"/>
          <w:numId w:val="42"/>
        </w:numPr>
        <w:ind w:left="1418"/>
        <w:jc w:val="both"/>
        <w:rPr>
          <w:rFonts w:ascii="Courier New" w:hAnsi="Courier New" w:cs="Courier New"/>
          <w:szCs w:val="24"/>
        </w:rPr>
      </w:pPr>
      <w:r w:rsidRPr="00CA2C13">
        <w:rPr>
          <w:rFonts w:ascii="Courier New" w:hAnsi="Courier New" w:cs="Courier New"/>
          <w:szCs w:val="24"/>
        </w:rPr>
        <w:t>Grid * curGrid;</w:t>
      </w:r>
    </w:p>
    <w:p w:rsidR="00FB4EEC" w:rsidRPr="00CA2C13" w:rsidRDefault="00FB4EEC" w:rsidP="00FB4EEC">
      <w:pPr>
        <w:pStyle w:val="ListParagraph"/>
        <w:ind w:left="1418"/>
        <w:jc w:val="both"/>
        <w:rPr>
          <w:szCs w:val="24"/>
        </w:rPr>
      </w:pPr>
      <w:proofErr w:type="gramStart"/>
      <w:r w:rsidRPr="00CA2C13">
        <w:rPr>
          <w:szCs w:val="24"/>
        </w:rPr>
        <w:t>grid</w:t>
      </w:r>
      <w:proofErr w:type="gramEnd"/>
      <w:r w:rsidRPr="00CA2C13">
        <w:rPr>
          <w:szCs w:val="24"/>
        </w:rPr>
        <w:t xml:space="preserve"> player berada</w:t>
      </w:r>
    </w:p>
    <w:p w:rsidR="00FB4EEC" w:rsidRPr="00CA2C13" w:rsidRDefault="00FB4EEC" w:rsidP="00FB4EEC">
      <w:pPr>
        <w:pStyle w:val="ListParagraph"/>
        <w:numPr>
          <w:ilvl w:val="1"/>
          <w:numId w:val="42"/>
        </w:numPr>
        <w:tabs>
          <w:tab w:val="left" w:pos="1620"/>
        </w:tabs>
        <w:ind w:left="1418"/>
        <w:jc w:val="both"/>
        <w:rPr>
          <w:rFonts w:ascii="Courier New" w:hAnsi="Courier New" w:cs="Courier New"/>
          <w:szCs w:val="24"/>
        </w:rPr>
      </w:pPr>
      <w:r w:rsidRPr="00CA2C13">
        <w:rPr>
          <w:rFonts w:ascii="Courier New" w:hAnsi="Courier New" w:cs="Courier New"/>
          <w:szCs w:val="24"/>
        </w:rPr>
        <w:t xml:space="preserve">Area * curArea; </w:t>
      </w:r>
    </w:p>
    <w:p w:rsidR="00FB4EEC" w:rsidRPr="00CA2C13" w:rsidRDefault="00FB4EEC" w:rsidP="00FB4EEC">
      <w:pPr>
        <w:pStyle w:val="ListParagraph"/>
        <w:tabs>
          <w:tab w:val="left" w:pos="1620"/>
        </w:tabs>
        <w:ind w:left="1418"/>
        <w:jc w:val="both"/>
        <w:rPr>
          <w:szCs w:val="24"/>
        </w:rPr>
      </w:pPr>
      <w:proofErr w:type="gramStart"/>
      <w:r w:rsidRPr="00CA2C13">
        <w:rPr>
          <w:szCs w:val="24"/>
        </w:rPr>
        <w:t>area</w:t>
      </w:r>
      <w:proofErr w:type="gramEnd"/>
      <w:r w:rsidRPr="00CA2C13">
        <w:rPr>
          <w:szCs w:val="24"/>
        </w:rPr>
        <w:t xml:space="preserve"> player berada</w:t>
      </w:r>
    </w:p>
    <w:p w:rsidR="00FB4EEC" w:rsidRPr="00CA2C13" w:rsidRDefault="00FB4EEC" w:rsidP="00FB4EEC">
      <w:pPr>
        <w:pStyle w:val="ListParagraph"/>
        <w:numPr>
          <w:ilvl w:val="1"/>
          <w:numId w:val="42"/>
        </w:numPr>
        <w:tabs>
          <w:tab w:val="left" w:pos="1620"/>
        </w:tabs>
        <w:ind w:left="1418"/>
        <w:jc w:val="both"/>
        <w:rPr>
          <w:rFonts w:ascii="Courier New" w:hAnsi="Courier New" w:cs="Courier New"/>
          <w:szCs w:val="24"/>
        </w:rPr>
      </w:pPr>
      <w:r w:rsidRPr="00CA2C13">
        <w:rPr>
          <w:rFonts w:ascii="Courier New" w:hAnsi="Courier New" w:cs="Courier New"/>
          <w:szCs w:val="24"/>
        </w:rPr>
        <w:t xml:space="preserve">Inventory inventory; </w:t>
      </w:r>
    </w:p>
    <w:p w:rsidR="00FB4EEC" w:rsidRPr="00CA2C13" w:rsidRDefault="00FB4EEC" w:rsidP="00FB4EEC">
      <w:pPr>
        <w:pStyle w:val="ListParagraph"/>
        <w:tabs>
          <w:tab w:val="left" w:pos="1620"/>
        </w:tabs>
        <w:ind w:left="1418"/>
        <w:jc w:val="both"/>
        <w:rPr>
          <w:szCs w:val="24"/>
        </w:rPr>
      </w:pPr>
      <w:proofErr w:type="gramStart"/>
      <w:r w:rsidRPr="00CA2C13">
        <w:rPr>
          <w:szCs w:val="24"/>
        </w:rPr>
        <w:t>inventory</w:t>
      </w:r>
      <w:proofErr w:type="gramEnd"/>
      <w:r w:rsidRPr="00CA2C13">
        <w:rPr>
          <w:szCs w:val="24"/>
        </w:rPr>
        <w:t xml:space="preserve"> dari player</w:t>
      </w:r>
    </w:p>
    <w:p w:rsidR="00FB4EEC" w:rsidRPr="00CA2C13" w:rsidRDefault="00FB4EEC" w:rsidP="00FB4EEC">
      <w:pPr>
        <w:pStyle w:val="ListParagraph"/>
        <w:numPr>
          <w:ilvl w:val="1"/>
          <w:numId w:val="42"/>
        </w:numPr>
        <w:tabs>
          <w:tab w:val="left" w:pos="1620"/>
        </w:tabs>
        <w:ind w:left="1418"/>
        <w:jc w:val="both"/>
        <w:rPr>
          <w:rFonts w:ascii="Courier New" w:hAnsi="Courier New" w:cs="Courier New"/>
          <w:szCs w:val="24"/>
        </w:rPr>
      </w:pPr>
      <w:r w:rsidRPr="00CA2C13">
        <w:rPr>
          <w:rFonts w:ascii="Courier New" w:hAnsi="Courier New" w:cs="Courier New"/>
          <w:szCs w:val="24"/>
        </w:rPr>
        <w:t xml:space="preserve">int money; </w:t>
      </w:r>
    </w:p>
    <w:p w:rsidR="00FB4EEC" w:rsidRPr="00CA2C13" w:rsidRDefault="00FB4EEC" w:rsidP="00FB4EEC">
      <w:pPr>
        <w:pStyle w:val="ListParagraph"/>
        <w:tabs>
          <w:tab w:val="left" w:pos="1620"/>
        </w:tabs>
        <w:ind w:left="1418"/>
        <w:jc w:val="both"/>
        <w:rPr>
          <w:szCs w:val="24"/>
        </w:rPr>
      </w:pPr>
      <w:proofErr w:type="gramStart"/>
      <w:r w:rsidRPr="00CA2C13">
        <w:rPr>
          <w:szCs w:val="24"/>
        </w:rPr>
        <w:t>jumlah</w:t>
      </w:r>
      <w:proofErr w:type="gramEnd"/>
      <w:r w:rsidRPr="00CA2C13">
        <w:rPr>
          <w:szCs w:val="24"/>
        </w:rPr>
        <w:t xml:space="preserve"> uang</w:t>
      </w:r>
    </w:p>
    <w:p w:rsidR="00FB4EEC" w:rsidRPr="00CA2C13" w:rsidRDefault="00FB4EEC" w:rsidP="00FB4EEC">
      <w:pPr>
        <w:pStyle w:val="ListParagraph"/>
        <w:numPr>
          <w:ilvl w:val="1"/>
          <w:numId w:val="42"/>
        </w:numPr>
        <w:tabs>
          <w:tab w:val="left" w:pos="1620"/>
        </w:tabs>
        <w:ind w:left="1418"/>
        <w:jc w:val="both"/>
        <w:rPr>
          <w:rFonts w:ascii="Courier New" w:hAnsi="Courier New" w:cs="Courier New"/>
          <w:szCs w:val="24"/>
        </w:rPr>
      </w:pPr>
      <w:r w:rsidRPr="00CA2C13">
        <w:rPr>
          <w:rFonts w:ascii="Courier New" w:hAnsi="Courier New" w:cs="Courier New"/>
          <w:szCs w:val="24"/>
        </w:rPr>
        <w:t xml:space="preserve">int arahHadap; </w:t>
      </w:r>
    </w:p>
    <w:p w:rsidR="00FB4EEC" w:rsidRPr="00CA2C13" w:rsidRDefault="00FB4EEC" w:rsidP="00FB4EEC">
      <w:pPr>
        <w:pStyle w:val="ListParagraph"/>
        <w:tabs>
          <w:tab w:val="left" w:pos="1620"/>
        </w:tabs>
        <w:ind w:left="1418"/>
        <w:jc w:val="both"/>
        <w:rPr>
          <w:szCs w:val="24"/>
        </w:rPr>
      </w:pPr>
      <w:proofErr w:type="gramStart"/>
      <w:r w:rsidRPr="00CA2C13">
        <w:rPr>
          <w:szCs w:val="24"/>
        </w:rPr>
        <w:t>arah</w:t>
      </w:r>
      <w:proofErr w:type="gramEnd"/>
      <w:r w:rsidRPr="00CA2C13">
        <w:rPr>
          <w:szCs w:val="24"/>
        </w:rPr>
        <w:t xml:space="preserve"> hadap player, 1 = atas, 2 = kanan, 3 = bawah, 4 = kiri</w:t>
      </w:r>
    </w:p>
    <w:p w:rsidR="00FB4EEC" w:rsidRPr="00CA2C13" w:rsidRDefault="00FB4EEC" w:rsidP="00FB4EEC">
      <w:pPr>
        <w:pStyle w:val="ListParagraph"/>
        <w:numPr>
          <w:ilvl w:val="1"/>
          <w:numId w:val="42"/>
        </w:numPr>
        <w:tabs>
          <w:tab w:val="left" w:pos="1620"/>
        </w:tabs>
        <w:ind w:left="1418"/>
        <w:jc w:val="both"/>
        <w:rPr>
          <w:rFonts w:ascii="Courier New" w:hAnsi="Courier New" w:cs="Courier New"/>
          <w:szCs w:val="24"/>
        </w:rPr>
      </w:pPr>
      <w:r w:rsidRPr="00CA2C13">
        <w:rPr>
          <w:rFonts w:ascii="Courier New" w:hAnsi="Courier New" w:cs="Courier New"/>
          <w:szCs w:val="24"/>
        </w:rPr>
        <w:t xml:space="preserve">int status; </w:t>
      </w:r>
    </w:p>
    <w:p w:rsidR="00FB4EEC" w:rsidRPr="00CA2C13" w:rsidRDefault="00FB4EEC" w:rsidP="00FB4EEC">
      <w:pPr>
        <w:pStyle w:val="ListParagraph"/>
        <w:tabs>
          <w:tab w:val="left" w:pos="1620"/>
        </w:tabs>
        <w:ind w:left="1418"/>
        <w:jc w:val="both"/>
        <w:rPr>
          <w:szCs w:val="24"/>
        </w:rPr>
      </w:pPr>
      <w:proofErr w:type="gramStart"/>
      <w:r w:rsidRPr="00CA2C13">
        <w:rPr>
          <w:szCs w:val="24"/>
        </w:rPr>
        <w:t>status</w:t>
      </w:r>
      <w:proofErr w:type="gramEnd"/>
      <w:r w:rsidRPr="00CA2C13">
        <w:rPr>
          <w:szCs w:val="24"/>
        </w:rPr>
        <w:t xml:space="preserve"> player akibat makanan yang dimakan</w:t>
      </w:r>
    </w:p>
    <w:p w:rsidR="00FB4EEC" w:rsidRPr="00CA2C13" w:rsidRDefault="00FB4EEC" w:rsidP="00FB4EEC">
      <w:pPr>
        <w:pStyle w:val="ListParagraph"/>
        <w:numPr>
          <w:ilvl w:val="1"/>
          <w:numId w:val="42"/>
        </w:numPr>
        <w:tabs>
          <w:tab w:val="left" w:pos="1620"/>
        </w:tabs>
        <w:ind w:left="1418"/>
        <w:jc w:val="both"/>
        <w:rPr>
          <w:rFonts w:ascii="Courier New" w:hAnsi="Courier New" w:cs="Courier New"/>
          <w:szCs w:val="24"/>
        </w:rPr>
      </w:pPr>
      <w:r w:rsidRPr="00CA2C13">
        <w:rPr>
          <w:rFonts w:ascii="Courier New" w:hAnsi="Courier New" w:cs="Courier New"/>
          <w:szCs w:val="24"/>
        </w:rPr>
        <w:t xml:space="preserve">string nama; </w:t>
      </w:r>
    </w:p>
    <w:p w:rsidR="00FB4EEC" w:rsidRPr="00CA2C13" w:rsidRDefault="00FB4EEC" w:rsidP="00FB4EEC">
      <w:pPr>
        <w:pStyle w:val="ListParagraph"/>
        <w:tabs>
          <w:tab w:val="left" w:pos="1620"/>
        </w:tabs>
        <w:ind w:left="1418"/>
        <w:jc w:val="both"/>
        <w:rPr>
          <w:szCs w:val="24"/>
        </w:rPr>
      </w:pPr>
      <w:proofErr w:type="gramStart"/>
      <w:r w:rsidRPr="00CA2C13">
        <w:rPr>
          <w:szCs w:val="24"/>
        </w:rPr>
        <w:t>nama</w:t>
      </w:r>
      <w:proofErr w:type="gramEnd"/>
      <w:r w:rsidRPr="00CA2C13">
        <w:rPr>
          <w:szCs w:val="24"/>
        </w:rPr>
        <w:t xml:space="preserve"> dari player</w:t>
      </w:r>
    </w:p>
    <w:p w:rsidR="00FB4EEC" w:rsidRPr="00CA2C13" w:rsidRDefault="00FB4EEC" w:rsidP="00FB4EEC">
      <w:pPr>
        <w:pStyle w:val="ListParagraph"/>
        <w:numPr>
          <w:ilvl w:val="3"/>
          <w:numId w:val="40"/>
        </w:numPr>
        <w:ind w:left="993"/>
        <w:jc w:val="both"/>
        <w:rPr>
          <w:b/>
          <w:i/>
          <w:szCs w:val="24"/>
        </w:rPr>
      </w:pPr>
      <w:r w:rsidRPr="00CA2C13">
        <w:rPr>
          <w:b/>
          <w:i/>
          <w:szCs w:val="24"/>
        </w:rPr>
        <w:t>Method Public</w:t>
      </w:r>
    </w:p>
    <w:p w:rsidR="00FB4EEC" w:rsidRPr="00CA2C13" w:rsidRDefault="00FB4EEC" w:rsidP="00FB4EEC">
      <w:pPr>
        <w:pStyle w:val="ListParagraph"/>
        <w:numPr>
          <w:ilvl w:val="4"/>
          <w:numId w:val="40"/>
        </w:numPr>
        <w:ind w:left="1418"/>
        <w:jc w:val="both"/>
        <w:rPr>
          <w:rFonts w:ascii="Courier New" w:hAnsi="Courier New" w:cs="Courier New"/>
          <w:szCs w:val="24"/>
        </w:rPr>
      </w:pPr>
      <w:r w:rsidRPr="00CA2C13">
        <w:rPr>
          <w:rFonts w:ascii="Courier New" w:hAnsi="Courier New" w:cs="Courier New"/>
          <w:szCs w:val="24"/>
        </w:rPr>
        <w:t>void setMoney(int);</w:t>
      </w:r>
    </w:p>
    <w:p w:rsidR="00FB4EEC" w:rsidRPr="00CA2C13" w:rsidRDefault="00FB4EEC" w:rsidP="00FB4EEC">
      <w:pPr>
        <w:pStyle w:val="ListParagraph"/>
        <w:ind w:left="1418"/>
        <w:jc w:val="both"/>
        <w:rPr>
          <w:szCs w:val="24"/>
          <w:lang w:val="id-ID"/>
        </w:rPr>
      </w:pPr>
      <w:r w:rsidRPr="00CA2C13">
        <w:rPr>
          <w:szCs w:val="24"/>
        </w:rPr>
        <w:t>Mengisi uang untuk player</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int getMoney();</w:t>
      </w:r>
    </w:p>
    <w:p w:rsidR="00FB4EEC" w:rsidRPr="00CA2C13" w:rsidRDefault="00FB4EEC" w:rsidP="00FB4EEC">
      <w:pPr>
        <w:pStyle w:val="ListParagraph"/>
        <w:ind w:left="1440"/>
        <w:jc w:val="both"/>
        <w:rPr>
          <w:szCs w:val="24"/>
        </w:rPr>
      </w:pPr>
      <w:r w:rsidRPr="00CA2C13">
        <w:rPr>
          <w:szCs w:val="24"/>
        </w:rPr>
        <w:t>Mengambil nilai money pada Player</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Grid * getFrontGrid();</w:t>
      </w:r>
    </w:p>
    <w:p w:rsidR="00FB4EEC" w:rsidRPr="00CA2C13" w:rsidRDefault="00FB4EEC" w:rsidP="00FB4EEC">
      <w:pPr>
        <w:pStyle w:val="ListParagraph"/>
        <w:tabs>
          <w:tab w:val="left" w:pos="1620"/>
        </w:tabs>
        <w:ind w:left="1440"/>
        <w:jc w:val="both"/>
        <w:rPr>
          <w:szCs w:val="24"/>
        </w:rPr>
      </w:pPr>
      <w:r w:rsidRPr="00CA2C13">
        <w:rPr>
          <w:szCs w:val="24"/>
        </w:rPr>
        <w:t>Mengambil grid di depan pemain dihitung dari curGrid dan arahHadap</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setStatus(Item);</w:t>
      </w:r>
    </w:p>
    <w:p w:rsidR="00FB4EEC" w:rsidRPr="00CA2C13" w:rsidRDefault="00FB4EEC" w:rsidP="00FB4EEC">
      <w:pPr>
        <w:pStyle w:val="ListParagraph"/>
        <w:tabs>
          <w:tab w:val="left" w:pos="1620"/>
        </w:tabs>
        <w:ind w:left="1440"/>
        <w:jc w:val="both"/>
        <w:rPr>
          <w:szCs w:val="24"/>
        </w:rPr>
      </w:pPr>
      <w:r w:rsidRPr="00CA2C13">
        <w:rPr>
          <w:szCs w:val="24"/>
        </w:rPr>
        <w:t>Mengisi jenis status pada item</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int getStatus();</w:t>
      </w:r>
    </w:p>
    <w:p w:rsidR="00FB4EEC" w:rsidRPr="00CA2C13" w:rsidRDefault="00FB4EEC" w:rsidP="00FB4EEC">
      <w:pPr>
        <w:pStyle w:val="ListParagraph"/>
        <w:tabs>
          <w:tab w:val="left" w:pos="1620"/>
        </w:tabs>
        <w:ind w:left="1440"/>
        <w:jc w:val="both"/>
        <w:rPr>
          <w:szCs w:val="24"/>
        </w:rPr>
      </w:pPr>
      <w:r w:rsidRPr="00CA2C13">
        <w:rPr>
          <w:szCs w:val="24"/>
        </w:rPr>
        <w:t>Memeroleh informasi status dari player</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setName(string);</w:t>
      </w:r>
    </w:p>
    <w:p w:rsidR="00FB4EEC" w:rsidRPr="00CA2C13" w:rsidRDefault="00FB4EEC" w:rsidP="00FB4EEC">
      <w:pPr>
        <w:pStyle w:val="ListParagraph"/>
        <w:tabs>
          <w:tab w:val="left" w:pos="1620"/>
        </w:tabs>
        <w:ind w:left="1440"/>
        <w:jc w:val="both"/>
        <w:rPr>
          <w:szCs w:val="24"/>
        </w:rPr>
      </w:pPr>
      <w:r w:rsidRPr="00CA2C13">
        <w:rPr>
          <w:szCs w:val="24"/>
        </w:rPr>
        <w:t xml:space="preserve">Mengisi </w:t>
      </w:r>
      <w:proofErr w:type="gramStart"/>
      <w:r w:rsidRPr="00CA2C13">
        <w:rPr>
          <w:szCs w:val="24"/>
        </w:rPr>
        <w:t>nama</w:t>
      </w:r>
      <w:proofErr w:type="gramEnd"/>
      <w:r w:rsidRPr="00CA2C13">
        <w:rPr>
          <w:szCs w:val="24"/>
        </w:rPr>
        <w:t xml:space="preserve"> dari player</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string getName();</w:t>
      </w:r>
    </w:p>
    <w:p w:rsidR="00FB4EEC" w:rsidRPr="00CA2C13" w:rsidRDefault="00FB4EEC" w:rsidP="00FB4EEC">
      <w:pPr>
        <w:pStyle w:val="ListParagraph"/>
        <w:tabs>
          <w:tab w:val="left" w:pos="1620"/>
        </w:tabs>
        <w:ind w:left="1440"/>
        <w:jc w:val="both"/>
        <w:rPr>
          <w:szCs w:val="24"/>
          <w:lang w:val="id-ID"/>
        </w:rPr>
      </w:pPr>
      <w:r w:rsidRPr="00CA2C13">
        <w:rPr>
          <w:szCs w:val="24"/>
        </w:rPr>
        <w:t xml:space="preserve">Mengambil </w:t>
      </w:r>
      <w:proofErr w:type="gramStart"/>
      <w:r w:rsidRPr="00CA2C13">
        <w:rPr>
          <w:szCs w:val="24"/>
        </w:rPr>
        <w:t>nama</w:t>
      </w:r>
      <w:proofErr w:type="gramEnd"/>
      <w:r w:rsidRPr="00CA2C13">
        <w:rPr>
          <w:szCs w:val="24"/>
        </w:rPr>
        <w:t xml:space="preserve"> dari player</w:t>
      </w:r>
      <w:r w:rsidRPr="00CA2C13">
        <w:rPr>
          <w:szCs w:val="24"/>
        </w:rPr>
        <w:tab/>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plow();</w:t>
      </w:r>
    </w:p>
    <w:p w:rsidR="00FB4EEC" w:rsidRPr="00CA2C13" w:rsidRDefault="00FB4EEC" w:rsidP="00FB4EEC">
      <w:pPr>
        <w:pStyle w:val="ListParagraph"/>
        <w:tabs>
          <w:tab w:val="left" w:pos="1620"/>
        </w:tabs>
        <w:ind w:left="1440"/>
        <w:jc w:val="both"/>
        <w:rPr>
          <w:szCs w:val="24"/>
        </w:rPr>
      </w:pPr>
      <w:r w:rsidRPr="00CA2C13">
        <w:rPr>
          <w:szCs w:val="24"/>
        </w:rPr>
        <w:lastRenderedPageBreak/>
        <w:t>Prosedur mencangkul dengan proses memeroleh frontGrid Player, kemudian</w:t>
      </w:r>
      <w:r w:rsidRPr="00CA2C13">
        <w:rPr>
          <w:szCs w:val="24"/>
          <w:lang w:val="id-ID"/>
        </w:rPr>
        <w:t xml:space="preserve"> </w:t>
      </w:r>
      <w:r w:rsidRPr="00CA2C13">
        <w:rPr>
          <w:szCs w:val="24"/>
        </w:rPr>
        <w:t>mengecek tipenya apakah merupakan lahan plantable, jika iya, maka fase</w:t>
      </w:r>
      <w:r w:rsidRPr="00CA2C13">
        <w:rPr>
          <w:szCs w:val="24"/>
          <w:lang w:val="id-ID"/>
        </w:rPr>
        <w:t xml:space="preserve"> </w:t>
      </w:r>
      <w:proofErr w:type="gramStart"/>
      <w:r w:rsidRPr="00CA2C13">
        <w:rPr>
          <w:szCs w:val="24"/>
        </w:rPr>
        <w:t>akan</w:t>
      </w:r>
      <w:proofErr w:type="gramEnd"/>
      <w:r w:rsidRPr="00CA2C13">
        <w:rPr>
          <w:szCs w:val="24"/>
        </w:rPr>
        <w:t xml:space="preserve"> berubah menjadi sudah dicangkul, jika tipe lahan plant, maka jika</w:t>
      </w:r>
      <w:r w:rsidRPr="00CA2C13">
        <w:rPr>
          <w:szCs w:val="24"/>
          <w:lang w:val="id-ID"/>
        </w:rPr>
        <w:t xml:space="preserve"> </w:t>
      </w:r>
      <w:r w:rsidRPr="00CA2C13">
        <w:rPr>
          <w:szCs w:val="24"/>
        </w:rPr>
        <w:t>masih pada fase bibit, bibit akan hilang</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slash();</w:t>
      </w:r>
    </w:p>
    <w:p w:rsidR="00FB4EEC" w:rsidRPr="00CA2C13" w:rsidRDefault="00FB4EEC" w:rsidP="00FB4EEC">
      <w:pPr>
        <w:pStyle w:val="ListParagraph"/>
        <w:tabs>
          <w:tab w:val="left" w:pos="1620"/>
        </w:tabs>
        <w:ind w:left="1440"/>
        <w:jc w:val="both"/>
        <w:rPr>
          <w:szCs w:val="24"/>
        </w:rPr>
      </w:pPr>
      <w:r w:rsidRPr="00CA2C13">
        <w:rPr>
          <w:szCs w:val="24"/>
        </w:rPr>
        <w:t>Prosedur memotong dengan proses memeroleh frontGrid Player, kemudian</w:t>
      </w:r>
      <w:r w:rsidRPr="00CA2C13">
        <w:rPr>
          <w:szCs w:val="24"/>
          <w:lang w:val="id-ID"/>
        </w:rPr>
        <w:t xml:space="preserve"> </w:t>
      </w:r>
      <w:r w:rsidRPr="00CA2C13">
        <w:rPr>
          <w:szCs w:val="24"/>
        </w:rPr>
        <w:t xml:space="preserve">mengecek tipenya apakah merupakan tanaman, jika iya, maka tipe grid </w:t>
      </w:r>
      <w:proofErr w:type="gramStart"/>
      <w:r w:rsidRPr="00CA2C13">
        <w:rPr>
          <w:szCs w:val="24"/>
        </w:rPr>
        <w:t>akan</w:t>
      </w:r>
      <w:proofErr w:type="gramEnd"/>
      <w:r w:rsidRPr="00CA2C13">
        <w:rPr>
          <w:szCs w:val="24"/>
          <w:lang w:val="id-ID"/>
        </w:rPr>
        <w:t xml:space="preserve"> </w:t>
      </w:r>
      <w:r w:rsidRPr="00CA2C13">
        <w:rPr>
          <w:szCs w:val="24"/>
        </w:rPr>
        <w:t>berubah menjadi lahan kosong, dan fase akan berubah menjadi tidak ada.</w:t>
      </w:r>
      <w:r w:rsidRPr="00CA2C13">
        <w:rPr>
          <w:szCs w:val="24"/>
        </w:rPr>
        <w:tab/>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water();</w:t>
      </w:r>
    </w:p>
    <w:p w:rsidR="00FB4EEC" w:rsidRPr="00CA2C13" w:rsidRDefault="00FB4EEC" w:rsidP="00FB4EEC">
      <w:pPr>
        <w:tabs>
          <w:tab w:val="left" w:pos="1620"/>
        </w:tabs>
        <w:ind w:left="1440"/>
        <w:jc w:val="both"/>
        <w:rPr>
          <w:szCs w:val="24"/>
        </w:rPr>
      </w:pPr>
      <w:r w:rsidRPr="00CA2C13">
        <w:rPr>
          <w:szCs w:val="24"/>
        </w:rPr>
        <w:t>Prosedur menyiram dengan proses memeroleh frontGrid Player, kemudian</w:t>
      </w:r>
      <w:r w:rsidRPr="00CA2C13">
        <w:rPr>
          <w:szCs w:val="24"/>
          <w:lang w:val="id-ID"/>
        </w:rPr>
        <w:t xml:space="preserve"> </w:t>
      </w:r>
      <w:r w:rsidRPr="00CA2C13">
        <w:rPr>
          <w:szCs w:val="24"/>
        </w:rPr>
        <w:t>mengecek tipenya apakah merupakan tanaman, jika iya, maka fase</w:t>
      </w:r>
      <w:r w:rsidRPr="00CA2C13">
        <w:rPr>
          <w:szCs w:val="24"/>
          <w:lang w:val="id-ID"/>
        </w:rPr>
        <w:t xml:space="preserve"> </w:t>
      </w:r>
      <w:proofErr w:type="gramStart"/>
      <w:r w:rsidRPr="00CA2C13">
        <w:rPr>
          <w:szCs w:val="24"/>
        </w:rPr>
        <w:t>akan</w:t>
      </w:r>
      <w:proofErr w:type="gramEnd"/>
      <w:r w:rsidRPr="00CA2C13">
        <w:rPr>
          <w:szCs w:val="24"/>
        </w:rPr>
        <w:t xml:space="preserve"> berubah menjadi sudah disiram</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eat(int);</w:t>
      </w:r>
    </w:p>
    <w:p w:rsidR="00FB4EEC" w:rsidRPr="00CA2C13" w:rsidRDefault="00FB4EEC" w:rsidP="00FB4EEC">
      <w:pPr>
        <w:pStyle w:val="ListParagraph"/>
        <w:tabs>
          <w:tab w:val="left" w:pos="1620"/>
        </w:tabs>
        <w:ind w:left="1440"/>
        <w:jc w:val="both"/>
        <w:rPr>
          <w:szCs w:val="24"/>
        </w:rPr>
      </w:pPr>
      <w:r w:rsidRPr="00CA2C13">
        <w:rPr>
          <w:szCs w:val="24"/>
        </w:rPr>
        <w:t>Prosedur memakan item yang ada pada inventory dengan slot tertentu, kemudian</w:t>
      </w:r>
      <w:r w:rsidRPr="00CA2C13">
        <w:rPr>
          <w:szCs w:val="24"/>
          <w:lang w:val="id-ID"/>
        </w:rPr>
        <w:t xml:space="preserve"> </w:t>
      </w:r>
      <w:r w:rsidRPr="00CA2C13">
        <w:rPr>
          <w:szCs w:val="24"/>
        </w:rPr>
        <w:t>mengecek efek yang terjadi, dan memberikan status pada player, serta melakukan</w:t>
      </w:r>
      <w:r w:rsidRPr="00CA2C13">
        <w:rPr>
          <w:szCs w:val="24"/>
          <w:lang w:val="id-ID"/>
        </w:rPr>
        <w:t xml:space="preserve"> </w:t>
      </w:r>
      <w:r w:rsidRPr="00CA2C13">
        <w:rPr>
          <w:szCs w:val="24"/>
        </w:rPr>
        <w:t>perubahan aksi sesuai status yang dialami player</w:t>
      </w:r>
      <w:r w:rsidRPr="00CA2C13">
        <w:rPr>
          <w:szCs w:val="24"/>
        </w:rPr>
        <w:tab/>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put(int,int);</w:t>
      </w:r>
    </w:p>
    <w:p w:rsidR="00FB4EEC" w:rsidRPr="00CA2C13" w:rsidRDefault="00FB4EEC" w:rsidP="00FB4EEC">
      <w:pPr>
        <w:pStyle w:val="ListParagraph"/>
        <w:tabs>
          <w:tab w:val="left" w:pos="1620"/>
        </w:tabs>
        <w:ind w:left="1440"/>
        <w:jc w:val="both"/>
        <w:rPr>
          <w:szCs w:val="24"/>
        </w:rPr>
      </w:pPr>
      <w:r w:rsidRPr="00CA2C13">
        <w:rPr>
          <w:szCs w:val="24"/>
        </w:rPr>
        <w:t>Prosedur untuk meletakkan barang dengan proses memeroleh frontGrid Player,</w:t>
      </w:r>
      <w:r w:rsidRPr="00CA2C13">
        <w:rPr>
          <w:szCs w:val="24"/>
          <w:lang w:val="id-ID"/>
        </w:rPr>
        <w:t xml:space="preserve"> </w:t>
      </w:r>
      <w:r w:rsidRPr="00CA2C13">
        <w:rPr>
          <w:szCs w:val="24"/>
        </w:rPr>
        <w:t>kemudian mengecek tipenya apakah lahan atau selling box atau yang lain. Jika lahan,</w:t>
      </w:r>
      <w:r w:rsidRPr="00CA2C13">
        <w:rPr>
          <w:szCs w:val="24"/>
          <w:lang w:val="id-ID"/>
        </w:rPr>
        <w:t xml:space="preserve"> </w:t>
      </w:r>
      <w:r w:rsidRPr="00CA2C13">
        <w:rPr>
          <w:szCs w:val="24"/>
        </w:rPr>
        <w:t xml:space="preserve">jumlah hanya bisa bernilai 1 dan tipe </w:t>
      </w:r>
      <w:proofErr w:type="gramStart"/>
      <w:r w:rsidRPr="00CA2C13">
        <w:rPr>
          <w:szCs w:val="24"/>
        </w:rPr>
        <w:t>akan</w:t>
      </w:r>
      <w:proofErr w:type="gramEnd"/>
      <w:r w:rsidRPr="00CA2C13">
        <w:rPr>
          <w:szCs w:val="24"/>
        </w:rPr>
        <w:t xml:space="preserve"> berubah menjadi tanaman, dan fase juga</w:t>
      </w:r>
      <w:r w:rsidRPr="00CA2C13">
        <w:rPr>
          <w:szCs w:val="24"/>
          <w:lang w:val="id-ID"/>
        </w:rPr>
        <w:t xml:space="preserve"> </w:t>
      </w:r>
      <w:r w:rsidRPr="00CA2C13">
        <w:rPr>
          <w:szCs w:val="24"/>
        </w:rPr>
        <w:t xml:space="preserve">akan berubah menjadi bibit. Jika selling box, maka </w:t>
      </w:r>
      <w:proofErr w:type="gramStart"/>
      <w:r w:rsidRPr="00CA2C13">
        <w:rPr>
          <w:szCs w:val="24"/>
        </w:rPr>
        <w:t>akan</w:t>
      </w:r>
      <w:proofErr w:type="gramEnd"/>
      <w:r w:rsidRPr="00CA2C13">
        <w:rPr>
          <w:szCs w:val="24"/>
        </w:rPr>
        <w:t xml:space="preserve"> dipanggil prosedur sell</w:t>
      </w:r>
      <w:r w:rsidRPr="00CA2C13">
        <w:rPr>
          <w:szCs w:val="24"/>
          <w:lang w:val="id-ID"/>
        </w:rPr>
        <w:t xml:space="preserve"> </w:t>
      </w:r>
      <w:r w:rsidRPr="00CA2C13">
        <w:rPr>
          <w:szCs w:val="24"/>
        </w:rPr>
        <w:t>yang artinya terjadi penjualan barang. Jika di grid selain tipe di atas, maka</w:t>
      </w:r>
      <w:r w:rsidRPr="00CA2C13">
        <w:rPr>
          <w:szCs w:val="24"/>
          <w:lang w:val="id-ID"/>
        </w:rPr>
        <w:t xml:space="preserve"> </w:t>
      </w:r>
      <w:r w:rsidRPr="00CA2C13">
        <w:rPr>
          <w:szCs w:val="24"/>
        </w:rPr>
        <w:t xml:space="preserve">item </w:t>
      </w:r>
      <w:proofErr w:type="gramStart"/>
      <w:r w:rsidRPr="00CA2C13">
        <w:rPr>
          <w:szCs w:val="24"/>
        </w:rPr>
        <w:t>akan</w:t>
      </w:r>
      <w:proofErr w:type="gramEnd"/>
      <w:r w:rsidRPr="00CA2C13">
        <w:rPr>
          <w:szCs w:val="24"/>
        </w:rPr>
        <w:t xml:space="preserve"> hilang sesuai jumlah</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move(int);</w:t>
      </w:r>
    </w:p>
    <w:p w:rsidR="00FB4EEC" w:rsidRPr="00CA2C13" w:rsidRDefault="00FB4EEC" w:rsidP="00FB4EEC">
      <w:pPr>
        <w:pStyle w:val="ListParagraph"/>
        <w:tabs>
          <w:tab w:val="left" w:pos="1620"/>
        </w:tabs>
        <w:ind w:left="1440"/>
        <w:jc w:val="both"/>
        <w:rPr>
          <w:szCs w:val="24"/>
          <w:lang w:val="id-ID"/>
        </w:rPr>
      </w:pPr>
      <w:r w:rsidRPr="00CA2C13">
        <w:rPr>
          <w:szCs w:val="24"/>
        </w:rPr>
        <w:t>Prosedur untuk pergerakan dari player dimana jika sedang menghadap atas dan ke</w:t>
      </w:r>
      <w:r w:rsidRPr="00CA2C13">
        <w:rPr>
          <w:szCs w:val="24"/>
          <w:lang w:val="id-ID"/>
        </w:rPr>
        <w:t xml:space="preserve"> </w:t>
      </w:r>
      <w:r w:rsidRPr="00CA2C13">
        <w:rPr>
          <w:szCs w:val="24"/>
        </w:rPr>
        <w:t>kiri, maka prosedur akan membuat arah menjadi ke kiri dulu , baru bergerak ke kiri, dan jika sudah pada arah yang benar, maka player akan bergerak ke grid di depannya dengan pengecekan apakah grid bisa dilalui.</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harvest();</w:t>
      </w:r>
    </w:p>
    <w:p w:rsidR="00FB4EEC" w:rsidRPr="00CA2C13" w:rsidRDefault="00FB4EEC" w:rsidP="00FB4EEC">
      <w:pPr>
        <w:pStyle w:val="ListParagraph"/>
        <w:tabs>
          <w:tab w:val="left" w:pos="1620"/>
        </w:tabs>
        <w:ind w:left="1440"/>
        <w:jc w:val="both"/>
        <w:rPr>
          <w:szCs w:val="24"/>
        </w:rPr>
      </w:pPr>
      <w:proofErr w:type="gramStart"/>
      <w:r w:rsidRPr="00CA2C13">
        <w:rPr>
          <w:szCs w:val="24"/>
        </w:rPr>
        <w:t>Prosedur untuk mengambil tanaman yang telah mencapai titik panen jika frontGrid merupakan</w:t>
      </w:r>
      <w:r w:rsidRPr="00CA2C13">
        <w:rPr>
          <w:szCs w:val="24"/>
          <w:lang w:val="id-ID"/>
        </w:rPr>
        <w:t xml:space="preserve"> </w:t>
      </w:r>
      <w:r w:rsidRPr="00CA2C13">
        <w:rPr>
          <w:szCs w:val="24"/>
        </w:rPr>
        <w:t>tanaman dan telah mencapai titik panen.</w:t>
      </w:r>
      <w:proofErr w:type="gramEnd"/>
      <w:r w:rsidRPr="00CA2C13">
        <w:rPr>
          <w:szCs w:val="24"/>
        </w:rPr>
        <w:t xml:space="preserve"> Tanaman kemudian </w:t>
      </w:r>
      <w:proofErr w:type="gramStart"/>
      <w:r w:rsidRPr="00CA2C13">
        <w:rPr>
          <w:szCs w:val="24"/>
        </w:rPr>
        <w:t>akan</w:t>
      </w:r>
      <w:proofErr w:type="gramEnd"/>
      <w:r w:rsidRPr="00CA2C13">
        <w:rPr>
          <w:szCs w:val="24"/>
        </w:rPr>
        <w:t xml:space="preserve"> menyesuaikan dengan tipe tanaman</w:t>
      </w:r>
      <w:r w:rsidRPr="00CA2C13">
        <w:rPr>
          <w:szCs w:val="24"/>
          <w:lang w:val="id-ID"/>
        </w:rPr>
        <w:t xml:space="preserve"> </w:t>
      </w:r>
      <w:r w:rsidRPr="00CA2C13">
        <w:rPr>
          <w:szCs w:val="24"/>
        </w:rPr>
        <w:t xml:space="preserve">apakah langsung hilang atau bisa dipanen ulang. Jika bisa dipanen ulang, maka tanaman </w:t>
      </w:r>
      <w:proofErr w:type="gramStart"/>
      <w:r w:rsidRPr="00CA2C13">
        <w:rPr>
          <w:szCs w:val="24"/>
        </w:rPr>
        <w:t>akan</w:t>
      </w:r>
      <w:proofErr w:type="gramEnd"/>
      <w:r w:rsidRPr="00CA2C13">
        <w:rPr>
          <w:szCs w:val="24"/>
        </w:rPr>
        <w:tab/>
        <w:t xml:space="preserve">kembali ke fase tanaman dewasa. Jika tidak bisa, maka fase </w:t>
      </w:r>
      <w:proofErr w:type="gramStart"/>
      <w:r w:rsidRPr="00CA2C13">
        <w:rPr>
          <w:szCs w:val="24"/>
        </w:rPr>
        <w:t>akan</w:t>
      </w:r>
      <w:proofErr w:type="gramEnd"/>
      <w:r w:rsidRPr="00CA2C13">
        <w:rPr>
          <w:szCs w:val="24"/>
        </w:rPr>
        <w:t xml:space="preserve"> berubah menjadi 0, dan tipe</w:t>
      </w:r>
      <w:r w:rsidRPr="00CA2C13">
        <w:rPr>
          <w:szCs w:val="24"/>
          <w:lang w:val="id-ID"/>
        </w:rPr>
        <w:t xml:space="preserve"> </w:t>
      </w:r>
      <w:r w:rsidRPr="00CA2C13">
        <w:rPr>
          <w:szCs w:val="24"/>
        </w:rPr>
        <w:t>grid akan menjadi lahan</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sellItem(Item);</w:t>
      </w:r>
    </w:p>
    <w:p w:rsidR="00FB4EEC" w:rsidRPr="00CA2C13" w:rsidRDefault="00FB4EEC" w:rsidP="00FB4EEC">
      <w:pPr>
        <w:pStyle w:val="ListParagraph"/>
        <w:tabs>
          <w:tab w:val="left" w:pos="1620"/>
        </w:tabs>
        <w:ind w:left="1440"/>
        <w:jc w:val="both"/>
        <w:rPr>
          <w:szCs w:val="24"/>
          <w:lang w:val="id-ID"/>
        </w:rPr>
      </w:pPr>
      <w:r w:rsidRPr="00CA2C13">
        <w:rPr>
          <w:szCs w:val="24"/>
        </w:rPr>
        <w:t xml:space="preserve">Prosedur untuk menjual item, dimana uang </w:t>
      </w:r>
      <w:proofErr w:type="gramStart"/>
      <w:r w:rsidRPr="00CA2C13">
        <w:rPr>
          <w:szCs w:val="24"/>
        </w:rPr>
        <w:t>akan</w:t>
      </w:r>
      <w:proofErr w:type="gramEnd"/>
      <w:r w:rsidRPr="00CA2C13">
        <w:rPr>
          <w:szCs w:val="24"/>
        </w:rPr>
        <w:t xml:space="preserve"> bertambah sesuai</w:t>
      </w:r>
      <w:r w:rsidRPr="00CA2C13">
        <w:rPr>
          <w:szCs w:val="24"/>
          <w:lang w:val="id-ID"/>
        </w:rPr>
        <w:t xml:space="preserve"> </w:t>
      </w:r>
      <w:r w:rsidRPr="00CA2C13">
        <w:rPr>
          <w:szCs w:val="24"/>
        </w:rPr>
        <w:t>dengan penjualan dan jenis barang yang dijual</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buyItem(Item);</w:t>
      </w:r>
    </w:p>
    <w:p w:rsidR="00FB4EEC" w:rsidRPr="00CA2C13" w:rsidRDefault="00FB4EEC" w:rsidP="00FB4EEC">
      <w:pPr>
        <w:pStyle w:val="ListParagraph"/>
        <w:tabs>
          <w:tab w:val="left" w:pos="1620"/>
        </w:tabs>
        <w:ind w:left="1440"/>
        <w:jc w:val="both"/>
        <w:rPr>
          <w:szCs w:val="24"/>
          <w:lang w:val="id-ID"/>
        </w:rPr>
      </w:pPr>
      <w:r w:rsidRPr="00CA2C13">
        <w:rPr>
          <w:szCs w:val="24"/>
        </w:rPr>
        <w:t xml:space="preserve">Prosedur untuk membeli item, dimana uang </w:t>
      </w:r>
      <w:proofErr w:type="gramStart"/>
      <w:r w:rsidRPr="00CA2C13">
        <w:rPr>
          <w:szCs w:val="24"/>
        </w:rPr>
        <w:t>akan</w:t>
      </w:r>
      <w:proofErr w:type="gramEnd"/>
      <w:r w:rsidRPr="00CA2C13">
        <w:rPr>
          <w:szCs w:val="24"/>
        </w:rPr>
        <w:t xml:space="preserve"> berkurang sesuai</w:t>
      </w:r>
      <w:r w:rsidRPr="00CA2C13">
        <w:rPr>
          <w:szCs w:val="24"/>
        </w:rPr>
        <w:tab/>
        <w:t>dengan jumlah dan jenis barang yang dibeli</w:t>
      </w:r>
    </w:p>
    <w:p w:rsidR="00FB4EEC" w:rsidRPr="00CA2C13" w:rsidRDefault="00FB4EEC" w:rsidP="00FB4EEC">
      <w:pPr>
        <w:pStyle w:val="ListParagraph"/>
        <w:numPr>
          <w:ilvl w:val="1"/>
          <w:numId w:val="40"/>
        </w:numPr>
        <w:tabs>
          <w:tab w:val="left" w:pos="1620"/>
        </w:tabs>
        <w:jc w:val="both"/>
        <w:rPr>
          <w:rFonts w:ascii="Courier New" w:hAnsi="Courier New" w:cs="Courier New"/>
          <w:szCs w:val="24"/>
        </w:rPr>
      </w:pPr>
      <w:r w:rsidRPr="00CA2C13">
        <w:rPr>
          <w:rFonts w:ascii="Courier New" w:hAnsi="Courier New" w:cs="Courier New"/>
          <w:szCs w:val="24"/>
        </w:rPr>
        <w:t>void teleport(Area);</w:t>
      </w:r>
    </w:p>
    <w:p w:rsidR="00FB4EEC" w:rsidRPr="00CA2C13" w:rsidRDefault="00FB4EEC" w:rsidP="00FB4EEC">
      <w:pPr>
        <w:pStyle w:val="ListParagraph"/>
        <w:tabs>
          <w:tab w:val="left" w:pos="1620"/>
        </w:tabs>
        <w:ind w:left="1440"/>
        <w:jc w:val="both"/>
        <w:rPr>
          <w:szCs w:val="24"/>
        </w:rPr>
      </w:pPr>
      <w:r w:rsidRPr="00CA2C13">
        <w:rPr>
          <w:szCs w:val="24"/>
        </w:rPr>
        <w:t>Prosedur untuk berpindah area dari area yang satu ke area yang</w:t>
      </w:r>
      <w:r w:rsidRPr="00CA2C13">
        <w:rPr>
          <w:szCs w:val="24"/>
          <w:lang w:val="id-ID"/>
        </w:rPr>
        <w:t xml:space="preserve"> </w:t>
      </w:r>
      <w:r w:rsidRPr="00CA2C13">
        <w:rPr>
          <w:szCs w:val="24"/>
        </w:rPr>
        <w:t>lain dengan ketentuan Rumah -&gt; Lahan -&gt; Toko dan sebaliknya</w:t>
      </w:r>
      <w:r w:rsidRPr="00CA2C13">
        <w:rPr>
          <w:szCs w:val="24"/>
        </w:rPr>
        <w:tab/>
        <w:t>Toko -&gt; Lahan -&gt; Rumah</w:t>
      </w:r>
    </w:p>
    <w:p w:rsidR="00FB4EEC" w:rsidRPr="00CA2C13" w:rsidRDefault="00FB4EEC" w:rsidP="00FB4EEC">
      <w:pPr>
        <w:jc w:val="both"/>
        <w:rPr>
          <w:b/>
          <w:bCs/>
          <w:szCs w:val="24"/>
        </w:rPr>
      </w:pPr>
    </w:p>
    <w:p w:rsidR="00FB4EEC" w:rsidRPr="00CA2C13" w:rsidRDefault="00FB4EEC" w:rsidP="00FB4EEC">
      <w:pPr>
        <w:numPr>
          <w:ilvl w:val="0"/>
          <w:numId w:val="40"/>
        </w:numPr>
        <w:tabs>
          <w:tab w:val="num" w:pos="360"/>
        </w:tabs>
        <w:ind w:left="360"/>
        <w:jc w:val="both"/>
        <w:rPr>
          <w:b/>
          <w:bCs/>
          <w:szCs w:val="24"/>
        </w:rPr>
      </w:pPr>
      <w:r w:rsidRPr="00CA2C13">
        <w:rPr>
          <w:b/>
          <w:bCs/>
          <w:szCs w:val="24"/>
        </w:rPr>
        <w:t>Penjelasan Kelas grid</w:t>
      </w:r>
    </w:p>
    <w:p w:rsidR="00FB4EEC" w:rsidRPr="00CA2C13" w:rsidRDefault="00FB4EEC" w:rsidP="00FB4EEC">
      <w:pPr>
        <w:ind w:left="360"/>
        <w:jc w:val="both"/>
        <w:rPr>
          <w:szCs w:val="24"/>
        </w:rPr>
      </w:pPr>
      <w:proofErr w:type="gramStart"/>
      <w:r w:rsidRPr="00CA2C13">
        <w:rPr>
          <w:szCs w:val="24"/>
        </w:rPr>
        <w:lastRenderedPageBreak/>
        <w:t xml:space="preserve">Kelas </w:t>
      </w:r>
      <w:r w:rsidRPr="00CA2C13">
        <w:rPr>
          <w:b/>
          <w:bCs/>
          <w:szCs w:val="24"/>
        </w:rPr>
        <w:t xml:space="preserve">Grid </w:t>
      </w:r>
      <w:r w:rsidRPr="00CA2C13">
        <w:rPr>
          <w:szCs w:val="24"/>
        </w:rPr>
        <w:t>merupakan kotak-kotak pembentuk area.</w:t>
      </w:r>
      <w:proofErr w:type="gramEnd"/>
    </w:p>
    <w:p w:rsidR="00FB4EEC" w:rsidRPr="00CA2C13" w:rsidRDefault="00FB4EEC" w:rsidP="00FB4EEC">
      <w:pPr>
        <w:ind w:left="360"/>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 xml:space="preserve">Grid </w:t>
      </w:r>
      <w:proofErr w:type="gramStart"/>
      <w:r w:rsidRPr="00CA2C13">
        <w:rPr>
          <w:szCs w:val="24"/>
        </w:rPr>
        <w:t>yaitu :</w:t>
      </w:r>
      <w:proofErr w:type="gramEnd"/>
    </w:p>
    <w:p w:rsidR="00FB4EEC" w:rsidRPr="00CA2C13" w:rsidRDefault="00FB4EEC" w:rsidP="00FB4EEC">
      <w:pPr>
        <w:numPr>
          <w:ilvl w:val="0"/>
          <w:numId w:val="22"/>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3"/>
          <w:numId w:val="23"/>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Point posisi;</w:t>
      </w:r>
    </w:p>
    <w:p w:rsidR="00FB4EEC" w:rsidRPr="00CA2C13" w:rsidRDefault="00FB4EEC" w:rsidP="00FB4EEC">
      <w:pPr>
        <w:numPr>
          <w:ilvl w:val="3"/>
          <w:numId w:val="23"/>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type;</w:t>
      </w:r>
    </w:p>
    <w:p w:rsidR="00FB4EEC" w:rsidRPr="00CA2C13" w:rsidRDefault="00FB4EEC" w:rsidP="00FB4EEC">
      <w:pPr>
        <w:numPr>
          <w:ilvl w:val="3"/>
          <w:numId w:val="23"/>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fase;</w:t>
      </w:r>
    </w:p>
    <w:p w:rsidR="00FB4EEC" w:rsidRPr="00CA2C13" w:rsidRDefault="00FB4EEC" w:rsidP="00FB4EEC">
      <w:pPr>
        <w:numPr>
          <w:ilvl w:val="0"/>
          <w:numId w:val="22"/>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ind w:left="720" w:firstLine="270"/>
        <w:jc w:val="both"/>
        <w:rPr>
          <w:szCs w:val="24"/>
        </w:rPr>
      </w:pPr>
      <w:r w:rsidRPr="00CA2C13">
        <w:rPr>
          <w:szCs w:val="24"/>
        </w:rPr>
        <w:t xml:space="preserve">Pada Kelas </w:t>
      </w:r>
      <w:r w:rsidRPr="00CA2C13">
        <w:rPr>
          <w:b/>
          <w:bCs/>
          <w:szCs w:val="24"/>
        </w:rPr>
        <w:t xml:space="preserve">Grid </w:t>
      </w:r>
      <w:r w:rsidRPr="00CA2C13">
        <w:rPr>
          <w:szCs w:val="24"/>
        </w:rPr>
        <w:t xml:space="preserve">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1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tabs>
          <w:tab w:val="left" w:pos="1620"/>
        </w:tabs>
        <w:ind w:left="990"/>
        <w:jc w:val="both"/>
        <w:rPr>
          <w:szCs w:val="24"/>
        </w:rPr>
      </w:pPr>
      <w:r w:rsidRPr="00CA2C13">
        <w:rPr>
          <w:szCs w:val="24"/>
        </w:rPr>
        <w:t xml:space="preserve">Pada Kelas </w:t>
      </w:r>
      <w:r w:rsidRPr="00CA2C13">
        <w:rPr>
          <w:b/>
          <w:bCs/>
          <w:szCs w:val="24"/>
        </w:rPr>
        <w:t xml:space="preserve">Grid </w:t>
      </w:r>
      <w:r w:rsidRPr="00CA2C13">
        <w:rPr>
          <w:szCs w:val="24"/>
        </w:rPr>
        <w:t xml:space="preserve">tidak memiliki </w:t>
      </w: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16"/>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grid(); // ctor</w:t>
      </w:r>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grid(point,int,int); // cctor</w:t>
      </w:r>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grid(int,int,int); // cctor</w:t>
      </w:r>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grid(const grid&amp;); // cctor</w:t>
      </w:r>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virtual ~grid(); // dtor</w:t>
      </w:r>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Point getPosisi() const; //</w:t>
      </w:r>
    </w:p>
    <w:p w:rsidR="00FB4EEC" w:rsidRPr="00CA2C13" w:rsidRDefault="00FB4EEC" w:rsidP="00FB4EEC">
      <w:pPr>
        <w:spacing w:line="276" w:lineRule="auto"/>
        <w:jc w:val="both"/>
        <w:rPr>
          <w:szCs w:val="24"/>
        </w:rPr>
      </w:pPr>
      <w:r w:rsidRPr="00CA2C13">
        <w:rPr>
          <w:szCs w:val="24"/>
        </w:rPr>
        <w:tab/>
      </w:r>
      <w:r w:rsidRPr="00CA2C13">
        <w:rPr>
          <w:szCs w:val="24"/>
        </w:rPr>
        <w:tab/>
      </w:r>
      <w:proofErr w:type="gramStart"/>
      <w:r w:rsidRPr="00CA2C13">
        <w:rPr>
          <w:szCs w:val="24"/>
        </w:rPr>
        <w:t>Mengembalikan point posisi dari grid.</w:t>
      </w:r>
      <w:proofErr w:type="gramEnd"/>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int getType() const;</w:t>
      </w:r>
    </w:p>
    <w:p w:rsidR="00FB4EEC" w:rsidRPr="00CA2C13" w:rsidRDefault="00FB4EEC" w:rsidP="00FB4EEC">
      <w:pPr>
        <w:spacing w:line="276" w:lineRule="auto"/>
        <w:jc w:val="both"/>
        <w:rPr>
          <w:szCs w:val="24"/>
        </w:rPr>
      </w:pPr>
      <w:r w:rsidRPr="00CA2C13">
        <w:rPr>
          <w:szCs w:val="24"/>
        </w:rPr>
        <w:tab/>
      </w:r>
      <w:r w:rsidRPr="00CA2C13">
        <w:rPr>
          <w:szCs w:val="24"/>
        </w:rPr>
        <w:tab/>
      </w:r>
      <w:proofErr w:type="gramStart"/>
      <w:r w:rsidRPr="00CA2C13">
        <w:rPr>
          <w:szCs w:val="24"/>
        </w:rPr>
        <w:t>Mengembalikan tipe dari grid.</w:t>
      </w:r>
      <w:proofErr w:type="gramEnd"/>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int getFase() const;</w:t>
      </w:r>
    </w:p>
    <w:p w:rsidR="00FB4EEC" w:rsidRPr="00CA2C13" w:rsidRDefault="00FB4EEC" w:rsidP="00FB4EEC">
      <w:pPr>
        <w:spacing w:line="276" w:lineRule="auto"/>
        <w:jc w:val="both"/>
        <w:rPr>
          <w:szCs w:val="24"/>
        </w:rPr>
      </w:pPr>
      <w:r w:rsidRPr="00CA2C13">
        <w:rPr>
          <w:szCs w:val="24"/>
        </w:rPr>
        <w:tab/>
      </w:r>
      <w:r w:rsidRPr="00CA2C13">
        <w:rPr>
          <w:szCs w:val="24"/>
        </w:rPr>
        <w:tab/>
      </w:r>
      <w:proofErr w:type="gramStart"/>
      <w:r w:rsidRPr="00CA2C13">
        <w:rPr>
          <w:szCs w:val="24"/>
        </w:rPr>
        <w:t>Mengembalikan fase dari grid.</w:t>
      </w:r>
      <w:proofErr w:type="gramEnd"/>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boolean isPlantable() const;</w:t>
      </w:r>
    </w:p>
    <w:p w:rsidR="00FB4EEC" w:rsidRPr="00CA2C13" w:rsidRDefault="00FB4EEC" w:rsidP="00FB4EEC">
      <w:pPr>
        <w:spacing w:line="276" w:lineRule="auto"/>
        <w:jc w:val="both"/>
        <w:rPr>
          <w:szCs w:val="24"/>
        </w:rPr>
      </w:pPr>
      <w:r w:rsidRPr="00CA2C13">
        <w:rPr>
          <w:szCs w:val="24"/>
        </w:rPr>
        <w:tab/>
      </w:r>
      <w:r w:rsidRPr="00CA2C13">
        <w:rPr>
          <w:szCs w:val="24"/>
        </w:rPr>
        <w:tab/>
      </w:r>
      <w:proofErr w:type="gramStart"/>
      <w:r w:rsidRPr="00CA2C13">
        <w:rPr>
          <w:szCs w:val="24"/>
        </w:rPr>
        <w:t>Mengembalikan plantable dari grid.</w:t>
      </w:r>
      <w:proofErr w:type="gramEnd"/>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setType(int);</w:t>
      </w:r>
    </w:p>
    <w:p w:rsidR="00FB4EEC" w:rsidRPr="00CA2C13" w:rsidRDefault="00FB4EEC" w:rsidP="00FB4EEC">
      <w:pPr>
        <w:spacing w:line="276" w:lineRule="auto"/>
        <w:jc w:val="both"/>
        <w:rPr>
          <w:szCs w:val="24"/>
        </w:rPr>
      </w:pPr>
      <w:r w:rsidRPr="00CA2C13">
        <w:rPr>
          <w:szCs w:val="24"/>
        </w:rPr>
        <w:tab/>
      </w:r>
      <w:r w:rsidRPr="00CA2C13">
        <w:rPr>
          <w:szCs w:val="24"/>
        </w:rPr>
        <w:tab/>
      </w:r>
      <w:proofErr w:type="gramStart"/>
      <w:r w:rsidRPr="00CA2C13">
        <w:rPr>
          <w:szCs w:val="24"/>
        </w:rPr>
        <w:t>Mengeset tipe dari grid.</w:t>
      </w:r>
      <w:proofErr w:type="gramEnd"/>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setFase(int);</w:t>
      </w:r>
    </w:p>
    <w:p w:rsidR="00FB4EEC" w:rsidRPr="00CA2C13" w:rsidRDefault="00FB4EEC" w:rsidP="00FB4EEC">
      <w:pPr>
        <w:spacing w:line="276" w:lineRule="auto"/>
        <w:jc w:val="both"/>
        <w:rPr>
          <w:szCs w:val="24"/>
        </w:rPr>
      </w:pPr>
      <w:r w:rsidRPr="00CA2C13">
        <w:rPr>
          <w:szCs w:val="24"/>
        </w:rPr>
        <w:tab/>
      </w:r>
      <w:r w:rsidRPr="00CA2C13">
        <w:rPr>
          <w:szCs w:val="24"/>
        </w:rPr>
        <w:tab/>
      </w:r>
      <w:proofErr w:type="gramStart"/>
      <w:r w:rsidRPr="00CA2C13">
        <w:rPr>
          <w:szCs w:val="24"/>
        </w:rPr>
        <w:t>Mengeset fase dari grid.</w:t>
      </w:r>
      <w:proofErr w:type="gramEnd"/>
    </w:p>
    <w:p w:rsidR="00FB4EEC" w:rsidRPr="00CA2C13" w:rsidRDefault="00FB4EEC" w:rsidP="00FB4EEC">
      <w:pPr>
        <w:numPr>
          <w:ilvl w:val="0"/>
          <w:numId w:val="24"/>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setPosisi(point);</w:t>
      </w:r>
    </w:p>
    <w:p w:rsidR="00FB4EEC" w:rsidRPr="00CA2C13" w:rsidRDefault="00FB4EEC" w:rsidP="00FB4EEC">
      <w:pPr>
        <w:spacing w:line="276" w:lineRule="auto"/>
        <w:jc w:val="both"/>
        <w:rPr>
          <w:szCs w:val="24"/>
        </w:rPr>
      </w:pPr>
      <w:r w:rsidRPr="00CA2C13">
        <w:rPr>
          <w:szCs w:val="24"/>
        </w:rPr>
        <w:tab/>
      </w:r>
      <w:r w:rsidRPr="00CA2C13">
        <w:rPr>
          <w:szCs w:val="24"/>
        </w:rPr>
        <w:tab/>
      </w:r>
      <w:proofErr w:type="gramStart"/>
      <w:r w:rsidRPr="00CA2C13">
        <w:rPr>
          <w:szCs w:val="24"/>
        </w:rPr>
        <w:t>Mengeset posisi dari grid.</w:t>
      </w:r>
      <w:proofErr w:type="gramEnd"/>
    </w:p>
    <w:p w:rsidR="00FB4EEC" w:rsidRPr="00CA2C13" w:rsidRDefault="00FB4EEC" w:rsidP="00FB4EEC">
      <w:pPr>
        <w:numPr>
          <w:ilvl w:val="1"/>
          <w:numId w:val="25"/>
        </w:numPr>
        <w:tabs>
          <w:tab w:val="num" w:pos="1440"/>
        </w:tabs>
        <w:spacing w:line="276" w:lineRule="auto"/>
        <w:jc w:val="both"/>
        <w:rPr>
          <w:rFonts w:ascii="Courier New" w:eastAsia="Courier New" w:hAnsi="Courier New" w:cs="Courier New"/>
          <w:sz w:val="20"/>
        </w:rPr>
      </w:pPr>
      <w:r w:rsidRPr="00CA2C13">
        <w:rPr>
          <w:rFonts w:ascii="Courier New" w:eastAsia="Courier New" w:hAnsi="Courier New" w:cs="Courier New"/>
          <w:sz w:val="20"/>
        </w:rPr>
        <w:t>ostream&amp; operator&lt;&lt;();</w:t>
      </w:r>
    </w:p>
    <w:p w:rsidR="00FB4EEC" w:rsidRPr="00CA2C13" w:rsidRDefault="00FB4EEC" w:rsidP="00FB4EEC">
      <w:pPr>
        <w:spacing w:line="276" w:lineRule="auto"/>
        <w:jc w:val="both"/>
        <w:rPr>
          <w:rFonts w:ascii="Courier New" w:eastAsia="Courier New" w:hAnsi="Courier New" w:cs="Courier New"/>
          <w:sz w:val="20"/>
        </w:rPr>
      </w:pPr>
      <w:r w:rsidRPr="00CA2C13">
        <w:rPr>
          <w:rFonts w:ascii="Courier New" w:eastAsia="Courier New" w:hAnsi="Courier New" w:cs="Courier New"/>
          <w:sz w:val="20"/>
        </w:rPr>
        <w:tab/>
      </w:r>
      <w:r w:rsidRPr="00CA2C13">
        <w:rPr>
          <w:rFonts w:ascii="Courier New" w:eastAsia="Courier New" w:hAnsi="Courier New" w:cs="Courier New"/>
          <w:sz w:val="20"/>
        </w:rPr>
        <w:tab/>
        <w:t>Menulis grid ke layar</w:t>
      </w:r>
    </w:p>
    <w:p w:rsidR="00FB4EEC" w:rsidRPr="00CA2C13" w:rsidRDefault="00FB4EEC" w:rsidP="00FB4EEC">
      <w:pPr>
        <w:jc w:val="both"/>
        <w:rPr>
          <w:b/>
          <w:bCs/>
          <w:szCs w:val="24"/>
        </w:rPr>
      </w:pPr>
    </w:p>
    <w:p w:rsidR="00FB4EEC" w:rsidRPr="00CA2C13" w:rsidRDefault="00FB4EEC" w:rsidP="00FB4EEC">
      <w:pPr>
        <w:numPr>
          <w:ilvl w:val="0"/>
          <w:numId w:val="40"/>
        </w:numPr>
        <w:tabs>
          <w:tab w:val="num" w:pos="360"/>
        </w:tabs>
        <w:ind w:left="360"/>
        <w:jc w:val="both"/>
        <w:rPr>
          <w:b/>
          <w:bCs/>
          <w:szCs w:val="24"/>
        </w:rPr>
      </w:pPr>
      <w:r w:rsidRPr="00CA2C13">
        <w:rPr>
          <w:b/>
          <w:bCs/>
          <w:szCs w:val="24"/>
        </w:rPr>
        <w:t>Penjelasan Kelas grid_lahan</w:t>
      </w:r>
    </w:p>
    <w:p w:rsidR="00FB4EEC" w:rsidRPr="00CA2C13" w:rsidRDefault="00FB4EEC" w:rsidP="00FB4EEC">
      <w:pPr>
        <w:ind w:left="360"/>
        <w:jc w:val="both"/>
        <w:rPr>
          <w:szCs w:val="24"/>
        </w:rPr>
      </w:pPr>
      <w:proofErr w:type="gramStart"/>
      <w:r w:rsidRPr="00CA2C13">
        <w:rPr>
          <w:szCs w:val="24"/>
        </w:rPr>
        <w:t xml:space="preserve">Kelas </w:t>
      </w:r>
      <w:r w:rsidRPr="00CA2C13">
        <w:rPr>
          <w:b/>
          <w:bCs/>
          <w:szCs w:val="24"/>
        </w:rPr>
        <w:t xml:space="preserve">Grid_Lahan </w:t>
      </w:r>
      <w:r w:rsidRPr="00CA2C13">
        <w:rPr>
          <w:szCs w:val="24"/>
        </w:rPr>
        <w:t>merupakan kotak-kotak pembentuk area yang berupa lahan, turunan dari grid.</w:t>
      </w:r>
      <w:proofErr w:type="gramEnd"/>
    </w:p>
    <w:p w:rsidR="00FB4EEC" w:rsidRPr="00CA2C13" w:rsidRDefault="00FB4EEC" w:rsidP="00FB4EEC">
      <w:pPr>
        <w:ind w:left="360"/>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 xml:space="preserve">Grid </w:t>
      </w:r>
      <w:proofErr w:type="gramStart"/>
      <w:r w:rsidRPr="00CA2C13">
        <w:rPr>
          <w:szCs w:val="24"/>
        </w:rPr>
        <w:t>yaitu :</w:t>
      </w:r>
      <w:proofErr w:type="gramEnd"/>
    </w:p>
    <w:p w:rsidR="00FB4EEC" w:rsidRPr="00CA2C13" w:rsidRDefault="00FB4EEC" w:rsidP="00FB4EEC">
      <w:pPr>
        <w:numPr>
          <w:ilvl w:val="0"/>
          <w:numId w:val="2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ind w:left="720" w:firstLine="270"/>
        <w:jc w:val="both"/>
        <w:rPr>
          <w:szCs w:val="24"/>
        </w:rPr>
      </w:pPr>
      <w:r w:rsidRPr="00CA2C13">
        <w:rPr>
          <w:szCs w:val="24"/>
        </w:rPr>
        <w:t xml:space="preserve">Pada Kelas </w:t>
      </w:r>
      <w:r w:rsidRPr="00CA2C13">
        <w:rPr>
          <w:b/>
          <w:bCs/>
          <w:szCs w:val="24"/>
        </w:rPr>
        <w:t xml:space="preserve">Grid_Lahan </w:t>
      </w:r>
      <w:r w:rsidRPr="00CA2C13">
        <w:rPr>
          <w:szCs w:val="24"/>
        </w:rPr>
        <w:t xml:space="preserve">tidak memiliki </w:t>
      </w: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0"/>
          <w:numId w:val="2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ind w:left="720" w:firstLine="270"/>
        <w:jc w:val="both"/>
        <w:rPr>
          <w:szCs w:val="24"/>
        </w:rPr>
      </w:pPr>
      <w:r w:rsidRPr="00CA2C13">
        <w:rPr>
          <w:szCs w:val="24"/>
        </w:rPr>
        <w:t xml:space="preserve">Pada Kelas </w:t>
      </w:r>
      <w:r w:rsidRPr="00CA2C13">
        <w:rPr>
          <w:b/>
          <w:bCs/>
          <w:szCs w:val="24"/>
        </w:rPr>
        <w:t xml:space="preserve">Grid_Lahan </w:t>
      </w:r>
      <w:r w:rsidRPr="00CA2C13">
        <w:rPr>
          <w:szCs w:val="24"/>
        </w:rPr>
        <w:t xml:space="preserve">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27"/>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tabs>
          <w:tab w:val="left" w:pos="1620"/>
        </w:tabs>
        <w:ind w:left="990"/>
        <w:jc w:val="both"/>
        <w:rPr>
          <w:szCs w:val="24"/>
        </w:rPr>
      </w:pPr>
      <w:r w:rsidRPr="00CA2C13">
        <w:rPr>
          <w:szCs w:val="24"/>
        </w:rPr>
        <w:t xml:space="preserve">Pada Kelas </w:t>
      </w:r>
      <w:r w:rsidRPr="00CA2C13">
        <w:rPr>
          <w:b/>
          <w:bCs/>
          <w:szCs w:val="24"/>
        </w:rPr>
        <w:t xml:space="preserve">Grid_Lahan </w:t>
      </w:r>
      <w:r w:rsidRPr="00CA2C13">
        <w:rPr>
          <w:szCs w:val="24"/>
        </w:rPr>
        <w:t xml:space="preserve">tidak memiliki </w:t>
      </w: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27"/>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28"/>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grid_lahan(); //ctor</w:t>
      </w:r>
    </w:p>
    <w:p w:rsidR="00FB4EEC" w:rsidRPr="00CA2C13" w:rsidRDefault="00FB4EEC" w:rsidP="00FB4EEC">
      <w:pPr>
        <w:numPr>
          <w:ilvl w:val="0"/>
          <w:numId w:val="28"/>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lastRenderedPageBreak/>
        <w:t>grid_lahan(point,int,int); // cctor</w:t>
      </w:r>
    </w:p>
    <w:p w:rsidR="00FB4EEC" w:rsidRPr="00CA2C13" w:rsidRDefault="00FB4EEC" w:rsidP="00FB4EEC">
      <w:pPr>
        <w:numPr>
          <w:ilvl w:val="0"/>
          <w:numId w:val="28"/>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grid_lahan(const grid_lahan&amp;); //cctor</w:t>
      </w:r>
    </w:p>
    <w:p w:rsidR="00FB4EEC" w:rsidRPr="00CA2C13" w:rsidRDefault="00FB4EEC" w:rsidP="00FB4EEC">
      <w:pPr>
        <w:numPr>
          <w:ilvl w:val="0"/>
          <w:numId w:val="28"/>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virtual ~grid_lahan();//dtor</w:t>
      </w:r>
    </w:p>
    <w:p w:rsidR="00FB4EEC" w:rsidRPr="00CA2C13" w:rsidRDefault="00FB4EEC" w:rsidP="00FB4EEC">
      <w:pPr>
        <w:numPr>
          <w:ilvl w:val="0"/>
          <w:numId w:val="28"/>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bool isWatered();</w:t>
      </w:r>
    </w:p>
    <w:p w:rsidR="00FB4EEC" w:rsidRPr="00CA2C13" w:rsidRDefault="00FB4EEC" w:rsidP="00FB4EEC">
      <w:pPr>
        <w:spacing w:line="276" w:lineRule="auto"/>
        <w:jc w:val="both"/>
        <w:rPr>
          <w:szCs w:val="24"/>
        </w:rPr>
      </w:pPr>
      <w:r w:rsidRPr="00CA2C13">
        <w:rPr>
          <w:szCs w:val="24"/>
        </w:rPr>
        <w:tab/>
      </w:r>
      <w:r w:rsidRPr="00CA2C13">
        <w:rPr>
          <w:szCs w:val="24"/>
        </w:rPr>
        <w:tab/>
      </w:r>
      <w:proofErr w:type="gramStart"/>
      <w:r w:rsidRPr="00CA2C13">
        <w:rPr>
          <w:szCs w:val="24"/>
        </w:rPr>
        <w:t>mengembalikan</w:t>
      </w:r>
      <w:proofErr w:type="gramEnd"/>
      <w:r w:rsidRPr="00CA2C13">
        <w:rPr>
          <w:szCs w:val="24"/>
        </w:rPr>
        <w:t xml:space="preserve"> true jika sudah disiram.</w:t>
      </w:r>
    </w:p>
    <w:p w:rsidR="00FB4EEC" w:rsidRPr="00CA2C13" w:rsidRDefault="00FB4EEC" w:rsidP="00FB4EEC">
      <w:pPr>
        <w:numPr>
          <w:ilvl w:val="0"/>
          <w:numId w:val="28"/>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setCangkul();</w:t>
      </w:r>
    </w:p>
    <w:p w:rsidR="00FB4EEC" w:rsidRPr="00CA2C13" w:rsidRDefault="00FB4EEC" w:rsidP="00FB4EEC">
      <w:pPr>
        <w:spacing w:line="276" w:lineRule="auto"/>
        <w:ind w:left="720" w:firstLine="720"/>
        <w:jc w:val="both"/>
        <w:rPr>
          <w:szCs w:val="24"/>
        </w:rPr>
      </w:pPr>
      <w:proofErr w:type="gramStart"/>
      <w:r w:rsidRPr="00CA2C13">
        <w:rPr>
          <w:szCs w:val="24"/>
        </w:rPr>
        <w:t>pengubahan</w:t>
      </w:r>
      <w:proofErr w:type="gramEnd"/>
      <w:r w:rsidRPr="00CA2C13">
        <w:rPr>
          <w:szCs w:val="24"/>
        </w:rPr>
        <w:t xml:space="preserve"> fase lahan setelah dicangkul</w:t>
      </w:r>
    </w:p>
    <w:p w:rsidR="00FB4EEC" w:rsidRPr="00CA2C13" w:rsidRDefault="00FB4EEC" w:rsidP="00FB4EEC">
      <w:pPr>
        <w:numPr>
          <w:ilvl w:val="0"/>
          <w:numId w:val="28"/>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setSiram();</w:t>
      </w:r>
    </w:p>
    <w:p w:rsidR="00FB4EEC" w:rsidRPr="00CA2C13" w:rsidRDefault="00FB4EEC" w:rsidP="00FB4EEC">
      <w:pPr>
        <w:spacing w:line="276" w:lineRule="auto"/>
        <w:ind w:left="720" w:firstLine="720"/>
        <w:jc w:val="both"/>
        <w:rPr>
          <w:szCs w:val="24"/>
        </w:rPr>
      </w:pPr>
      <w:proofErr w:type="gramStart"/>
      <w:r w:rsidRPr="00CA2C13">
        <w:rPr>
          <w:szCs w:val="24"/>
        </w:rPr>
        <w:t>pengubahan</w:t>
      </w:r>
      <w:proofErr w:type="gramEnd"/>
      <w:r w:rsidRPr="00CA2C13">
        <w:rPr>
          <w:szCs w:val="24"/>
        </w:rPr>
        <w:t xml:space="preserve"> fase lahan setelah disiram</w:t>
      </w:r>
    </w:p>
    <w:p w:rsidR="00FB4EEC" w:rsidRPr="00CA2C13" w:rsidRDefault="00FB4EEC" w:rsidP="00FB4EEC">
      <w:pPr>
        <w:numPr>
          <w:ilvl w:val="0"/>
          <w:numId w:val="28"/>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setPut();</w:t>
      </w:r>
    </w:p>
    <w:p w:rsidR="00FB4EEC" w:rsidRPr="00CA2C13" w:rsidRDefault="00FB4EEC" w:rsidP="00FB4EEC">
      <w:pPr>
        <w:spacing w:line="276" w:lineRule="auto"/>
        <w:ind w:left="720" w:firstLine="720"/>
        <w:jc w:val="both"/>
        <w:rPr>
          <w:szCs w:val="24"/>
        </w:rPr>
      </w:pPr>
      <w:proofErr w:type="gramStart"/>
      <w:r w:rsidRPr="00CA2C13">
        <w:rPr>
          <w:szCs w:val="24"/>
        </w:rPr>
        <w:t>pengubahan</w:t>
      </w:r>
      <w:proofErr w:type="gramEnd"/>
      <w:r w:rsidRPr="00CA2C13">
        <w:rPr>
          <w:szCs w:val="24"/>
        </w:rPr>
        <w:t xml:space="preserve"> fase lahan setelah ditanam bibit</w:t>
      </w:r>
    </w:p>
    <w:p w:rsidR="00FB4EEC" w:rsidRPr="00CA2C13" w:rsidRDefault="00FB4EEC" w:rsidP="00FB4EEC">
      <w:pPr>
        <w:spacing w:line="276" w:lineRule="auto"/>
        <w:jc w:val="both"/>
        <w:rPr>
          <w:b/>
          <w:bCs/>
          <w:szCs w:val="24"/>
        </w:rPr>
      </w:pPr>
    </w:p>
    <w:p w:rsidR="00FB4EEC" w:rsidRPr="00CA2C13" w:rsidRDefault="00FB4EEC" w:rsidP="00FB4EEC">
      <w:pPr>
        <w:numPr>
          <w:ilvl w:val="0"/>
          <w:numId w:val="40"/>
        </w:numPr>
        <w:tabs>
          <w:tab w:val="num" w:pos="360"/>
        </w:tabs>
        <w:ind w:left="360"/>
        <w:jc w:val="both"/>
        <w:rPr>
          <w:b/>
          <w:bCs/>
          <w:szCs w:val="24"/>
        </w:rPr>
      </w:pPr>
      <w:r w:rsidRPr="00CA2C13">
        <w:rPr>
          <w:b/>
          <w:bCs/>
          <w:szCs w:val="24"/>
        </w:rPr>
        <w:t>Penjelasan Kelas grid_plant</w:t>
      </w:r>
    </w:p>
    <w:p w:rsidR="00FB4EEC" w:rsidRPr="00CA2C13" w:rsidRDefault="00FB4EEC" w:rsidP="00FB4EEC">
      <w:pPr>
        <w:ind w:left="360"/>
        <w:jc w:val="both"/>
        <w:rPr>
          <w:szCs w:val="24"/>
        </w:rPr>
      </w:pPr>
      <w:proofErr w:type="gramStart"/>
      <w:r w:rsidRPr="00CA2C13">
        <w:rPr>
          <w:szCs w:val="24"/>
        </w:rPr>
        <w:t xml:space="preserve">Kelas </w:t>
      </w:r>
      <w:r w:rsidRPr="00CA2C13">
        <w:rPr>
          <w:b/>
          <w:bCs/>
          <w:szCs w:val="24"/>
        </w:rPr>
        <w:t xml:space="preserve">Grid_Plant </w:t>
      </w:r>
      <w:r w:rsidRPr="00CA2C13">
        <w:rPr>
          <w:szCs w:val="24"/>
        </w:rPr>
        <w:t>merupakan kotak-kotak pembentuk area yang berupa lahan, turunan dari grid.</w:t>
      </w:r>
      <w:proofErr w:type="gramEnd"/>
    </w:p>
    <w:p w:rsidR="00FB4EEC" w:rsidRPr="00CA2C13" w:rsidRDefault="00FB4EEC" w:rsidP="00FB4EEC">
      <w:pPr>
        <w:ind w:left="360"/>
        <w:jc w:val="both"/>
        <w:rPr>
          <w:i/>
          <w:iCs/>
          <w:szCs w:val="24"/>
        </w:rPr>
      </w:pPr>
      <w:r w:rsidRPr="00CA2C13">
        <w:rPr>
          <w:i/>
          <w:iCs/>
          <w:szCs w:val="24"/>
        </w:rPr>
        <w:t xml:space="preserve">Member data </w:t>
      </w:r>
      <w:r w:rsidRPr="00CA2C13">
        <w:rPr>
          <w:szCs w:val="24"/>
        </w:rPr>
        <w:t xml:space="preserve">dan </w:t>
      </w:r>
      <w:r w:rsidRPr="00CA2C13">
        <w:rPr>
          <w:i/>
          <w:iCs/>
          <w:szCs w:val="24"/>
        </w:rPr>
        <w:t xml:space="preserve">method </w:t>
      </w:r>
      <w:r w:rsidRPr="00CA2C13">
        <w:rPr>
          <w:szCs w:val="24"/>
        </w:rPr>
        <w:t xml:space="preserve">pada kelas </w:t>
      </w:r>
      <w:r w:rsidRPr="00CA2C13">
        <w:rPr>
          <w:b/>
          <w:bCs/>
          <w:szCs w:val="24"/>
        </w:rPr>
        <w:t xml:space="preserve">Grid </w:t>
      </w:r>
      <w:proofErr w:type="gramStart"/>
      <w:r w:rsidRPr="00CA2C13">
        <w:rPr>
          <w:szCs w:val="24"/>
        </w:rPr>
        <w:t>yaitu :</w:t>
      </w:r>
      <w:proofErr w:type="gramEnd"/>
    </w:p>
    <w:p w:rsidR="00FB4EEC" w:rsidRPr="00CA2C13" w:rsidRDefault="00FB4EEC" w:rsidP="00FB4EEC">
      <w:pPr>
        <w:numPr>
          <w:ilvl w:val="0"/>
          <w:numId w:val="29"/>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3"/>
          <w:numId w:val="30"/>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Point posisi;</w:t>
      </w:r>
    </w:p>
    <w:p w:rsidR="00FB4EEC" w:rsidRPr="00CA2C13" w:rsidRDefault="00FB4EEC" w:rsidP="00FB4EEC">
      <w:pPr>
        <w:numPr>
          <w:ilvl w:val="3"/>
          <w:numId w:val="30"/>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type;</w:t>
      </w:r>
    </w:p>
    <w:p w:rsidR="00FB4EEC" w:rsidRPr="00CA2C13" w:rsidRDefault="00FB4EEC" w:rsidP="00FB4EEC">
      <w:pPr>
        <w:numPr>
          <w:ilvl w:val="3"/>
          <w:numId w:val="30"/>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fase;</w:t>
      </w:r>
    </w:p>
    <w:p w:rsidR="00FB4EEC" w:rsidRPr="00CA2C13" w:rsidRDefault="00FB4EEC" w:rsidP="00FB4EEC">
      <w:pPr>
        <w:numPr>
          <w:ilvl w:val="0"/>
          <w:numId w:val="29"/>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ind w:left="720" w:firstLine="270"/>
        <w:jc w:val="both"/>
        <w:rPr>
          <w:szCs w:val="24"/>
        </w:rPr>
      </w:pPr>
      <w:r w:rsidRPr="00CA2C13">
        <w:rPr>
          <w:szCs w:val="24"/>
        </w:rPr>
        <w:t xml:space="preserve">Pada Kelas </w:t>
      </w:r>
      <w:r w:rsidRPr="00CA2C13">
        <w:rPr>
          <w:b/>
          <w:bCs/>
          <w:szCs w:val="24"/>
        </w:rPr>
        <w:t xml:space="preserve">Grid_Plant </w:t>
      </w:r>
      <w:r w:rsidRPr="00CA2C13">
        <w:rPr>
          <w:szCs w:val="24"/>
        </w:rPr>
        <w:t xml:space="preserve">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31"/>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tabs>
          <w:tab w:val="left" w:pos="1620"/>
        </w:tabs>
        <w:ind w:left="990"/>
        <w:jc w:val="both"/>
        <w:rPr>
          <w:szCs w:val="24"/>
        </w:rPr>
      </w:pPr>
      <w:r w:rsidRPr="00CA2C13">
        <w:rPr>
          <w:szCs w:val="24"/>
        </w:rPr>
        <w:t xml:space="preserve">Pada Kelas </w:t>
      </w:r>
      <w:r w:rsidRPr="00CA2C13">
        <w:rPr>
          <w:b/>
          <w:bCs/>
          <w:szCs w:val="24"/>
        </w:rPr>
        <w:t xml:space="preserve">Grid_Plant </w:t>
      </w:r>
      <w:r w:rsidRPr="00CA2C13">
        <w:rPr>
          <w:szCs w:val="24"/>
        </w:rPr>
        <w:t xml:space="preserve">tidak memiliki </w:t>
      </w: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31"/>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1"/>
          <w:numId w:val="40"/>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grid_plant(); //ctor</w:t>
      </w:r>
    </w:p>
    <w:p w:rsidR="00FB4EEC" w:rsidRPr="00CA2C13" w:rsidRDefault="00FB4EEC" w:rsidP="00FB4EEC">
      <w:pPr>
        <w:numPr>
          <w:ilvl w:val="1"/>
          <w:numId w:val="40"/>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grid_plant(point,int,int,int,int,int,int,int,int,bool); //cctor</w:t>
      </w:r>
    </w:p>
    <w:p w:rsidR="00FB4EEC" w:rsidRPr="00CA2C13" w:rsidRDefault="00FB4EEC" w:rsidP="00FB4EEC">
      <w:pPr>
        <w:numPr>
          <w:ilvl w:val="1"/>
          <w:numId w:val="40"/>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grid_plant(const grid_plant&amp;); //cctor</w:t>
      </w:r>
    </w:p>
    <w:p w:rsidR="00FB4EEC" w:rsidRPr="00CA2C13" w:rsidRDefault="00FB4EEC" w:rsidP="00FB4EEC">
      <w:pPr>
        <w:numPr>
          <w:ilvl w:val="1"/>
          <w:numId w:val="40"/>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virtual ~grid_plant(); //dtor</w:t>
      </w:r>
    </w:p>
    <w:p w:rsidR="00FB4EEC" w:rsidRPr="00CA2C13" w:rsidRDefault="00FB4EEC" w:rsidP="00FB4EEC">
      <w:pPr>
        <w:numPr>
          <w:ilvl w:val="1"/>
          <w:numId w:val="40"/>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is, set, get, sudah jelas dan tidak dijelaskan</w:t>
      </w:r>
    </w:p>
    <w:p w:rsidR="00FB4EEC" w:rsidRPr="00CA2C13" w:rsidRDefault="00FB4EEC" w:rsidP="00FB4EEC">
      <w:pPr>
        <w:numPr>
          <w:ilvl w:val="1"/>
          <w:numId w:val="40"/>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void grow();</w:t>
      </w:r>
    </w:p>
    <w:p w:rsidR="00FB4EEC" w:rsidRPr="00CA2C13" w:rsidRDefault="00FB4EEC" w:rsidP="00FB4EEC">
      <w:pPr>
        <w:spacing w:line="276" w:lineRule="auto"/>
        <w:ind w:left="720"/>
        <w:jc w:val="both"/>
        <w:rPr>
          <w:szCs w:val="24"/>
        </w:rPr>
      </w:pPr>
      <w:r w:rsidRPr="00CA2C13">
        <w:rPr>
          <w:szCs w:val="24"/>
        </w:rPr>
        <w:tab/>
      </w:r>
      <w:proofErr w:type="gramStart"/>
      <w:r w:rsidRPr="00CA2C13">
        <w:rPr>
          <w:szCs w:val="24"/>
        </w:rPr>
        <w:t>Menyesuaikan fase tanaman setiap pergantian hari.</w:t>
      </w:r>
      <w:proofErr w:type="gramEnd"/>
    </w:p>
    <w:p w:rsidR="00FB4EEC" w:rsidRPr="00CA2C13" w:rsidRDefault="00FB4EEC" w:rsidP="00FB4EEC">
      <w:pPr>
        <w:spacing w:line="276" w:lineRule="auto"/>
        <w:ind w:left="720"/>
        <w:jc w:val="both"/>
        <w:rPr>
          <w:rFonts w:ascii="Courier New" w:eastAsia="Courier New" w:hAnsi="Courier New" w:cs="Courier New"/>
          <w:sz w:val="20"/>
        </w:rPr>
      </w:pPr>
    </w:p>
    <w:p w:rsidR="00FB4EEC" w:rsidRPr="00CA2C13" w:rsidRDefault="00FB4EEC" w:rsidP="00FB4EEC">
      <w:pPr>
        <w:numPr>
          <w:ilvl w:val="0"/>
          <w:numId w:val="40"/>
        </w:numPr>
        <w:tabs>
          <w:tab w:val="num" w:pos="360"/>
        </w:tabs>
        <w:ind w:left="360"/>
        <w:jc w:val="both"/>
        <w:rPr>
          <w:b/>
          <w:bCs/>
          <w:szCs w:val="24"/>
        </w:rPr>
      </w:pPr>
      <w:r w:rsidRPr="00CA2C13">
        <w:rPr>
          <w:b/>
          <w:bCs/>
          <w:szCs w:val="24"/>
        </w:rPr>
        <w:t>Penjelasan Kelas inventory</w:t>
      </w:r>
    </w:p>
    <w:p w:rsidR="00FB4EEC" w:rsidRPr="00CA2C13" w:rsidRDefault="00FB4EEC" w:rsidP="00FB4EEC">
      <w:pPr>
        <w:ind w:left="360"/>
        <w:jc w:val="both"/>
        <w:rPr>
          <w:szCs w:val="24"/>
        </w:rPr>
      </w:pPr>
      <w:r w:rsidRPr="00CA2C13">
        <w:rPr>
          <w:szCs w:val="24"/>
        </w:rPr>
        <w:t>Inventory merupakan kelas yang menampung item-item</w:t>
      </w:r>
    </w:p>
    <w:p w:rsidR="00FB4EEC" w:rsidRPr="00CA2C13" w:rsidRDefault="00FB4EEC" w:rsidP="00FB4EEC">
      <w:pPr>
        <w:numPr>
          <w:ilvl w:val="0"/>
          <w:numId w:val="32"/>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3"/>
          <w:numId w:val="33"/>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maxslot = 3;</w:t>
      </w:r>
    </w:p>
    <w:p w:rsidR="00FB4EEC" w:rsidRPr="00CA2C13" w:rsidRDefault="00FB4EEC" w:rsidP="00FB4EEC">
      <w:pPr>
        <w:numPr>
          <w:ilvl w:val="3"/>
          <w:numId w:val="33"/>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slot[];</w:t>
      </w:r>
    </w:p>
    <w:p w:rsidR="00FB4EEC" w:rsidRPr="00CA2C13" w:rsidRDefault="00FB4EEC" w:rsidP="00FB4EEC">
      <w:pPr>
        <w:numPr>
          <w:ilvl w:val="3"/>
          <w:numId w:val="33"/>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total[];</w:t>
      </w:r>
    </w:p>
    <w:p w:rsidR="00FB4EEC" w:rsidRPr="00CA2C13" w:rsidRDefault="00FB4EEC" w:rsidP="00FB4EEC">
      <w:pPr>
        <w:numPr>
          <w:ilvl w:val="0"/>
          <w:numId w:val="32"/>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ind w:left="720" w:firstLine="270"/>
        <w:jc w:val="both"/>
        <w:rPr>
          <w:szCs w:val="24"/>
        </w:rPr>
      </w:pPr>
      <w:r w:rsidRPr="00CA2C13">
        <w:rPr>
          <w:szCs w:val="24"/>
        </w:rPr>
        <w:t xml:space="preserve">Pada Kelas </w:t>
      </w:r>
      <w:r w:rsidRPr="00CA2C13">
        <w:rPr>
          <w:b/>
          <w:bCs/>
          <w:szCs w:val="24"/>
        </w:rPr>
        <w:t xml:space="preserve">Inventory </w:t>
      </w:r>
      <w:r w:rsidRPr="00CA2C13">
        <w:rPr>
          <w:szCs w:val="24"/>
        </w:rPr>
        <w:t xml:space="preserve">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34"/>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tabs>
          <w:tab w:val="left" w:pos="1620"/>
        </w:tabs>
        <w:ind w:left="990"/>
        <w:jc w:val="both"/>
        <w:rPr>
          <w:szCs w:val="24"/>
        </w:rPr>
      </w:pPr>
      <w:r w:rsidRPr="00CA2C13">
        <w:rPr>
          <w:szCs w:val="24"/>
        </w:rPr>
        <w:t xml:space="preserve">Pada Kelas </w:t>
      </w:r>
      <w:r w:rsidRPr="00CA2C13">
        <w:rPr>
          <w:b/>
          <w:bCs/>
          <w:szCs w:val="24"/>
        </w:rPr>
        <w:t xml:space="preserve">Inventory </w:t>
      </w:r>
      <w:r w:rsidRPr="00CA2C13">
        <w:rPr>
          <w:szCs w:val="24"/>
        </w:rPr>
        <w:t xml:space="preserve">tidak memiliki </w:t>
      </w: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34"/>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35"/>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ctor,dtor tidak dijelaskan</w:t>
      </w:r>
    </w:p>
    <w:p w:rsidR="00FB4EEC" w:rsidRPr="00CA2C13" w:rsidRDefault="00FB4EEC" w:rsidP="00FB4EEC">
      <w:pPr>
        <w:numPr>
          <w:ilvl w:val="0"/>
          <w:numId w:val="35"/>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addItem(item p, int jumlah);</w:t>
      </w:r>
    </w:p>
    <w:p w:rsidR="00FB4EEC" w:rsidRPr="00CA2C13" w:rsidRDefault="00FB4EEC" w:rsidP="00FB4EEC">
      <w:pPr>
        <w:spacing w:line="276" w:lineRule="auto"/>
        <w:jc w:val="both"/>
        <w:rPr>
          <w:szCs w:val="24"/>
        </w:rPr>
      </w:pPr>
      <w:r w:rsidRPr="00CA2C13">
        <w:rPr>
          <w:szCs w:val="24"/>
        </w:rPr>
        <w:lastRenderedPageBreak/>
        <w:tab/>
      </w:r>
      <w:r w:rsidRPr="00CA2C13">
        <w:rPr>
          <w:szCs w:val="24"/>
        </w:rPr>
        <w:tab/>
        <w:t>Untuk menambah item ke inventory</w:t>
      </w:r>
    </w:p>
    <w:p w:rsidR="00FB4EEC" w:rsidRPr="00CA2C13" w:rsidRDefault="00FB4EEC" w:rsidP="00FB4EEC">
      <w:pPr>
        <w:numPr>
          <w:ilvl w:val="0"/>
          <w:numId w:val="35"/>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void delete(item p, int jumlah);</w:t>
      </w:r>
    </w:p>
    <w:p w:rsidR="00FB4EEC" w:rsidRPr="00CA2C13" w:rsidRDefault="00FB4EEC" w:rsidP="00FB4EEC">
      <w:pPr>
        <w:spacing w:line="276" w:lineRule="auto"/>
        <w:jc w:val="both"/>
        <w:rPr>
          <w:szCs w:val="24"/>
        </w:rPr>
      </w:pPr>
      <w:r w:rsidRPr="00CA2C13">
        <w:rPr>
          <w:szCs w:val="24"/>
        </w:rPr>
        <w:tab/>
      </w:r>
      <w:r w:rsidRPr="00CA2C13">
        <w:rPr>
          <w:szCs w:val="24"/>
        </w:rPr>
        <w:tab/>
        <w:t>Untuk mendelete item dari inventory</w:t>
      </w:r>
    </w:p>
    <w:p w:rsidR="00FB4EEC" w:rsidRPr="00CA2C13" w:rsidRDefault="00FB4EEC" w:rsidP="00FB4EEC">
      <w:pPr>
        <w:numPr>
          <w:ilvl w:val="0"/>
          <w:numId w:val="35"/>
        </w:numPr>
        <w:tabs>
          <w:tab w:val="num" w:pos="1440"/>
        </w:tabs>
        <w:spacing w:line="276" w:lineRule="auto"/>
        <w:ind w:left="1440"/>
        <w:jc w:val="both"/>
        <w:rPr>
          <w:rFonts w:ascii="Courier New" w:eastAsia="Courier New" w:hAnsi="Courier New" w:cs="Courier New"/>
          <w:sz w:val="20"/>
        </w:rPr>
      </w:pPr>
      <w:r w:rsidRPr="00CA2C13">
        <w:rPr>
          <w:rFonts w:ascii="Courier New" w:eastAsia="Courier New" w:hAnsi="Courier New" w:cs="Courier New"/>
          <w:sz w:val="20"/>
        </w:rPr>
        <w:t>int cekslot(int nomorslot);</w:t>
      </w:r>
    </w:p>
    <w:p w:rsidR="00FB4EEC" w:rsidRPr="00CA2C13" w:rsidRDefault="00FB4EEC" w:rsidP="00FB4EEC">
      <w:pPr>
        <w:jc w:val="both"/>
        <w:rPr>
          <w:b/>
          <w:bCs/>
          <w:szCs w:val="24"/>
        </w:rPr>
      </w:pPr>
    </w:p>
    <w:p w:rsidR="00FB4EEC" w:rsidRPr="00CA2C13" w:rsidRDefault="00FB4EEC" w:rsidP="00FB4EEC">
      <w:pPr>
        <w:numPr>
          <w:ilvl w:val="0"/>
          <w:numId w:val="40"/>
        </w:numPr>
        <w:tabs>
          <w:tab w:val="num" w:pos="360"/>
        </w:tabs>
        <w:ind w:left="360"/>
        <w:jc w:val="both"/>
        <w:rPr>
          <w:b/>
          <w:bCs/>
          <w:szCs w:val="24"/>
        </w:rPr>
      </w:pPr>
      <w:r w:rsidRPr="00CA2C13">
        <w:rPr>
          <w:b/>
          <w:bCs/>
          <w:szCs w:val="24"/>
        </w:rPr>
        <w:t>Penjelasan Kelas Point</w:t>
      </w:r>
    </w:p>
    <w:p w:rsidR="00FB4EEC" w:rsidRPr="00CA2C13" w:rsidRDefault="00FB4EEC" w:rsidP="00FB4EEC">
      <w:pPr>
        <w:jc w:val="both"/>
        <w:rPr>
          <w:szCs w:val="24"/>
        </w:rPr>
      </w:pPr>
      <w:r w:rsidRPr="00CA2C13">
        <w:rPr>
          <w:szCs w:val="24"/>
        </w:rPr>
        <w:tab/>
      </w:r>
      <w:proofErr w:type="gramStart"/>
      <w:r w:rsidRPr="00CA2C13">
        <w:rPr>
          <w:szCs w:val="24"/>
        </w:rPr>
        <w:t>Sudah jelas.</w:t>
      </w:r>
      <w:proofErr w:type="gramEnd"/>
    </w:p>
    <w:p w:rsidR="00FB4EEC" w:rsidRPr="00CA2C13" w:rsidRDefault="00FB4EEC" w:rsidP="00FB4EEC">
      <w:pPr>
        <w:numPr>
          <w:ilvl w:val="0"/>
          <w:numId w:val="40"/>
        </w:numPr>
        <w:tabs>
          <w:tab w:val="num" w:pos="360"/>
        </w:tabs>
        <w:ind w:left="360"/>
        <w:jc w:val="both"/>
        <w:rPr>
          <w:b/>
          <w:bCs/>
          <w:szCs w:val="24"/>
        </w:rPr>
      </w:pPr>
      <w:r w:rsidRPr="00CA2C13">
        <w:rPr>
          <w:b/>
          <w:bCs/>
          <w:szCs w:val="24"/>
        </w:rPr>
        <w:t>Penjelasan Kelas Time</w:t>
      </w:r>
    </w:p>
    <w:p w:rsidR="00FB4EEC" w:rsidRPr="00CA2C13" w:rsidRDefault="00FB4EEC" w:rsidP="00FB4EEC">
      <w:pPr>
        <w:ind w:left="360"/>
        <w:jc w:val="both"/>
        <w:rPr>
          <w:szCs w:val="24"/>
          <w:lang w:val="id-ID"/>
        </w:rPr>
      </w:pPr>
      <w:r w:rsidRPr="00CA2C13">
        <w:rPr>
          <w:szCs w:val="24"/>
        </w:rPr>
        <w:t>Kelas Time yang digunakan di sini, berformatkan 60 minutes(0-59), tiap 10 minutes dilakukan act aksi(act adalah integer,private dari kelas Time), kemudian 24 jam(0-23),365 day(0-364),3 season(0-2), bisa diganti sesuai kebutuhan</w:t>
      </w:r>
    </w:p>
    <w:p w:rsidR="00FB4EEC" w:rsidRPr="00CA2C13" w:rsidRDefault="00FB4EEC" w:rsidP="00FB4EEC">
      <w:pPr>
        <w:pStyle w:val="ListParagraph"/>
        <w:numPr>
          <w:ilvl w:val="3"/>
          <w:numId w:val="40"/>
        </w:numPr>
        <w:ind w:left="709"/>
        <w:jc w:val="both"/>
        <w:rPr>
          <w:b/>
          <w:i/>
          <w:szCs w:val="24"/>
          <w:lang w:val="id-ID"/>
        </w:rPr>
      </w:pPr>
      <w:r w:rsidRPr="00CA2C13">
        <w:rPr>
          <w:b/>
          <w:i/>
          <w:szCs w:val="24"/>
        </w:rPr>
        <w:t>Member data Private :</w:t>
      </w:r>
    </w:p>
    <w:p w:rsidR="00FB4EEC" w:rsidRPr="00CA2C13" w:rsidRDefault="00FB4EEC" w:rsidP="00FB4EEC">
      <w:pPr>
        <w:pStyle w:val="ListParagraph"/>
        <w:numPr>
          <w:ilvl w:val="4"/>
          <w:numId w:val="40"/>
        </w:numPr>
        <w:ind w:left="1350"/>
        <w:jc w:val="both"/>
        <w:rPr>
          <w:rFonts w:ascii="Courier New" w:hAnsi="Courier New" w:cs="Courier New"/>
          <w:szCs w:val="24"/>
        </w:rPr>
      </w:pPr>
      <w:r w:rsidRPr="00CA2C13">
        <w:rPr>
          <w:rFonts w:ascii="Courier New" w:hAnsi="Courier New" w:cs="Courier New"/>
          <w:szCs w:val="24"/>
        </w:rPr>
        <w:t>int minutes;</w:t>
      </w:r>
    </w:p>
    <w:p w:rsidR="00FB4EEC" w:rsidRPr="00CA2C13" w:rsidRDefault="00FB4EEC" w:rsidP="00FB4EEC">
      <w:pPr>
        <w:pStyle w:val="ListParagraph"/>
        <w:ind w:left="1350"/>
        <w:jc w:val="both"/>
        <w:rPr>
          <w:szCs w:val="24"/>
        </w:rPr>
      </w:pPr>
      <w:proofErr w:type="gramStart"/>
      <w:r w:rsidRPr="00CA2C13">
        <w:rPr>
          <w:szCs w:val="24"/>
        </w:rPr>
        <w:t>nilai</w:t>
      </w:r>
      <w:proofErr w:type="gramEnd"/>
      <w:r w:rsidRPr="00CA2C13">
        <w:rPr>
          <w:szCs w:val="24"/>
        </w:rPr>
        <w:t xml:space="preserve"> dari current minutes</w:t>
      </w:r>
    </w:p>
    <w:p w:rsidR="00FB4EEC" w:rsidRPr="00CA2C13" w:rsidRDefault="00FB4EEC" w:rsidP="00FB4EEC">
      <w:pPr>
        <w:pStyle w:val="ListParagraph"/>
        <w:numPr>
          <w:ilvl w:val="4"/>
          <w:numId w:val="40"/>
        </w:numPr>
        <w:ind w:left="1350"/>
        <w:jc w:val="both"/>
        <w:rPr>
          <w:rFonts w:ascii="Courier New" w:hAnsi="Courier New" w:cs="Courier New"/>
          <w:szCs w:val="24"/>
        </w:rPr>
      </w:pPr>
      <w:r w:rsidRPr="00CA2C13">
        <w:rPr>
          <w:rFonts w:ascii="Courier New" w:hAnsi="Courier New" w:cs="Courier New"/>
          <w:szCs w:val="24"/>
        </w:rPr>
        <w:t>int jam;</w:t>
      </w:r>
    </w:p>
    <w:p w:rsidR="00FB4EEC" w:rsidRPr="00CA2C13" w:rsidRDefault="00FB4EEC" w:rsidP="00FB4EEC">
      <w:pPr>
        <w:pStyle w:val="ListParagraph"/>
        <w:ind w:left="1350"/>
        <w:jc w:val="both"/>
        <w:rPr>
          <w:szCs w:val="24"/>
        </w:rPr>
      </w:pPr>
      <w:proofErr w:type="gramStart"/>
      <w:r w:rsidRPr="00CA2C13">
        <w:rPr>
          <w:szCs w:val="24"/>
        </w:rPr>
        <w:t>nilai</w:t>
      </w:r>
      <w:proofErr w:type="gramEnd"/>
      <w:r w:rsidRPr="00CA2C13">
        <w:rPr>
          <w:szCs w:val="24"/>
        </w:rPr>
        <w:t xml:space="preserve"> dari current jam</w:t>
      </w:r>
    </w:p>
    <w:p w:rsidR="00FB4EEC" w:rsidRPr="00CA2C13" w:rsidRDefault="00FB4EEC" w:rsidP="00FB4EEC">
      <w:pPr>
        <w:pStyle w:val="ListParagraph"/>
        <w:numPr>
          <w:ilvl w:val="4"/>
          <w:numId w:val="40"/>
        </w:numPr>
        <w:ind w:left="1350"/>
        <w:jc w:val="both"/>
        <w:rPr>
          <w:rFonts w:ascii="Courier New" w:hAnsi="Courier New" w:cs="Courier New"/>
          <w:szCs w:val="24"/>
        </w:rPr>
      </w:pPr>
      <w:r w:rsidRPr="00CA2C13">
        <w:rPr>
          <w:rFonts w:ascii="Courier New" w:hAnsi="Courier New" w:cs="Courier New"/>
          <w:szCs w:val="24"/>
        </w:rPr>
        <w:t>int day;</w:t>
      </w:r>
    </w:p>
    <w:p w:rsidR="00FB4EEC" w:rsidRPr="00CA2C13" w:rsidRDefault="00FB4EEC" w:rsidP="00FB4EEC">
      <w:pPr>
        <w:pStyle w:val="ListParagraph"/>
        <w:ind w:left="1350"/>
        <w:jc w:val="both"/>
        <w:rPr>
          <w:szCs w:val="24"/>
        </w:rPr>
      </w:pPr>
      <w:proofErr w:type="gramStart"/>
      <w:r w:rsidRPr="00CA2C13">
        <w:rPr>
          <w:szCs w:val="24"/>
        </w:rPr>
        <w:t>nilai</w:t>
      </w:r>
      <w:proofErr w:type="gramEnd"/>
      <w:r w:rsidRPr="00CA2C13">
        <w:rPr>
          <w:szCs w:val="24"/>
        </w:rPr>
        <w:t xml:space="preserve"> dari current day</w:t>
      </w:r>
    </w:p>
    <w:p w:rsidR="00FB4EEC" w:rsidRPr="00CA2C13" w:rsidRDefault="00FB4EEC" w:rsidP="00FB4EEC">
      <w:pPr>
        <w:pStyle w:val="ListParagraph"/>
        <w:numPr>
          <w:ilvl w:val="4"/>
          <w:numId w:val="40"/>
        </w:numPr>
        <w:ind w:left="1350"/>
        <w:jc w:val="both"/>
        <w:rPr>
          <w:rFonts w:ascii="Courier New" w:hAnsi="Courier New" w:cs="Courier New"/>
          <w:szCs w:val="24"/>
        </w:rPr>
      </w:pPr>
      <w:r w:rsidRPr="00CA2C13">
        <w:rPr>
          <w:rFonts w:ascii="Courier New" w:hAnsi="Courier New" w:cs="Courier New"/>
          <w:szCs w:val="24"/>
        </w:rPr>
        <w:t>int season;</w:t>
      </w:r>
    </w:p>
    <w:p w:rsidR="00FB4EEC" w:rsidRPr="00CA2C13" w:rsidRDefault="00FB4EEC" w:rsidP="00FB4EEC">
      <w:pPr>
        <w:pStyle w:val="ListParagraph"/>
        <w:ind w:left="1350"/>
        <w:jc w:val="both"/>
        <w:rPr>
          <w:szCs w:val="24"/>
        </w:rPr>
      </w:pPr>
      <w:proofErr w:type="gramStart"/>
      <w:r w:rsidRPr="00CA2C13">
        <w:rPr>
          <w:szCs w:val="24"/>
        </w:rPr>
        <w:t>nilai</w:t>
      </w:r>
      <w:proofErr w:type="gramEnd"/>
      <w:r w:rsidRPr="00CA2C13">
        <w:rPr>
          <w:szCs w:val="24"/>
        </w:rPr>
        <w:t xml:space="preserve"> dari current season</w:t>
      </w:r>
    </w:p>
    <w:p w:rsidR="00FB4EEC" w:rsidRPr="00CA2C13" w:rsidRDefault="00FB4EEC" w:rsidP="00FB4EEC">
      <w:pPr>
        <w:pStyle w:val="ListParagraph"/>
        <w:numPr>
          <w:ilvl w:val="4"/>
          <w:numId w:val="40"/>
        </w:numPr>
        <w:ind w:left="1350"/>
        <w:jc w:val="both"/>
        <w:rPr>
          <w:rFonts w:ascii="Courier New" w:hAnsi="Courier New" w:cs="Courier New"/>
          <w:szCs w:val="24"/>
        </w:rPr>
      </w:pPr>
      <w:r w:rsidRPr="00CA2C13">
        <w:rPr>
          <w:rFonts w:ascii="Courier New" w:hAnsi="Courier New" w:cs="Courier New"/>
          <w:szCs w:val="24"/>
        </w:rPr>
        <w:t>int act;</w:t>
      </w:r>
    </w:p>
    <w:p w:rsidR="00FB4EEC" w:rsidRPr="00CA2C13" w:rsidRDefault="00FB4EEC" w:rsidP="00FB4EEC">
      <w:pPr>
        <w:pStyle w:val="ListParagraph"/>
        <w:ind w:left="1350"/>
        <w:jc w:val="both"/>
        <w:rPr>
          <w:szCs w:val="24"/>
          <w:lang w:val="id-ID"/>
        </w:rPr>
      </w:pPr>
      <w:proofErr w:type="gramStart"/>
      <w:r w:rsidRPr="00CA2C13">
        <w:rPr>
          <w:szCs w:val="24"/>
        </w:rPr>
        <w:t>nilai</w:t>
      </w:r>
      <w:proofErr w:type="gramEnd"/>
      <w:r w:rsidRPr="00CA2C13">
        <w:rPr>
          <w:szCs w:val="24"/>
        </w:rPr>
        <w:t xml:space="preserve"> dari current act</w:t>
      </w:r>
    </w:p>
    <w:p w:rsidR="00FB4EEC" w:rsidRPr="00CA2C13" w:rsidRDefault="00FB4EEC" w:rsidP="00FB4EEC">
      <w:pPr>
        <w:jc w:val="both"/>
        <w:rPr>
          <w:szCs w:val="24"/>
          <w:lang w:val="id-ID"/>
        </w:rPr>
      </w:pPr>
    </w:p>
    <w:p w:rsidR="00FB4EEC" w:rsidRPr="00CA2C13" w:rsidRDefault="00FB4EEC" w:rsidP="00FB4EEC">
      <w:pPr>
        <w:jc w:val="both"/>
        <w:rPr>
          <w:szCs w:val="24"/>
          <w:lang w:val="id-ID"/>
        </w:rPr>
      </w:pPr>
    </w:p>
    <w:p w:rsidR="00FB4EEC" w:rsidRPr="00CA2C13" w:rsidRDefault="00FB4EEC" w:rsidP="00FB4EEC">
      <w:pPr>
        <w:pStyle w:val="ListParagraph"/>
        <w:numPr>
          <w:ilvl w:val="3"/>
          <w:numId w:val="40"/>
        </w:numPr>
        <w:ind w:left="709"/>
        <w:jc w:val="both"/>
        <w:rPr>
          <w:b/>
          <w:i/>
          <w:szCs w:val="24"/>
        </w:rPr>
      </w:pPr>
      <w:r w:rsidRPr="00CA2C13">
        <w:rPr>
          <w:b/>
          <w:i/>
          <w:szCs w:val="24"/>
        </w:rPr>
        <w:t>Method Public :</w:t>
      </w:r>
    </w:p>
    <w:p w:rsidR="00FB4EEC" w:rsidRPr="00CA2C13" w:rsidRDefault="00FB4EEC" w:rsidP="00FB4EEC">
      <w:pPr>
        <w:pStyle w:val="ListParagraph"/>
        <w:numPr>
          <w:ilvl w:val="4"/>
          <w:numId w:val="40"/>
        </w:numPr>
        <w:ind w:left="1418"/>
        <w:jc w:val="both"/>
        <w:rPr>
          <w:rFonts w:ascii="Courier New" w:hAnsi="Courier New" w:cs="Courier New"/>
          <w:szCs w:val="24"/>
        </w:rPr>
      </w:pPr>
      <w:r w:rsidRPr="00CA2C13">
        <w:rPr>
          <w:rFonts w:ascii="Courier New" w:hAnsi="Courier New" w:cs="Courier New"/>
          <w:szCs w:val="24"/>
        </w:rPr>
        <w:t>Time();</w:t>
      </w:r>
    </w:p>
    <w:p w:rsidR="00FB4EEC" w:rsidRPr="00CA2C13" w:rsidRDefault="00FB4EEC" w:rsidP="00FB4EEC">
      <w:pPr>
        <w:pStyle w:val="ListParagraph"/>
        <w:ind w:left="1418"/>
        <w:jc w:val="both"/>
        <w:rPr>
          <w:szCs w:val="24"/>
        </w:rPr>
      </w:pPr>
      <w:proofErr w:type="gramStart"/>
      <w:r w:rsidRPr="00CA2C13">
        <w:rPr>
          <w:szCs w:val="24"/>
        </w:rPr>
        <w:t>konstruktor,</w:t>
      </w:r>
      <w:proofErr w:type="gramEnd"/>
      <w:r w:rsidRPr="00CA2C13">
        <w:rPr>
          <w:szCs w:val="24"/>
        </w:rPr>
        <w:t>setting semua private member menjadi 0, kecuali act menjadi 6</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virtual ~Time();</w:t>
      </w:r>
    </w:p>
    <w:p w:rsidR="00FB4EEC" w:rsidRPr="00CA2C13" w:rsidRDefault="00FB4EEC" w:rsidP="00FB4EEC">
      <w:pPr>
        <w:pStyle w:val="ListParagraph"/>
        <w:ind w:left="1440"/>
        <w:jc w:val="both"/>
        <w:rPr>
          <w:szCs w:val="24"/>
        </w:rPr>
      </w:pPr>
      <w:proofErr w:type="gramStart"/>
      <w:r w:rsidRPr="00CA2C13">
        <w:rPr>
          <w:szCs w:val="24"/>
        </w:rPr>
        <w:t>destruktor</w:t>
      </w:r>
      <w:proofErr w:type="gramEnd"/>
      <w:r w:rsidRPr="00CA2C13">
        <w:rPr>
          <w:szCs w:val="24"/>
        </w:rPr>
        <w:t xml:space="preserve"> time</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void next10minutes();</w:t>
      </w:r>
    </w:p>
    <w:p w:rsidR="00FB4EEC" w:rsidRPr="00CA2C13" w:rsidRDefault="00FB4EEC" w:rsidP="00FB4EEC">
      <w:pPr>
        <w:pStyle w:val="ListParagraph"/>
        <w:ind w:left="1440"/>
        <w:jc w:val="both"/>
        <w:rPr>
          <w:szCs w:val="24"/>
        </w:rPr>
      </w:pPr>
      <w:r w:rsidRPr="00CA2C13">
        <w:rPr>
          <w:szCs w:val="24"/>
        </w:rPr>
        <w:t>menambah 10 minutes ke depan, 10 minutes dihitung sebagai</w:t>
      </w:r>
      <w:r w:rsidRPr="00CA2C13">
        <w:rPr>
          <w:szCs w:val="24"/>
          <w:lang w:val="id-ID"/>
        </w:rPr>
        <w:t xml:space="preserve"> </w:t>
      </w:r>
      <w:r w:rsidRPr="00CA2C13">
        <w:rPr>
          <w:szCs w:val="24"/>
        </w:rPr>
        <w:t>act aksi, di sini nilai default act=6</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int getminutes();</w:t>
      </w:r>
    </w:p>
    <w:p w:rsidR="00FB4EEC" w:rsidRPr="00CA2C13" w:rsidRDefault="00FB4EEC" w:rsidP="00FB4EEC">
      <w:pPr>
        <w:pStyle w:val="ListParagraph"/>
        <w:ind w:left="1440"/>
        <w:jc w:val="both"/>
        <w:rPr>
          <w:szCs w:val="24"/>
        </w:rPr>
      </w:pPr>
      <w:proofErr w:type="gramStart"/>
      <w:r w:rsidRPr="00CA2C13">
        <w:rPr>
          <w:szCs w:val="24"/>
        </w:rPr>
        <w:t>mengembalikan</w:t>
      </w:r>
      <w:proofErr w:type="gramEnd"/>
      <w:r w:rsidRPr="00CA2C13">
        <w:rPr>
          <w:szCs w:val="24"/>
        </w:rPr>
        <w:t xml:space="preserve"> nilai current minutes</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void nextjam();</w:t>
      </w:r>
    </w:p>
    <w:p w:rsidR="00FB4EEC" w:rsidRPr="00CA2C13" w:rsidRDefault="00FB4EEC" w:rsidP="00FB4EEC">
      <w:pPr>
        <w:pStyle w:val="ListParagraph"/>
        <w:ind w:left="1440"/>
        <w:jc w:val="both"/>
        <w:rPr>
          <w:szCs w:val="24"/>
        </w:rPr>
      </w:pPr>
      <w:proofErr w:type="gramStart"/>
      <w:r w:rsidRPr="00CA2C13">
        <w:rPr>
          <w:szCs w:val="24"/>
        </w:rPr>
        <w:t>menambah</w:t>
      </w:r>
      <w:proofErr w:type="gramEnd"/>
      <w:r w:rsidRPr="00CA2C13">
        <w:rPr>
          <w:szCs w:val="24"/>
        </w:rPr>
        <w:t xml:space="preserve"> 1 jam </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int getjam();</w:t>
      </w:r>
    </w:p>
    <w:p w:rsidR="00FB4EEC" w:rsidRPr="00CA2C13" w:rsidRDefault="00FB4EEC" w:rsidP="00FB4EEC">
      <w:pPr>
        <w:pStyle w:val="ListParagraph"/>
        <w:ind w:left="1440"/>
        <w:jc w:val="both"/>
        <w:rPr>
          <w:szCs w:val="24"/>
        </w:rPr>
      </w:pPr>
      <w:proofErr w:type="gramStart"/>
      <w:r w:rsidRPr="00CA2C13">
        <w:rPr>
          <w:szCs w:val="24"/>
        </w:rPr>
        <w:t>mengembalikan</w:t>
      </w:r>
      <w:proofErr w:type="gramEnd"/>
      <w:r w:rsidRPr="00CA2C13">
        <w:rPr>
          <w:szCs w:val="24"/>
        </w:rPr>
        <w:t xml:space="preserve"> nilai current jam</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lang w:val="id-ID"/>
        </w:rPr>
        <w:t>v</w:t>
      </w:r>
      <w:r w:rsidRPr="00CA2C13">
        <w:rPr>
          <w:rFonts w:ascii="Courier New" w:hAnsi="Courier New" w:cs="Courier New"/>
          <w:szCs w:val="24"/>
        </w:rPr>
        <w:t>oid nextseason();</w:t>
      </w:r>
    </w:p>
    <w:p w:rsidR="00FB4EEC" w:rsidRPr="00CA2C13" w:rsidRDefault="00FB4EEC" w:rsidP="00FB4EEC">
      <w:pPr>
        <w:pStyle w:val="ListParagraph"/>
        <w:ind w:left="1440"/>
        <w:jc w:val="both"/>
        <w:rPr>
          <w:szCs w:val="24"/>
        </w:rPr>
      </w:pPr>
      <w:proofErr w:type="gramStart"/>
      <w:r w:rsidRPr="00CA2C13">
        <w:rPr>
          <w:szCs w:val="24"/>
        </w:rPr>
        <w:t>set</w:t>
      </w:r>
      <w:proofErr w:type="gramEnd"/>
      <w:r w:rsidRPr="00CA2C13">
        <w:rPr>
          <w:szCs w:val="24"/>
        </w:rPr>
        <w:t xml:space="preserve"> season ke season berikutnya</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int getseason();</w:t>
      </w:r>
    </w:p>
    <w:p w:rsidR="00FB4EEC" w:rsidRPr="00CA2C13" w:rsidRDefault="00FB4EEC" w:rsidP="00FB4EEC">
      <w:pPr>
        <w:pStyle w:val="ListParagraph"/>
        <w:ind w:left="1440"/>
        <w:jc w:val="both"/>
        <w:rPr>
          <w:szCs w:val="24"/>
        </w:rPr>
      </w:pPr>
      <w:proofErr w:type="gramStart"/>
      <w:r w:rsidRPr="00CA2C13">
        <w:rPr>
          <w:szCs w:val="24"/>
        </w:rPr>
        <w:t>mendapatkan</w:t>
      </w:r>
      <w:proofErr w:type="gramEnd"/>
      <w:r w:rsidRPr="00CA2C13">
        <w:rPr>
          <w:szCs w:val="24"/>
        </w:rPr>
        <w:t xml:space="preserve"> nilai current season</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void nextday();</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int getday();</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lang w:val="id-ID"/>
        </w:rPr>
        <w:t>v</w:t>
      </w:r>
      <w:r w:rsidRPr="00CA2C13">
        <w:rPr>
          <w:rFonts w:ascii="Courier New" w:hAnsi="Courier New" w:cs="Courier New"/>
          <w:szCs w:val="24"/>
        </w:rPr>
        <w:t>oid setzero();</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t>void setact(int=6)</w:t>
      </w:r>
      <w:r w:rsidRPr="00CA2C13">
        <w:rPr>
          <w:rFonts w:ascii="Courier New" w:hAnsi="Courier New" w:cs="Courier New"/>
          <w:szCs w:val="24"/>
          <w:lang w:val="id-ID"/>
        </w:rPr>
        <w:t>;</w:t>
      </w:r>
    </w:p>
    <w:p w:rsidR="00FB4EEC" w:rsidRPr="00CA2C13" w:rsidRDefault="00FB4EEC" w:rsidP="00FB4EEC">
      <w:pPr>
        <w:pStyle w:val="ListParagraph"/>
        <w:numPr>
          <w:ilvl w:val="1"/>
          <w:numId w:val="40"/>
        </w:numPr>
        <w:jc w:val="both"/>
        <w:rPr>
          <w:rFonts w:ascii="Courier New" w:hAnsi="Courier New" w:cs="Courier New"/>
          <w:szCs w:val="24"/>
        </w:rPr>
      </w:pPr>
      <w:r w:rsidRPr="00CA2C13">
        <w:rPr>
          <w:rFonts w:ascii="Courier New" w:hAnsi="Courier New" w:cs="Courier New"/>
          <w:szCs w:val="24"/>
        </w:rPr>
        <w:lastRenderedPageBreak/>
        <w:t>int getact();</w:t>
      </w:r>
    </w:p>
    <w:p w:rsidR="00FB4EEC" w:rsidRPr="00CA2C13" w:rsidRDefault="00FB4EEC" w:rsidP="00FB4EEC">
      <w:pPr>
        <w:jc w:val="both"/>
        <w:rPr>
          <w:szCs w:val="24"/>
        </w:rPr>
      </w:pPr>
    </w:p>
    <w:p w:rsidR="00FB4EEC" w:rsidRPr="00CA2C13" w:rsidRDefault="00FB4EEC" w:rsidP="00FB4EEC">
      <w:pPr>
        <w:numPr>
          <w:ilvl w:val="0"/>
          <w:numId w:val="40"/>
        </w:numPr>
        <w:tabs>
          <w:tab w:val="num" w:pos="360"/>
        </w:tabs>
        <w:ind w:left="360"/>
        <w:jc w:val="both"/>
        <w:rPr>
          <w:b/>
          <w:bCs/>
          <w:szCs w:val="24"/>
        </w:rPr>
      </w:pPr>
      <w:r w:rsidRPr="00CA2C13">
        <w:rPr>
          <w:b/>
          <w:bCs/>
          <w:szCs w:val="24"/>
        </w:rPr>
        <w:t>Penjelasan Kelas Toko</w:t>
      </w:r>
    </w:p>
    <w:p w:rsidR="00FB4EEC" w:rsidRPr="00CA2C13" w:rsidRDefault="00FB4EEC" w:rsidP="00FB4EEC">
      <w:pPr>
        <w:ind w:left="360"/>
        <w:jc w:val="both"/>
        <w:rPr>
          <w:szCs w:val="24"/>
        </w:rPr>
      </w:pPr>
      <w:proofErr w:type="gramStart"/>
      <w:r w:rsidRPr="00CA2C13">
        <w:rPr>
          <w:szCs w:val="24"/>
        </w:rPr>
        <w:t>Kelas Toko merupakan kelas turunan dari grid yang bersifat sebagai toko.</w:t>
      </w:r>
      <w:proofErr w:type="gramEnd"/>
      <w:r w:rsidRPr="00CA2C13">
        <w:rPr>
          <w:szCs w:val="24"/>
        </w:rPr>
        <w:t xml:space="preserve"> </w:t>
      </w:r>
      <w:proofErr w:type="gramStart"/>
      <w:r w:rsidRPr="00CA2C13">
        <w:rPr>
          <w:szCs w:val="24"/>
        </w:rPr>
        <w:t>Player dapat melakukan transaksi jual beli.</w:t>
      </w:r>
      <w:proofErr w:type="gramEnd"/>
    </w:p>
    <w:p w:rsidR="00FB4EEC" w:rsidRPr="00CA2C13" w:rsidRDefault="00FB4EEC" w:rsidP="00FB4EEC">
      <w:pPr>
        <w:numPr>
          <w:ilvl w:val="0"/>
          <w:numId w:val="36"/>
        </w:numPr>
        <w:tabs>
          <w:tab w:val="num" w:pos="990"/>
          <w:tab w:val="left" w:pos="135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numPr>
          <w:ilvl w:val="3"/>
          <w:numId w:val="37"/>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maxslot = 3;</w:t>
      </w:r>
    </w:p>
    <w:p w:rsidR="00FB4EEC" w:rsidRPr="00CA2C13" w:rsidRDefault="00FB4EEC" w:rsidP="00FB4EEC">
      <w:pPr>
        <w:numPr>
          <w:ilvl w:val="3"/>
          <w:numId w:val="37"/>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slot[];</w:t>
      </w:r>
    </w:p>
    <w:p w:rsidR="00FB4EEC" w:rsidRPr="00CA2C13" w:rsidRDefault="00FB4EEC" w:rsidP="00FB4EEC">
      <w:pPr>
        <w:numPr>
          <w:ilvl w:val="3"/>
          <w:numId w:val="37"/>
        </w:numPr>
        <w:tabs>
          <w:tab w:val="num" w:pos="1440"/>
        </w:tabs>
        <w:spacing w:line="276" w:lineRule="auto"/>
        <w:ind w:left="1080" w:firstLine="0"/>
        <w:jc w:val="both"/>
        <w:rPr>
          <w:rFonts w:ascii="Courier New" w:eastAsia="Courier New" w:hAnsi="Courier New" w:cs="Courier New"/>
          <w:sz w:val="20"/>
        </w:rPr>
      </w:pPr>
      <w:r w:rsidRPr="00CA2C13">
        <w:rPr>
          <w:rFonts w:ascii="Courier New" w:eastAsia="Courier New" w:hAnsi="Courier New" w:cs="Courier New"/>
          <w:sz w:val="20"/>
        </w:rPr>
        <w:t>int total[];</w:t>
      </w:r>
    </w:p>
    <w:p w:rsidR="00FB4EEC" w:rsidRPr="00CA2C13" w:rsidRDefault="00FB4EEC" w:rsidP="00FB4EEC">
      <w:pPr>
        <w:numPr>
          <w:ilvl w:val="0"/>
          <w:numId w:val="36"/>
        </w:numPr>
        <w:tabs>
          <w:tab w:val="num" w:pos="990"/>
          <w:tab w:val="left" w:pos="1620"/>
        </w:tabs>
        <w:ind w:left="990"/>
        <w:jc w:val="both"/>
        <w:rPr>
          <w:b/>
          <w:bCs/>
          <w:i/>
          <w:iCs/>
          <w:szCs w:val="24"/>
        </w:rPr>
      </w:pP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ind w:left="720" w:firstLine="270"/>
        <w:jc w:val="both"/>
        <w:rPr>
          <w:szCs w:val="24"/>
        </w:rPr>
      </w:pPr>
      <w:r w:rsidRPr="00CA2C13">
        <w:rPr>
          <w:szCs w:val="24"/>
        </w:rPr>
        <w:t xml:space="preserve">Pada Kelas </w:t>
      </w:r>
      <w:r w:rsidRPr="00CA2C13">
        <w:rPr>
          <w:b/>
          <w:bCs/>
          <w:szCs w:val="24"/>
        </w:rPr>
        <w:t xml:space="preserve">Inventory </w:t>
      </w:r>
      <w:r w:rsidRPr="00CA2C13">
        <w:rPr>
          <w:szCs w:val="24"/>
        </w:rPr>
        <w:t xml:space="preserve">tidak memiliki </w:t>
      </w:r>
      <w:r w:rsidRPr="00CA2C13">
        <w:rPr>
          <w:b/>
          <w:bCs/>
          <w:i/>
          <w:iCs/>
          <w:szCs w:val="24"/>
        </w:rPr>
        <w:t>Member data</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38"/>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private</w:t>
      </w:r>
      <w:r w:rsidRPr="00CA2C13">
        <w:rPr>
          <w:b/>
          <w:bCs/>
          <w:szCs w:val="24"/>
        </w:rPr>
        <w:t>)</w:t>
      </w:r>
    </w:p>
    <w:p w:rsidR="00FB4EEC" w:rsidRPr="00CA2C13" w:rsidRDefault="00FB4EEC" w:rsidP="00FB4EEC">
      <w:pPr>
        <w:tabs>
          <w:tab w:val="left" w:pos="1620"/>
        </w:tabs>
        <w:ind w:left="990"/>
        <w:jc w:val="both"/>
        <w:rPr>
          <w:szCs w:val="24"/>
        </w:rPr>
      </w:pPr>
      <w:r w:rsidRPr="00CA2C13">
        <w:rPr>
          <w:szCs w:val="24"/>
        </w:rPr>
        <w:t xml:space="preserve">Pada Kelas </w:t>
      </w:r>
      <w:r w:rsidRPr="00CA2C13">
        <w:rPr>
          <w:b/>
          <w:bCs/>
          <w:szCs w:val="24"/>
        </w:rPr>
        <w:t xml:space="preserve">Inventory </w:t>
      </w:r>
      <w:r w:rsidRPr="00CA2C13">
        <w:rPr>
          <w:szCs w:val="24"/>
        </w:rPr>
        <w:t xml:space="preserve">tidak memiliki </w:t>
      </w: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38"/>
        </w:numPr>
        <w:tabs>
          <w:tab w:val="num" w:pos="990"/>
          <w:tab w:val="left" w:pos="1620"/>
        </w:tabs>
        <w:ind w:left="990"/>
        <w:jc w:val="both"/>
        <w:rPr>
          <w:b/>
          <w:bCs/>
          <w:i/>
          <w:iCs/>
          <w:szCs w:val="24"/>
        </w:rPr>
      </w:pPr>
      <w:r w:rsidRPr="00CA2C13">
        <w:rPr>
          <w:b/>
          <w:bCs/>
          <w:i/>
          <w:iCs/>
          <w:szCs w:val="24"/>
        </w:rPr>
        <w:t>Method</w:t>
      </w:r>
      <w:r w:rsidRPr="00CA2C13">
        <w:rPr>
          <w:b/>
          <w:bCs/>
          <w:szCs w:val="24"/>
        </w:rPr>
        <w:t xml:space="preserve"> (</w:t>
      </w:r>
      <w:r w:rsidRPr="00CA2C13">
        <w:rPr>
          <w:b/>
          <w:bCs/>
          <w:i/>
          <w:iCs/>
          <w:szCs w:val="24"/>
        </w:rPr>
        <w:t>public</w:t>
      </w:r>
      <w:r w:rsidRPr="00CA2C13">
        <w:rPr>
          <w:b/>
          <w:bCs/>
          <w:szCs w:val="24"/>
        </w:rPr>
        <w:t>)</w:t>
      </w:r>
    </w:p>
    <w:p w:rsidR="00FB4EEC" w:rsidRPr="00CA2C13" w:rsidRDefault="00FB4EEC" w:rsidP="00FB4EEC">
      <w:pPr>
        <w:numPr>
          <w:ilvl w:val="0"/>
          <w:numId w:val="39"/>
        </w:numPr>
        <w:tabs>
          <w:tab w:val="num" w:pos="1440"/>
        </w:tabs>
        <w:spacing w:line="276" w:lineRule="auto"/>
        <w:ind w:left="990" w:firstLine="0"/>
        <w:jc w:val="both"/>
        <w:rPr>
          <w:rFonts w:ascii="Courier New" w:eastAsia="Courier New" w:hAnsi="Courier New" w:cs="Courier New"/>
          <w:sz w:val="20"/>
        </w:rPr>
      </w:pPr>
      <w:r w:rsidRPr="00CA2C13">
        <w:rPr>
          <w:rFonts w:ascii="Courier New" w:eastAsia="Courier New" w:hAnsi="Courier New" w:cs="Courier New"/>
          <w:sz w:val="20"/>
        </w:rPr>
        <w:t>void listitem();</w:t>
      </w:r>
    </w:p>
    <w:p w:rsidR="00FB4EEC" w:rsidRPr="00CA2C13" w:rsidRDefault="00FB4EEC" w:rsidP="00FB4EEC">
      <w:pPr>
        <w:spacing w:line="276" w:lineRule="auto"/>
        <w:ind w:firstLine="720"/>
        <w:jc w:val="both"/>
        <w:rPr>
          <w:szCs w:val="24"/>
        </w:rPr>
      </w:pPr>
      <w:r w:rsidRPr="00CA2C13">
        <w:rPr>
          <w:szCs w:val="24"/>
        </w:rPr>
        <w:tab/>
        <w:t>Melist semua item dan deskripsinya</w:t>
      </w:r>
    </w:p>
    <w:p w:rsidR="00FB4EEC" w:rsidRPr="00FB4EEC" w:rsidRDefault="00FB4EEC" w:rsidP="00FB4EEC">
      <w:pPr>
        <w:rPr>
          <w:lang w:val="en-US"/>
        </w:rPr>
      </w:pPr>
    </w:p>
    <w:p w:rsidR="008A2AFB" w:rsidRDefault="008A2AFB" w:rsidP="0087041C">
      <w:pPr>
        <w:pStyle w:val="Heading1"/>
        <w:rPr>
          <w:lang w:val="sv-SE"/>
        </w:rPr>
      </w:pPr>
      <w:bookmarkStart w:id="4" w:name="_Toc287857365"/>
      <w:r>
        <w:rPr>
          <w:lang w:val="sv-SE"/>
        </w:rPr>
        <w:t>Program Utama</w:t>
      </w:r>
      <w:bookmarkEnd w:id="4"/>
    </w:p>
    <w:p w:rsidR="008A2AFB" w:rsidRPr="00FF6910" w:rsidRDefault="008A2AFB" w:rsidP="008A2AFB">
      <w:pPr>
        <w:rPr>
          <w:color w:val="FF0000"/>
          <w:lang w:val="id-ID"/>
        </w:rPr>
      </w:pPr>
      <w:r w:rsidRPr="004E1AE3">
        <w:rPr>
          <w:color w:val="FF0000"/>
          <w:lang w:val="sv-SE"/>
        </w:rPr>
        <w:t xml:space="preserve">Isi dengan penjelasan mengenai </w:t>
      </w:r>
      <w:r>
        <w:rPr>
          <w:color w:val="FF0000"/>
          <w:lang w:val="sv-SE"/>
        </w:rPr>
        <w:t>algoritma program utama</w:t>
      </w:r>
      <w:r w:rsidR="00FF6910">
        <w:rPr>
          <w:color w:val="FF0000"/>
          <w:lang w:val="id-ID"/>
        </w:rPr>
        <w:t xml:space="preserve"> (driver)</w:t>
      </w:r>
      <w:r>
        <w:rPr>
          <w:color w:val="FF0000"/>
          <w:lang w:val="sv-SE"/>
        </w:rPr>
        <w:t>.</w:t>
      </w:r>
    </w:p>
    <w:p w:rsidR="0047504C" w:rsidRDefault="0047504C" w:rsidP="0087041C">
      <w:pPr>
        <w:pStyle w:val="Heading1"/>
        <w:rPr>
          <w:lang w:val="sv-SE"/>
        </w:rPr>
      </w:pPr>
      <w:bookmarkStart w:id="5" w:name="_Toc287857366"/>
      <w:r w:rsidRPr="0047504C">
        <w:rPr>
          <w:lang w:val="sv-SE"/>
        </w:rPr>
        <w:t>Algoritma-Algoritma Menarik</w:t>
      </w:r>
      <w:bookmarkEnd w:id="5"/>
    </w:p>
    <w:p w:rsidR="00D7550B" w:rsidRPr="00C515B1" w:rsidRDefault="00C515B1" w:rsidP="00C515B1">
      <w:pPr>
        <w:ind w:firstLine="720"/>
        <w:rPr>
          <w:color w:val="000000" w:themeColor="text1"/>
          <w:lang w:val="sv-SE"/>
        </w:rPr>
      </w:pPr>
      <w:r w:rsidRPr="00C515B1">
        <w:rPr>
          <w:color w:val="000000" w:themeColor="text1"/>
          <w:lang w:val="sv-SE"/>
        </w:rPr>
        <w:t>Pada pembuatan Tugas Besar ini, terdapat beberapa Algoritma yang dikiranya cukup menarik.</w:t>
      </w:r>
    </w:p>
    <w:p w:rsidR="002D3209" w:rsidRDefault="002D3209" w:rsidP="002D3209">
      <w:pPr>
        <w:pStyle w:val="Heading2"/>
        <w:rPr>
          <w:lang w:val="sv-SE"/>
        </w:rPr>
      </w:pPr>
      <w:bookmarkStart w:id="6" w:name="_Toc287857367"/>
      <w:r>
        <w:rPr>
          <w:lang w:val="sv-SE"/>
        </w:rPr>
        <w:t>&lt;Algoritma 1&gt;</w:t>
      </w:r>
      <w:bookmarkEnd w:id="6"/>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7" w:name="_Toc287857368"/>
      <w:r>
        <w:rPr>
          <w:lang w:val="sv-SE"/>
        </w:rPr>
        <w:t>&lt;Algoritma 2&gt;</w:t>
      </w:r>
      <w:bookmarkEnd w:id="7"/>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47504C" w:rsidRDefault="0047504C" w:rsidP="0087041C">
      <w:pPr>
        <w:pStyle w:val="Heading1"/>
        <w:rPr>
          <w:lang w:val="en-US"/>
        </w:rPr>
      </w:pPr>
      <w:bookmarkStart w:id="8" w:name="_Toc287857369"/>
      <w:r w:rsidRPr="0087041C">
        <w:rPr>
          <w:lang w:val="en-US"/>
        </w:rPr>
        <w:t>Data Test</w:t>
      </w:r>
      <w:bookmarkEnd w:id="8"/>
    </w:p>
    <w:p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rsidR="00112DC5" w:rsidRPr="00FF6910" w:rsidRDefault="00112DC5" w:rsidP="00112DC5">
      <w:pPr>
        <w:numPr>
          <w:ilvl w:val="0"/>
          <w:numId w:val="3"/>
        </w:numPr>
        <w:rPr>
          <w:color w:val="FF0000"/>
          <w:lang w:val="sv-SE"/>
        </w:rPr>
      </w:pPr>
      <w:r w:rsidRPr="004E1AE3">
        <w:rPr>
          <w:color w:val="FF0000"/>
          <w:lang w:val="sv-SE"/>
        </w:rPr>
        <w:t>Fitur apa (saja) yang dites dengan data test ini</w:t>
      </w:r>
    </w:p>
    <w:p w:rsidR="00FF6910" w:rsidRPr="004E1AE3" w:rsidRDefault="00FF6910" w:rsidP="00112DC5">
      <w:pPr>
        <w:numPr>
          <w:ilvl w:val="0"/>
          <w:numId w:val="3"/>
        </w:numPr>
        <w:rPr>
          <w:color w:val="FF0000"/>
          <w:lang w:val="sv-SE"/>
        </w:rPr>
      </w:pPr>
      <w:r>
        <w:rPr>
          <w:color w:val="FF0000"/>
          <w:lang w:val="id-ID"/>
        </w:rPr>
        <w:t>Skenario untuk melakukan pengetesan</w:t>
      </w:r>
    </w:p>
    <w:p w:rsidR="00112DC5" w:rsidRPr="004E1AE3" w:rsidRDefault="00112DC5" w:rsidP="00112DC5">
      <w:pPr>
        <w:numPr>
          <w:ilvl w:val="0"/>
          <w:numId w:val="3"/>
        </w:numPr>
        <w:rPr>
          <w:color w:val="FF0000"/>
          <w:lang w:val="sv-SE"/>
        </w:rPr>
      </w:pPr>
      <w:r w:rsidRPr="004E1AE3">
        <w:rPr>
          <w:color w:val="FF0000"/>
          <w:lang w:val="sv-SE"/>
        </w:rPr>
        <w:t xml:space="preserve">Hasil apa yang seharusnya diberikan </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Pr="004E1AE3" w:rsidRDefault="00112DC5" w:rsidP="00112DC5">
      <w:pPr>
        <w:numPr>
          <w:ilvl w:val="0"/>
          <w:numId w:val="3"/>
        </w:numPr>
        <w:rPr>
          <w:color w:val="FF0000"/>
          <w:lang w:val="sv-SE"/>
        </w:rPr>
      </w:pPr>
      <w:r w:rsidRPr="004E1AE3">
        <w:rPr>
          <w:color w:val="FF0000"/>
          <w:lang w:val="sv-SE"/>
        </w:rPr>
        <w:t>Data test-nya sendiri.</w:t>
      </w:r>
    </w:p>
    <w:p w:rsidR="00112DC5" w:rsidRDefault="00112DC5" w:rsidP="00112DC5">
      <w:pPr>
        <w:pStyle w:val="Heading2"/>
        <w:rPr>
          <w:lang w:val="en-US"/>
        </w:rPr>
      </w:pPr>
      <w:bookmarkStart w:id="9" w:name="_Toc287857370"/>
      <w:r>
        <w:rPr>
          <w:lang w:val="en-US"/>
        </w:rPr>
        <w:t>&lt;Data Test 1&gt;</w:t>
      </w:r>
      <w:bookmarkEnd w:id="9"/>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0" w:name="_Toc287857371"/>
      <w:r>
        <w:rPr>
          <w:lang w:val="en-US"/>
        </w:rPr>
        <w:lastRenderedPageBreak/>
        <w:t>&lt;Data Test 2&gt;</w:t>
      </w:r>
      <w:bookmarkEnd w:id="10"/>
    </w:p>
    <w:p w:rsidR="00112DC5" w:rsidRPr="004E1AE3" w:rsidRDefault="00112DC5" w:rsidP="00112DC5">
      <w:pPr>
        <w:rPr>
          <w:color w:val="FF0000"/>
          <w:lang w:val="sv-SE"/>
        </w:rPr>
      </w:pPr>
      <w:r w:rsidRPr="004E1AE3">
        <w:rPr>
          <w:color w:val="FF0000"/>
          <w:lang w:val="sv-SE"/>
        </w:rPr>
        <w:t>Isi dengan penjelasan mengenai data test.</w:t>
      </w:r>
    </w:p>
    <w:p w:rsidR="0047504C" w:rsidRDefault="00FF6910" w:rsidP="0087041C">
      <w:pPr>
        <w:pStyle w:val="Heading1"/>
        <w:rPr>
          <w:lang w:val="en-US"/>
        </w:rPr>
      </w:pPr>
      <w:bookmarkStart w:id="11" w:name="_Toc287857372"/>
      <w:r>
        <w:rPr>
          <w:lang w:val="id-ID"/>
        </w:rPr>
        <w:t>Gameplay</w:t>
      </w:r>
      <w:bookmarkEnd w:id="11"/>
    </w:p>
    <w:p w:rsidR="00112DC5" w:rsidRPr="00FF6910" w:rsidRDefault="00112DC5" w:rsidP="00112DC5">
      <w:pPr>
        <w:rPr>
          <w:color w:val="FF0000"/>
          <w:lang w:val="id-ID"/>
        </w:rPr>
      </w:pPr>
      <w:r w:rsidRPr="00282EF6">
        <w:rPr>
          <w:color w:val="FF0000"/>
          <w:lang w:val="en-US"/>
        </w:rPr>
        <w:t xml:space="preserve">Isi dengan </w:t>
      </w:r>
      <w:r w:rsidR="00FF6910">
        <w:rPr>
          <w:color w:val="FF0000"/>
          <w:lang w:val="id-ID"/>
        </w:rPr>
        <w:t>penjelasan mengenai game yang buat. Sebagai contoh waktu yang diperlukan hingga suatu tanaman dewasa.</w:t>
      </w:r>
      <w:r w:rsidR="00564D37">
        <w:rPr>
          <w:color w:val="FF0000"/>
          <w:lang w:val="id-ID"/>
        </w:rPr>
        <w:t xml:space="preserve"> Tambahkan sub bab seperlunya.</w:t>
      </w:r>
    </w:p>
    <w:p w:rsidR="005B4DEB" w:rsidRPr="004E1AE3" w:rsidRDefault="005B4DEB" w:rsidP="00112DC5">
      <w:pPr>
        <w:rPr>
          <w:color w:val="FF0000"/>
          <w:lang w:val="en-US"/>
        </w:rPr>
      </w:pPr>
    </w:p>
    <w:p w:rsidR="002D3209" w:rsidRDefault="002D3209" w:rsidP="0087041C">
      <w:pPr>
        <w:pStyle w:val="Heading1"/>
        <w:rPr>
          <w:lang w:val="en-US"/>
        </w:rPr>
      </w:pPr>
      <w:bookmarkStart w:id="12" w:name="_Toc287857373"/>
      <w:r>
        <w:rPr>
          <w:lang w:val="en-US"/>
        </w:rPr>
        <w:t>Pembagian Kerja dalam Kelompok</w:t>
      </w:r>
      <w:bookmarkEnd w:id="12"/>
    </w:p>
    <w:p w:rsidR="00A2492C" w:rsidRDefault="00A2492C" w:rsidP="00A2492C">
      <w:pPr>
        <w:ind w:firstLine="360"/>
        <w:rPr>
          <w:lang w:val="en-US"/>
        </w:rPr>
      </w:pPr>
      <w:r>
        <w:rPr>
          <w:lang w:val="en-US"/>
        </w:rPr>
        <w:t xml:space="preserve">Berikut adalah pembagian kerja </w:t>
      </w:r>
      <w:proofErr w:type="gramStart"/>
      <w:r>
        <w:rPr>
          <w:lang w:val="en-US"/>
        </w:rPr>
        <w:t>kelompok :</w:t>
      </w:r>
      <w:proofErr w:type="gramEnd"/>
    </w:p>
    <w:p w:rsidR="00520FA0" w:rsidRDefault="00520FA0" w:rsidP="00A2492C">
      <w:pPr>
        <w:ind w:firstLine="360"/>
        <w:rPr>
          <w:lang w:val="en-US"/>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559"/>
        <w:gridCol w:w="2694"/>
        <w:gridCol w:w="4506"/>
      </w:tblGrid>
      <w:tr w:rsidR="00520FA0" w:rsidRPr="0058048A" w:rsidTr="00520FA0">
        <w:tc>
          <w:tcPr>
            <w:tcW w:w="817"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13" w:name="_Toc228681832"/>
            <w:bookmarkStart w:id="14" w:name="_Toc228681928"/>
            <w:bookmarkStart w:id="15" w:name="_Toc228682721"/>
            <w:bookmarkStart w:id="16" w:name="_Toc228684946"/>
            <w:bookmarkStart w:id="17" w:name="_Toc228689650"/>
            <w:bookmarkStart w:id="18" w:name="_Toc228690192"/>
            <w:bookmarkStart w:id="19" w:name="_Toc231390678"/>
            <w:bookmarkStart w:id="20" w:name="_Toc231390921"/>
            <w:r w:rsidRPr="00520FA0">
              <w:rPr>
                <w:rFonts w:ascii="Times New Roman" w:hAnsi="Times New Roman"/>
                <w:sz w:val="24"/>
                <w:szCs w:val="24"/>
                <w:lang w:val="en-US"/>
              </w:rPr>
              <w:t>No.</w:t>
            </w:r>
            <w:bookmarkEnd w:id="13"/>
            <w:bookmarkEnd w:id="14"/>
            <w:bookmarkEnd w:id="15"/>
            <w:bookmarkEnd w:id="16"/>
            <w:bookmarkEnd w:id="17"/>
            <w:bookmarkEnd w:id="18"/>
            <w:bookmarkEnd w:id="19"/>
            <w:bookmarkEnd w:id="20"/>
          </w:p>
        </w:tc>
        <w:tc>
          <w:tcPr>
            <w:tcW w:w="1559"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21" w:name="_Toc228681833"/>
            <w:bookmarkStart w:id="22" w:name="_Toc228681929"/>
            <w:bookmarkStart w:id="23" w:name="_Toc228682722"/>
            <w:bookmarkStart w:id="24" w:name="_Toc228684947"/>
            <w:bookmarkStart w:id="25" w:name="_Toc228689651"/>
            <w:bookmarkStart w:id="26" w:name="_Toc228690193"/>
            <w:bookmarkStart w:id="27" w:name="_Toc231390679"/>
            <w:bookmarkStart w:id="28" w:name="_Toc231390922"/>
            <w:r w:rsidRPr="00520FA0">
              <w:rPr>
                <w:rFonts w:ascii="Times New Roman" w:hAnsi="Times New Roman"/>
                <w:sz w:val="24"/>
                <w:szCs w:val="24"/>
                <w:lang w:val="en-US"/>
              </w:rPr>
              <w:t>NIM</w:t>
            </w:r>
            <w:bookmarkEnd w:id="21"/>
            <w:bookmarkEnd w:id="22"/>
            <w:bookmarkEnd w:id="23"/>
            <w:bookmarkEnd w:id="24"/>
            <w:bookmarkEnd w:id="25"/>
            <w:bookmarkEnd w:id="26"/>
            <w:bookmarkEnd w:id="27"/>
            <w:bookmarkEnd w:id="28"/>
          </w:p>
        </w:tc>
        <w:tc>
          <w:tcPr>
            <w:tcW w:w="2694"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29" w:name="_Toc228681834"/>
            <w:bookmarkStart w:id="30" w:name="_Toc228681930"/>
            <w:bookmarkStart w:id="31" w:name="_Toc228682723"/>
            <w:bookmarkStart w:id="32" w:name="_Toc228684948"/>
            <w:bookmarkStart w:id="33" w:name="_Toc228689652"/>
            <w:bookmarkStart w:id="34" w:name="_Toc228690194"/>
            <w:bookmarkStart w:id="35" w:name="_Toc231390680"/>
            <w:bookmarkStart w:id="36" w:name="_Toc231390923"/>
            <w:r w:rsidRPr="00520FA0">
              <w:rPr>
                <w:rFonts w:ascii="Times New Roman" w:hAnsi="Times New Roman"/>
                <w:sz w:val="24"/>
                <w:szCs w:val="24"/>
                <w:lang w:val="en-US"/>
              </w:rPr>
              <w:t>Nama</w:t>
            </w:r>
            <w:bookmarkEnd w:id="29"/>
            <w:bookmarkEnd w:id="30"/>
            <w:bookmarkEnd w:id="31"/>
            <w:bookmarkEnd w:id="32"/>
            <w:bookmarkEnd w:id="33"/>
            <w:bookmarkEnd w:id="34"/>
            <w:bookmarkEnd w:id="35"/>
            <w:bookmarkEnd w:id="36"/>
          </w:p>
        </w:tc>
        <w:tc>
          <w:tcPr>
            <w:tcW w:w="4506"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37" w:name="_Toc228681835"/>
            <w:bookmarkStart w:id="38" w:name="_Toc228681931"/>
            <w:bookmarkStart w:id="39" w:name="_Toc228682724"/>
            <w:bookmarkStart w:id="40" w:name="_Toc228684949"/>
            <w:bookmarkStart w:id="41" w:name="_Toc228689653"/>
            <w:bookmarkStart w:id="42" w:name="_Toc228690195"/>
            <w:bookmarkStart w:id="43" w:name="_Toc231390681"/>
            <w:bookmarkStart w:id="44" w:name="_Toc231390924"/>
            <w:r w:rsidRPr="00520FA0">
              <w:rPr>
                <w:rFonts w:ascii="Times New Roman" w:hAnsi="Times New Roman"/>
                <w:sz w:val="24"/>
                <w:szCs w:val="24"/>
                <w:lang w:val="en-US"/>
              </w:rPr>
              <w:t>Pembagian Kerja</w:t>
            </w:r>
            <w:bookmarkEnd w:id="37"/>
            <w:bookmarkEnd w:id="38"/>
            <w:bookmarkEnd w:id="39"/>
            <w:bookmarkEnd w:id="40"/>
            <w:bookmarkEnd w:id="41"/>
            <w:bookmarkEnd w:id="42"/>
            <w:bookmarkEnd w:id="43"/>
            <w:bookmarkEnd w:id="44"/>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45" w:name="_Toc228681836"/>
            <w:bookmarkStart w:id="46" w:name="_Toc228681932"/>
            <w:bookmarkStart w:id="47" w:name="_Toc228682725"/>
            <w:bookmarkStart w:id="48" w:name="_Toc228684950"/>
            <w:bookmarkStart w:id="49" w:name="_Toc228689654"/>
            <w:bookmarkStart w:id="50" w:name="_Toc228690196"/>
            <w:bookmarkStart w:id="51" w:name="_Toc231390682"/>
            <w:bookmarkStart w:id="52" w:name="_Toc231390925"/>
            <w:r w:rsidRPr="0058048A">
              <w:rPr>
                <w:rFonts w:ascii="Times New Roman" w:hAnsi="Times New Roman"/>
                <w:b w:val="0"/>
                <w:sz w:val="24"/>
                <w:szCs w:val="24"/>
                <w:lang w:val="en-US"/>
              </w:rPr>
              <w:t>1.</w:t>
            </w:r>
            <w:bookmarkEnd w:id="45"/>
            <w:bookmarkEnd w:id="46"/>
            <w:bookmarkEnd w:id="47"/>
            <w:bookmarkEnd w:id="48"/>
            <w:bookmarkEnd w:id="49"/>
            <w:bookmarkEnd w:id="50"/>
            <w:bookmarkEnd w:id="51"/>
            <w:bookmarkEnd w:id="52"/>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53" w:name="_Toc228681837"/>
            <w:bookmarkStart w:id="54" w:name="_Toc228681933"/>
            <w:bookmarkStart w:id="55" w:name="_Toc228682726"/>
            <w:bookmarkStart w:id="56" w:name="_Toc228684951"/>
            <w:bookmarkStart w:id="57" w:name="_Toc228689655"/>
            <w:bookmarkStart w:id="58" w:name="_Toc228690197"/>
            <w:bookmarkStart w:id="59" w:name="_Toc231390683"/>
            <w:bookmarkStart w:id="60" w:name="_Toc231390926"/>
            <w:r w:rsidRPr="0058048A">
              <w:rPr>
                <w:rFonts w:ascii="Times New Roman" w:hAnsi="Times New Roman"/>
                <w:b w:val="0"/>
                <w:sz w:val="24"/>
                <w:szCs w:val="24"/>
                <w:lang w:val="en-US"/>
              </w:rPr>
              <w:t>135</w:t>
            </w:r>
            <w:bookmarkEnd w:id="53"/>
            <w:bookmarkEnd w:id="54"/>
            <w:bookmarkEnd w:id="55"/>
            <w:bookmarkEnd w:id="56"/>
            <w:bookmarkEnd w:id="57"/>
            <w:bookmarkEnd w:id="58"/>
            <w:bookmarkEnd w:id="59"/>
            <w:bookmarkEnd w:id="60"/>
            <w:r>
              <w:rPr>
                <w:rFonts w:ascii="Times New Roman" w:hAnsi="Times New Roman"/>
                <w:b w:val="0"/>
                <w:sz w:val="24"/>
                <w:szCs w:val="24"/>
                <w:lang w:val="en-US"/>
              </w:rPr>
              <w:t>09022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Muhammad Adinata (PM)</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61" w:name="_Toc228681840"/>
            <w:bookmarkStart w:id="62" w:name="_Toc228681936"/>
            <w:bookmarkStart w:id="63" w:name="_Toc228682729"/>
            <w:bookmarkStart w:id="64" w:name="_Toc228684954"/>
            <w:bookmarkStart w:id="65" w:name="_Toc228689658"/>
            <w:bookmarkStart w:id="66" w:name="_Toc228690200"/>
            <w:bookmarkStart w:id="67" w:name="_Toc231390685"/>
            <w:bookmarkStart w:id="68" w:name="_Toc231390928"/>
            <w:r w:rsidRPr="0058048A">
              <w:rPr>
                <w:rFonts w:ascii="Times New Roman" w:hAnsi="Times New Roman"/>
                <w:b w:val="0"/>
                <w:sz w:val="24"/>
                <w:szCs w:val="24"/>
                <w:lang w:val="en-US"/>
              </w:rPr>
              <w:t>2.</w:t>
            </w:r>
            <w:bookmarkEnd w:id="61"/>
            <w:bookmarkEnd w:id="62"/>
            <w:bookmarkEnd w:id="63"/>
            <w:bookmarkEnd w:id="64"/>
            <w:bookmarkEnd w:id="65"/>
            <w:bookmarkEnd w:id="66"/>
            <w:bookmarkEnd w:id="67"/>
            <w:bookmarkEnd w:id="68"/>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69" w:name="_Toc228681841"/>
            <w:bookmarkStart w:id="70" w:name="_Toc228681937"/>
            <w:bookmarkStart w:id="71" w:name="_Toc228682730"/>
            <w:bookmarkStart w:id="72" w:name="_Toc228684955"/>
            <w:bookmarkStart w:id="73" w:name="_Toc228689659"/>
            <w:bookmarkStart w:id="74" w:name="_Toc228690201"/>
            <w:bookmarkStart w:id="75" w:name="_Toc231390686"/>
            <w:bookmarkStart w:id="76" w:name="_Toc231390929"/>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69"/>
            <w:bookmarkEnd w:id="70"/>
            <w:bookmarkEnd w:id="71"/>
            <w:bookmarkEnd w:id="72"/>
            <w:bookmarkEnd w:id="73"/>
            <w:bookmarkEnd w:id="74"/>
            <w:bookmarkEnd w:id="75"/>
            <w:bookmarkEnd w:id="76"/>
            <w:r>
              <w:rPr>
                <w:rFonts w:ascii="Times New Roman" w:hAnsi="Times New Roman"/>
                <w:b w:val="0"/>
                <w:sz w:val="24"/>
                <w:szCs w:val="24"/>
                <w:lang w:val="en-US"/>
              </w:rPr>
              <w:t>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I Nyoman Prama Pradnyana</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77" w:name="_Toc228681844"/>
            <w:bookmarkStart w:id="78" w:name="_Toc228681940"/>
            <w:bookmarkStart w:id="79" w:name="_Toc228682733"/>
            <w:bookmarkStart w:id="80" w:name="_Toc228684958"/>
            <w:bookmarkStart w:id="81" w:name="_Toc228689662"/>
            <w:bookmarkStart w:id="82" w:name="_Toc228690204"/>
            <w:bookmarkStart w:id="83" w:name="_Toc231390688"/>
            <w:bookmarkStart w:id="84" w:name="_Toc231390931"/>
            <w:r w:rsidRPr="0058048A">
              <w:rPr>
                <w:rFonts w:ascii="Times New Roman" w:hAnsi="Times New Roman"/>
                <w:b w:val="0"/>
                <w:sz w:val="24"/>
                <w:szCs w:val="24"/>
                <w:lang w:val="en-US"/>
              </w:rPr>
              <w:t>3.</w:t>
            </w:r>
            <w:bookmarkEnd w:id="77"/>
            <w:bookmarkEnd w:id="78"/>
            <w:bookmarkEnd w:id="79"/>
            <w:bookmarkEnd w:id="80"/>
            <w:bookmarkEnd w:id="81"/>
            <w:bookmarkEnd w:id="82"/>
            <w:bookmarkEnd w:id="83"/>
            <w:bookmarkEnd w:id="84"/>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85" w:name="_Toc228681845"/>
            <w:bookmarkStart w:id="86" w:name="_Toc228681941"/>
            <w:bookmarkStart w:id="87" w:name="_Toc228682734"/>
            <w:bookmarkStart w:id="88" w:name="_Toc228684959"/>
            <w:bookmarkStart w:id="89" w:name="_Toc228689663"/>
            <w:bookmarkStart w:id="90" w:name="_Toc228690205"/>
            <w:bookmarkStart w:id="91" w:name="_Toc231390689"/>
            <w:bookmarkStart w:id="92" w:name="_Toc231390932"/>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85"/>
            <w:bookmarkEnd w:id="86"/>
            <w:bookmarkEnd w:id="87"/>
            <w:bookmarkEnd w:id="88"/>
            <w:bookmarkEnd w:id="89"/>
            <w:bookmarkEnd w:id="90"/>
            <w:bookmarkEnd w:id="91"/>
            <w:bookmarkEnd w:id="92"/>
            <w:r>
              <w:rPr>
                <w:rFonts w:ascii="Times New Roman" w:hAnsi="Times New Roman"/>
                <w:b w:val="0"/>
                <w:sz w:val="24"/>
                <w:szCs w:val="24"/>
                <w:lang w:val="en-US"/>
              </w:rPr>
              <w:t>3</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Novan Parmonangan Simanjuntak</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93" w:name="_Toc228681849"/>
            <w:bookmarkStart w:id="94" w:name="_Toc228681945"/>
            <w:bookmarkStart w:id="95" w:name="_Toc228682738"/>
            <w:bookmarkStart w:id="96" w:name="_Toc228684963"/>
            <w:bookmarkStart w:id="97" w:name="_Toc228689667"/>
            <w:bookmarkStart w:id="98" w:name="_Toc228690209"/>
            <w:bookmarkStart w:id="99" w:name="_Toc231390691"/>
            <w:bookmarkStart w:id="100" w:name="_Toc231390934"/>
            <w:r w:rsidRPr="0058048A">
              <w:rPr>
                <w:rFonts w:ascii="Times New Roman" w:hAnsi="Times New Roman"/>
                <w:b w:val="0"/>
                <w:sz w:val="24"/>
                <w:szCs w:val="24"/>
                <w:lang w:val="en-US"/>
              </w:rPr>
              <w:t>4.</w:t>
            </w:r>
            <w:bookmarkEnd w:id="93"/>
            <w:bookmarkEnd w:id="94"/>
            <w:bookmarkEnd w:id="95"/>
            <w:bookmarkEnd w:id="96"/>
            <w:bookmarkEnd w:id="97"/>
            <w:bookmarkEnd w:id="98"/>
            <w:bookmarkEnd w:id="99"/>
            <w:bookmarkEnd w:id="100"/>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01" w:name="_Toc228681850"/>
            <w:bookmarkStart w:id="102" w:name="_Toc228681946"/>
            <w:bookmarkStart w:id="103" w:name="_Toc228682739"/>
            <w:bookmarkStart w:id="104" w:name="_Toc228684964"/>
            <w:bookmarkStart w:id="105" w:name="_Toc228689668"/>
            <w:bookmarkStart w:id="106" w:name="_Toc228690210"/>
            <w:bookmarkStart w:id="107" w:name="_Toc231390692"/>
            <w:bookmarkStart w:id="108" w:name="_Toc231390935"/>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01"/>
            <w:bookmarkEnd w:id="102"/>
            <w:bookmarkEnd w:id="103"/>
            <w:bookmarkEnd w:id="104"/>
            <w:bookmarkEnd w:id="105"/>
            <w:bookmarkEnd w:id="106"/>
            <w:bookmarkEnd w:id="107"/>
            <w:bookmarkEnd w:id="108"/>
            <w:r>
              <w:rPr>
                <w:rFonts w:ascii="Times New Roman" w:hAnsi="Times New Roman"/>
                <w:b w:val="0"/>
                <w:sz w:val="24"/>
                <w:szCs w:val="24"/>
                <w:lang w:val="en-US"/>
              </w:rPr>
              <w:t>76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Gurun Nevada Dharan</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09" w:name="_Toc228681853"/>
            <w:bookmarkStart w:id="110" w:name="_Toc228681949"/>
            <w:bookmarkStart w:id="111" w:name="_Toc228682742"/>
            <w:bookmarkStart w:id="112" w:name="_Toc228684967"/>
            <w:bookmarkStart w:id="113" w:name="_Toc228689671"/>
            <w:bookmarkStart w:id="114" w:name="_Toc228690213"/>
            <w:bookmarkStart w:id="115" w:name="_Toc231390694"/>
            <w:bookmarkStart w:id="116" w:name="_Toc231390937"/>
            <w:r w:rsidRPr="0058048A">
              <w:rPr>
                <w:rFonts w:ascii="Times New Roman" w:hAnsi="Times New Roman"/>
                <w:b w:val="0"/>
                <w:sz w:val="24"/>
                <w:szCs w:val="24"/>
                <w:lang w:val="en-US"/>
              </w:rPr>
              <w:t>5.</w:t>
            </w:r>
            <w:bookmarkEnd w:id="109"/>
            <w:bookmarkEnd w:id="110"/>
            <w:bookmarkEnd w:id="111"/>
            <w:bookmarkEnd w:id="112"/>
            <w:bookmarkEnd w:id="113"/>
            <w:bookmarkEnd w:id="114"/>
            <w:bookmarkEnd w:id="115"/>
            <w:bookmarkEnd w:id="116"/>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17" w:name="_Toc228681854"/>
            <w:bookmarkStart w:id="118" w:name="_Toc228681950"/>
            <w:bookmarkStart w:id="119" w:name="_Toc228682743"/>
            <w:bookmarkStart w:id="120" w:name="_Toc228684968"/>
            <w:bookmarkStart w:id="121" w:name="_Toc228689672"/>
            <w:bookmarkStart w:id="122" w:name="_Toc228690214"/>
            <w:bookmarkStart w:id="123" w:name="_Toc231390695"/>
            <w:bookmarkStart w:id="124" w:name="_Toc231390938"/>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17"/>
            <w:bookmarkEnd w:id="118"/>
            <w:bookmarkEnd w:id="119"/>
            <w:bookmarkEnd w:id="120"/>
            <w:bookmarkEnd w:id="121"/>
            <w:bookmarkEnd w:id="122"/>
            <w:bookmarkEnd w:id="123"/>
            <w:bookmarkEnd w:id="124"/>
            <w:r>
              <w:rPr>
                <w:rFonts w:ascii="Times New Roman" w:hAnsi="Times New Roman"/>
                <w:b w:val="0"/>
                <w:sz w:val="24"/>
                <w:szCs w:val="24"/>
                <w:lang w:val="en-US"/>
              </w:rPr>
              <w:t>80</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Septu Jamasoka</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25" w:name="_Toc228681857"/>
            <w:bookmarkStart w:id="126" w:name="_Toc228681953"/>
            <w:bookmarkStart w:id="127" w:name="_Toc228682746"/>
            <w:bookmarkStart w:id="128" w:name="_Toc228684971"/>
            <w:bookmarkStart w:id="129" w:name="_Toc228689675"/>
            <w:bookmarkStart w:id="130" w:name="_Toc228690217"/>
            <w:bookmarkStart w:id="131" w:name="_Toc231390697"/>
            <w:bookmarkStart w:id="132" w:name="_Toc231390940"/>
            <w:r w:rsidRPr="0058048A">
              <w:rPr>
                <w:rFonts w:ascii="Times New Roman" w:hAnsi="Times New Roman"/>
                <w:b w:val="0"/>
                <w:sz w:val="24"/>
                <w:szCs w:val="24"/>
                <w:lang w:val="en-US"/>
              </w:rPr>
              <w:t>6.</w:t>
            </w:r>
            <w:bookmarkEnd w:id="125"/>
            <w:bookmarkEnd w:id="126"/>
            <w:bookmarkEnd w:id="127"/>
            <w:bookmarkEnd w:id="128"/>
            <w:bookmarkEnd w:id="129"/>
            <w:bookmarkEnd w:id="130"/>
            <w:bookmarkEnd w:id="131"/>
            <w:bookmarkEnd w:id="132"/>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33" w:name="_Toc228681858"/>
            <w:bookmarkStart w:id="134" w:name="_Toc228681954"/>
            <w:bookmarkStart w:id="135" w:name="_Toc228682747"/>
            <w:bookmarkStart w:id="136" w:name="_Toc228684972"/>
            <w:bookmarkStart w:id="137" w:name="_Toc228689676"/>
            <w:bookmarkStart w:id="138" w:name="_Toc228690218"/>
            <w:bookmarkStart w:id="139" w:name="_Toc231390698"/>
            <w:bookmarkStart w:id="140" w:name="_Toc231390941"/>
            <w:r w:rsidRPr="0058048A">
              <w:rPr>
                <w:rFonts w:ascii="Times New Roman" w:hAnsi="Times New Roman"/>
                <w:b w:val="0"/>
                <w:sz w:val="24"/>
                <w:szCs w:val="24"/>
                <w:lang w:val="en-US"/>
              </w:rPr>
              <w:t>1350</w:t>
            </w:r>
            <w:bookmarkEnd w:id="133"/>
            <w:bookmarkEnd w:id="134"/>
            <w:bookmarkEnd w:id="135"/>
            <w:bookmarkEnd w:id="136"/>
            <w:bookmarkEnd w:id="137"/>
            <w:bookmarkEnd w:id="138"/>
            <w:bookmarkEnd w:id="139"/>
            <w:bookmarkEnd w:id="140"/>
            <w:r>
              <w:rPr>
                <w:rFonts w:ascii="Times New Roman" w:hAnsi="Times New Roman"/>
                <w:b w:val="0"/>
                <w:sz w:val="24"/>
                <w:szCs w:val="24"/>
                <w:lang w:val="en-US"/>
              </w:rPr>
              <w:t>9096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Nugraha</w:t>
            </w:r>
          </w:p>
        </w:tc>
        <w:tc>
          <w:tcPr>
            <w:tcW w:w="4506" w:type="dxa"/>
          </w:tcPr>
          <w:p w:rsidR="00520FA0" w:rsidRPr="0058048A" w:rsidRDefault="00520FA0" w:rsidP="00F57826">
            <w:pPr>
              <w:rPr>
                <w:lang w:val="en-US"/>
              </w:rPr>
            </w:pPr>
          </w:p>
        </w:tc>
      </w:tr>
    </w:tbl>
    <w:p w:rsidR="00520FA0" w:rsidRDefault="00520FA0" w:rsidP="00520FA0">
      <w:pPr>
        <w:rPr>
          <w:color w:val="FF0000"/>
          <w:lang w:val="sv-SE"/>
        </w:rPr>
      </w:pPr>
    </w:p>
    <w:p w:rsidR="00520FA0" w:rsidRDefault="00520FA0" w:rsidP="00A2492C">
      <w:pPr>
        <w:ind w:firstLine="360"/>
        <w:rPr>
          <w:lang w:val="en-US"/>
        </w:rPr>
      </w:pPr>
    </w:p>
    <w:p w:rsidR="00F06B6A" w:rsidRDefault="00F06B6A" w:rsidP="00A2492C">
      <w:pPr>
        <w:ind w:firstLine="360"/>
        <w:rPr>
          <w:lang w:val="en-US"/>
        </w:rPr>
      </w:pPr>
    </w:p>
    <w:p w:rsidR="00F06B6A" w:rsidRDefault="00F06B6A" w:rsidP="00A2492C">
      <w:pPr>
        <w:ind w:firstLine="360"/>
        <w:rPr>
          <w:lang w:val="en-US"/>
        </w:rPr>
      </w:pPr>
    </w:p>
    <w:p w:rsidR="00F57826" w:rsidRDefault="00F57826" w:rsidP="00A2492C">
      <w:pPr>
        <w:ind w:firstLine="360"/>
        <w:rPr>
          <w:lang w:val="en-US"/>
        </w:rPr>
      </w:pPr>
    </w:p>
    <w:p w:rsidR="00F57826" w:rsidRDefault="00F57826" w:rsidP="00A2492C">
      <w:pPr>
        <w:ind w:firstLine="360"/>
        <w:rPr>
          <w:lang w:val="en-US"/>
        </w:rPr>
      </w:pPr>
    </w:p>
    <w:p w:rsidR="00F57826" w:rsidRDefault="00F57826" w:rsidP="00A2492C">
      <w:pPr>
        <w:ind w:firstLine="360"/>
        <w:rPr>
          <w:lang w:val="en-US"/>
        </w:rPr>
      </w:pPr>
    </w:p>
    <w:p w:rsidR="00F57826" w:rsidRDefault="00F57826" w:rsidP="00A2492C">
      <w:pPr>
        <w:ind w:firstLine="360"/>
        <w:rPr>
          <w:lang w:val="en-US"/>
        </w:rPr>
      </w:pPr>
    </w:p>
    <w:p w:rsidR="00F57826" w:rsidRDefault="00F57826" w:rsidP="00A2492C">
      <w:pPr>
        <w:ind w:firstLine="360"/>
        <w:rPr>
          <w:lang w:val="en-US"/>
        </w:rPr>
      </w:pPr>
    </w:p>
    <w:p w:rsidR="00F06B6A" w:rsidRDefault="00F06B6A" w:rsidP="00A2492C">
      <w:pPr>
        <w:ind w:firstLine="360"/>
        <w:rPr>
          <w:lang w:val="en-US"/>
        </w:rPr>
      </w:pPr>
    </w:p>
    <w:p w:rsidR="00F06B6A" w:rsidRPr="00A2492C" w:rsidRDefault="00F06B6A" w:rsidP="00A2492C">
      <w:pPr>
        <w:ind w:firstLine="360"/>
        <w:rPr>
          <w:lang w:val="en-US"/>
        </w:rPr>
      </w:pPr>
    </w:p>
    <w:p w:rsidR="0087041C" w:rsidRPr="0087041C" w:rsidRDefault="0087041C" w:rsidP="0087041C">
      <w:pPr>
        <w:pStyle w:val="Heading1"/>
        <w:rPr>
          <w:lang w:val="en-US"/>
        </w:rPr>
      </w:pPr>
      <w:bookmarkStart w:id="141" w:name="_Toc287857374"/>
      <w:r>
        <w:rPr>
          <w:lang w:val="en-US"/>
        </w:rPr>
        <w:t>Lampiran</w:t>
      </w:r>
      <w:bookmarkEnd w:id="141"/>
    </w:p>
    <w:p w:rsidR="004B5071" w:rsidRDefault="004B5071" w:rsidP="004B5071">
      <w:pPr>
        <w:pStyle w:val="Heading2"/>
        <w:rPr>
          <w:lang w:val="en-US"/>
        </w:rPr>
      </w:pPr>
      <w:bookmarkStart w:id="142" w:name="_Toc287857375"/>
      <w:r>
        <w:rPr>
          <w:lang w:val="en-US"/>
        </w:rPr>
        <w:t>Notulen Rapat</w:t>
      </w:r>
      <w:bookmarkEnd w:id="142"/>
    </w:p>
    <w:p w:rsidR="004B5071" w:rsidRDefault="005F6BA3" w:rsidP="005F6BA3">
      <w:pPr>
        <w:ind w:left="576"/>
        <w:rPr>
          <w:color w:val="000000" w:themeColor="text1"/>
          <w:lang w:val="sv-SE"/>
        </w:rPr>
      </w:pPr>
      <w:r>
        <w:rPr>
          <w:color w:val="000000" w:themeColor="text1"/>
          <w:lang w:val="sv-SE"/>
        </w:rPr>
        <w:t>Berikut adalah Notulensi Rapat yang telah dilakukan</w:t>
      </w:r>
    </w:p>
    <w:p w:rsidR="005F6BA3" w:rsidRPr="005F6BA3" w:rsidRDefault="005F6BA3" w:rsidP="005F6BA3">
      <w:pPr>
        <w:ind w:left="576"/>
        <w:rPr>
          <w:color w:val="000000" w:themeColor="text1"/>
          <w:lang w:val="sv-SE"/>
        </w:rPr>
      </w:pPr>
    </w:p>
    <w:tbl>
      <w:tblPr>
        <w:tblStyle w:val="TableGrid"/>
        <w:tblW w:w="0" w:type="auto"/>
        <w:tblLook w:val="04A0"/>
      </w:tblPr>
      <w:tblGrid>
        <w:gridCol w:w="5238"/>
        <w:gridCol w:w="4338"/>
      </w:tblGrid>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Tanggal : Kamis, 3 Maret 2011</w:t>
            </w:r>
          </w:p>
        </w:tc>
        <w:tc>
          <w:tcPr>
            <w:tcW w:w="4338" w:type="dxa"/>
            <w:vMerge w:val="restart"/>
          </w:tcPr>
          <w:p w:rsidR="005F6BA3" w:rsidRDefault="005F6BA3" w:rsidP="004B5071">
            <w:pPr>
              <w:rPr>
                <w:color w:val="000000" w:themeColor="text1"/>
                <w:lang w:val="sv-SE"/>
              </w:rPr>
            </w:pPr>
            <w:r>
              <w:rPr>
                <w:color w:val="000000" w:themeColor="text1"/>
                <w:lang w:val="sv-SE"/>
              </w:rPr>
              <w:t>Catatan Rapat :</w:t>
            </w:r>
          </w:p>
          <w:p w:rsidR="00066F39" w:rsidRDefault="00066F39" w:rsidP="004B5071">
            <w:pPr>
              <w:rPr>
                <w:color w:val="000000" w:themeColor="text1"/>
                <w:lang w:val="sv-SE"/>
              </w:rPr>
            </w:pPr>
          </w:p>
          <w:p w:rsidR="00066F39" w:rsidRDefault="00066F39" w:rsidP="004B5071">
            <w:pPr>
              <w:rPr>
                <w:color w:val="000000" w:themeColor="text1"/>
                <w:lang w:val="sv-SE"/>
              </w:rPr>
            </w:pPr>
            <w:r>
              <w:rPr>
                <w:color w:val="000000" w:themeColor="text1"/>
                <w:lang w:val="sv-SE"/>
              </w:rPr>
              <w:t xml:space="preserve">Menenukan keberjalanan program yang dimulai dari kelas Game dengan atribut run untuk memanggil kelas World dan </w:t>
            </w:r>
            <w:r>
              <w:rPr>
                <w:color w:val="000000" w:themeColor="text1"/>
                <w:lang w:val="sv-SE"/>
              </w:rPr>
              <w:lastRenderedPageBreak/>
              <w:t>menerima masukkan user.</w:t>
            </w:r>
          </w:p>
          <w:p w:rsidR="00066F39" w:rsidRPr="005F6BA3" w:rsidRDefault="00066F39" w:rsidP="004B5071">
            <w:pPr>
              <w:rPr>
                <w:color w:val="000000" w:themeColor="text1"/>
                <w:lang w:val="sv-SE"/>
              </w:rPr>
            </w:pPr>
            <w:r>
              <w:rPr>
                <w:color w:val="000000" w:themeColor="text1"/>
                <w:lang w:val="sv-SE"/>
              </w:rPr>
              <w:t>Penentuan pembuatan Grid, bibit dan beberapa pembahasan mengenai kelas yang akan digunakan.</w:t>
            </w:r>
          </w:p>
        </w:tc>
      </w:tr>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Tempat : Via Yahoo Massanger</w:t>
            </w:r>
          </w:p>
        </w:tc>
        <w:tc>
          <w:tcPr>
            <w:tcW w:w="4338" w:type="dxa"/>
            <w:vMerge/>
          </w:tcPr>
          <w:p w:rsidR="005F6BA3" w:rsidRDefault="005F6BA3" w:rsidP="004B5071">
            <w:pPr>
              <w:rPr>
                <w:color w:val="FF0000"/>
                <w:lang w:val="sv-SE"/>
              </w:rPr>
            </w:pPr>
          </w:p>
        </w:tc>
      </w:tr>
      <w:tr w:rsidR="005F6BA3" w:rsidTr="004F7678">
        <w:tc>
          <w:tcPr>
            <w:tcW w:w="5238" w:type="dxa"/>
          </w:tcPr>
          <w:p w:rsidR="005F6BA3" w:rsidRDefault="005F6BA3" w:rsidP="004B5071">
            <w:pPr>
              <w:rPr>
                <w:color w:val="000000" w:themeColor="text1"/>
                <w:lang w:val="sv-SE"/>
              </w:rPr>
            </w:pPr>
            <w:r>
              <w:rPr>
                <w:color w:val="000000" w:themeColor="text1"/>
                <w:lang w:val="sv-SE"/>
              </w:rPr>
              <w:t>Kehadiran Anggota :</w:t>
            </w:r>
          </w:p>
          <w:p w:rsidR="005F6BA3" w:rsidRDefault="005F6BA3" w:rsidP="004F7678">
            <w:pPr>
              <w:pStyle w:val="ListParagraph"/>
              <w:numPr>
                <w:ilvl w:val="0"/>
                <w:numId w:val="5"/>
              </w:numPr>
              <w:ind w:left="540"/>
              <w:rPr>
                <w:color w:val="000000" w:themeColor="text1"/>
                <w:lang w:val="sv-SE"/>
              </w:rPr>
            </w:pPr>
            <w:r>
              <w:rPr>
                <w:color w:val="000000" w:themeColor="text1"/>
                <w:lang w:val="sv-SE"/>
              </w:rPr>
              <w:t>Muhammad Adinata</w:t>
            </w:r>
            <w:r w:rsidR="004F7678">
              <w:rPr>
                <w:color w:val="000000" w:themeColor="text1"/>
                <w:lang w:val="sv-SE"/>
              </w:rPr>
              <w:t xml:space="preserve"> (13509022)</w:t>
            </w:r>
          </w:p>
          <w:p w:rsidR="004F7678" w:rsidRDefault="004F7678" w:rsidP="004F7678">
            <w:pPr>
              <w:pStyle w:val="ListParagraph"/>
              <w:numPr>
                <w:ilvl w:val="0"/>
                <w:numId w:val="5"/>
              </w:numPr>
              <w:ind w:left="540"/>
              <w:rPr>
                <w:color w:val="000000" w:themeColor="text1"/>
                <w:lang w:val="sv-SE"/>
              </w:rPr>
            </w:pPr>
            <w:r>
              <w:rPr>
                <w:color w:val="000000" w:themeColor="text1"/>
                <w:lang w:val="sv-SE"/>
              </w:rPr>
              <w:t>I Nyoman Prama Pradnyana (13509032)</w:t>
            </w:r>
          </w:p>
          <w:p w:rsidR="004F7678" w:rsidRDefault="004F7678" w:rsidP="004F7678">
            <w:pPr>
              <w:pStyle w:val="ListParagraph"/>
              <w:numPr>
                <w:ilvl w:val="0"/>
                <w:numId w:val="5"/>
              </w:numPr>
              <w:ind w:left="540"/>
              <w:rPr>
                <w:color w:val="000000" w:themeColor="text1"/>
                <w:lang w:val="sv-SE"/>
              </w:rPr>
            </w:pPr>
            <w:r>
              <w:rPr>
                <w:color w:val="000000" w:themeColor="text1"/>
                <w:lang w:val="sv-SE"/>
              </w:rPr>
              <w:lastRenderedPageBreak/>
              <w:t>Novan Parmonangan Simanjuntak (13509034)</w:t>
            </w:r>
          </w:p>
          <w:p w:rsidR="004F7678" w:rsidRDefault="004F7678" w:rsidP="004F7678">
            <w:pPr>
              <w:pStyle w:val="ListParagraph"/>
              <w:numPr>
                <w:ilvl w:val="0"/>
                <w:numId w:val="5"/>
              </w:numPr>
              <w:ind w:left="540"/>
              <w:rPr>
                <w:color w:val="000000" w:themeColor="text1"/>
                <w:lang w:val="sv-SE"/>
              </w:rPr>
            </w:pPr>
            <w:r>
              <w:rPr>
                <w:color w:val="000000" w:themeColor="text1"/>
                <w:lang w:val="sv-SE"/>
              </w:rPr>
              <w:t>Gurun Nevada Dharan (13509076)</w:t>
            </w:r>
          </w:p>
          <w:p w:rsidR="004F7678" w:rsidRDefault="004F7678" w:rsidP="004F7678">
            <w:pPr>
              <w:pStyle w:val="ListParagraph"/>
              <w:numPr>
                <w:ilvl w:val="0"/>
                <w:numId w:val="5"/>
              </w:numPr>
              <w:ind w:left="540"/>
              <w:rPr>
                <w:color w:val="000000" w:themeColor="text1"/>
                <w:lang w:val="sv-SE"/>
              </w:rPr>
            </w:pPr>
            <w:r>
              <w:rPr>
                <w:color w:val="000000" w:themeColor="text1"/>
                <w:lang w:val="sv-SE"/>
              </w:rPr>
              <w:t>Septu Jamasoka (13509080)</w:t>
            </w:r>
          </w:p>
          <w:p w:rsidR="004F7678" w:rsidRPr="005F6BA3" w:rsidRDefault="004F7678" w:rsidP="004F7678">
            <w:pPr>
              <w:pStyle w:val="ListParagraph"/>
              <w:numPr>
                <w:ilvl w:val="0"/>
                <w:numId w:val="5"/>
              </w:numPr>
              <w:ind w:left="540"/>
              <w:rPr>
                <w:color w:val="000000" w:themeColor="text1"/>
                <w:lang w:val="sv-SE"/>
              </w:rPr>
            </w:pPr>
            <w:r>
              <w:rPr>
                <w:color w:val="000000" w:themeColor="text1"/>
                <w:lang w:val="sv-SE"/>
              </w:rPr>
              <w:t>Nugraha (13509096)</w:t>
            </w:r>
          </w:p>
        </w:tc>
        <w:tc>
          <w:tcPr>
            <w:tcW w:w="4338" w:type="dxa"/>
            <w:vMerge/>
          </w:tcPr>
          <w:p w:rsidR="005F6BA3" w:rsidRDefault="005F6BA3" w:rsidP="004B5071">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Tanggal : Kamis, 6 Maret 2011</w:t>
            </w:r>
          </w:p>
        </w:tc>
        <w:tc>
          <w:tcPr>
            <w:tcW w:w="4338" w:type="dxa"/>
            <w:vMerge w:val="restart"/>
          </w:tcPr>
          <w:p w:rsidR="00066F39" w:rsidRDefault="00066F39" w:rsidP="00F57826">
            <w:pPr>
              <w:rPr>
                <w:color w:val="000000" w:themeColor="text1"/>
                <w:lang w:val="sv-SE"/>
              </w:rPr>
            </w:pPr>
            <w:r>
              <w:rPr>
                <w:color w:val="000000" w:themeColor="text1"/>
                <w:lang w:val="sv-SE"/>
              </w:rPr>
              <w:t>Catatan Rapat :</w:t>
            </w:r>
          </w:p>
          <w:p w:rsidR="00066F39" w:rsidRDefault="00066F39" w:rsidP="00F57826">
            <w:pPr>
              <w:rPr>
                <w:color w:val="000000" w:themeColor="text1"/>
                <w:lang w:val="sv-SE"/>
              </w:rPr>
            </w:pPr>
          </w:p>
          <w:p w:rsidR="00066F39" w:rsidRDefault="00B4413D" w:rsidP="00F57826">
            <w:pPr>
              <w:rPr>
                <w:color w:val="000000" w:themeColor="text1"/>
                <w:lang w:val="sv-SE"/>
              </w:rPr>
            </w:pPr>
            <w:r>
              <w:rPr>
                <w:color w:val="000000" w:themeColor="text1"/>
                <w:lang w:val="sv-SE"/>
              </w:rPr>
              <w:t>Kami melakukan presentasi prosedur langkah-langkah dalam game. Kami juga menjelaskan deskripsi umum dari masing-masing kelas. Kami juga menjelaskan deskripsi dari masing-masing method dalam tiap kelas. Juga dijelaskan deskripsi dari masing-masing atribut dari kelas tersebut.</w:t>
            </w:r>
          </w:p>
          <w:p w:rsidR="00B4413D" w:rsidRDefault="00B4413D" w:rsidP="00F57826">
            <w:pPr>
              <w:rPr>
                <w:color w:val="000000" w:themeColor="text1"/>
                <w:lang w:val="sv-SE"/>
              </w:rPr>
            </w:pPr>
            <w:r>
              <w:rPr>
                <w:color w:val="000000" w:themeColor="text1"/>
                <w:lang w:val="sv-SE"/>
              </w:rPr>
              <w:t>Asisten juga menanyakan tentang hubungan antara lahan dan tanaman. Asisten menyetakan bahwa kelas tanaman kurang cocok sebagai turunan dari kelas lahan.</w:t>
            </w:r>
          </w:p>
          <w:p w:rsidR="00B4413D" w:rsidRPr="005F6BA3" w:rsidRDefault="000D5893" w:rsidP="00F57826">
            <w:pPr>
              <w:rPr>
                <w:color w:val="000000" w:themeColor="text1"/>
                <w:lang w:val="sv-SE"/>
              </w:rPr>
            </w:pPr>
            <w:r>
              <w:rPr>
                <w:color w:val="000000" w:themeColor="text1"/>
                <w:lang w:val="sv-SE"/>
              </w:rPr>
              <w:t>Menanyakan kejelasan yang bisa dilakukan.</w:t>
            </w:r>
          </w:p>
        </w:tc>
      </w:tr>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Tempat : Selasar Basis Data (Asistensi I)</w:t>
            </w:r>
          </w:p>
        </w:tc>
        <w:tc>
          <w:tcPr>
            <w:tcW w:w="4338" w:type="dxa"/>
            <w:vMerge/>
          </w:tcPr>
          <w:p w:rsidR="00066F39" w:rsidRDefault="00066F39" w:rsidP="00F57826">
            <w:pPr>
              <w:rPr>
                <w:color w:val="FF0000"/>
                <w:lang w:val="sv-SE"/>
              </w:rPr>
            </w:pPr>
          </w:p>
        </w:tc>
      </w:tr>
      <w:tr w:rsidR="00066F39" w:rsidTr="00F57826">
        <w:tc>
          <w:tcPr>
            <w:tcW w:w="5238" w:type="dxa"/>
          </w:tcPr>
          <w:p w:rsidR="00066F39" w:rsidRDefault="00066F39" w:rsidP="00F57826">
            <w:pPr>
              <w:rPr>
                <w:color w:val="000000" w:themeColor="text1"/>
                <w:lang w:val="sv-SE"/>
              </w:rPr>
            </w:pPr>
            <w:r>
              <w:rPr>
                <w:color w:val="000000" w:themeColor="text1"/>
                <w:lang w:val="sv-SE"/>
              </w:rPr>
              <w:t>Kehadiran Anggota :</w:t>
            </w:r>
          </w:p>
          <w:p w:rsidR="00066F39" w:rsidRDefault="00066F39" w:rsidP="00066F39">
            <w:pPr>
              <w:pStyle w:val="ListParagraph"/>
              <w:numPr>
                <w:ilvl w:val="0"/>
                <w:numId w:val="6"/>
              </w:numPr>
              <w:ind w:left="540"/>
              <w:rPr>
                <w:color w:val="000000" w:themeColor="text1"/>
                <w:lang w:val="sv-SE"/>
              </w:rPr>
            </w:pPr>
            <w:r>
              <w:rPr>
                <w:color w:val="000000" w:themeColor="text1"/>
                <w:lang w:val="sv-SE"/>
              </w:rPr>
              <w:t>Muhammad Adinata (13509022)</w:t>
            </w:r>
          </w:p>
          <w:p w:rsidR="00066F39" w:rsidRDefault="00066F39" w:rsidP="00066F39">
            <w:pPr>
              <w:pStyle w:val="ListParagraph"/>
              <w:numPr>
                <w:ilvl w:val="0"/>
                <w:numId w:val="6"/>
              </w:numPr>
              <w:ind w:left="540"/>
              <w:rPr>
                <w:color w:val="000000" w:themeColor="text1"/>
                <w:lang w:val="sv-SE"/>
              </w:rPr>
            </w:pPr>
            <w:r>
              <w:rPr>
                <w:color w:val="000000" w:themeColor="text1"/>
                <w:lang w:val="sv-SE"/>
              </w:rPr>
              <w:t>I Nyoman Prama Pradnyana (13509032)</w:t>
            </w:r>
          </w:p>
          <w:p w:rsidR="00066F39" w:rsidRDefault="00066F39" w:rsidP="00066F39">
            <w:pPr>
              <w:pStyle w:val="ListParagraph"/>
              <w:numPr>
                <w:ilvl w:val="0"/>
                <w:numId w:val="6"/>
              </w:numPr>
              <w:ind w:left="540"/>
              <w:rPr>
                <w:color w:val="000000" w:themeColor="text1"/>
                <w:lang w:val="sv-SE"/>
              </w:rPr>
            </w:pPr>
            <w:r>
              <w:rPr>
                <w:color w:val="000000" w:themeColor="text1"/>
                <w:lang w:val="sv-SE"/>
              </w:rPr>
              <w:t>Novan Parmonangan Simanjuntak (13509034)</w:t>
            </w:r>
          </w:p>
          <w:p w:rsidR="00066F39" w:rsidRDefault="00066F39" w:rsidP="00066F39">
            <w:pPr>
              <w:pStyle w:val="ListParagraph"/>
              <w:numPr>
                <w:ilvl w:val="0"/>
                <w:numId w:val="6"/>
              </w:numPr>
              <w:ind w:left="540"/>
              <w:rPr>
                <w:color w:val="000000" w:themeColor="text1"/>
                <w:lang w:val="sv-SE"/>
              </w:rPr>
            </w:pPr>
            <w:r>
              <w:rPr>
                <w:color w:val="000000" w:themeColor="text1"/>
                <w:lang w:val="sv-SE"/>
              </w:rPr>
              <w:t>Gurun Nevada Dharan (13509076)</w:t>
            </w:r>
          </w:p>
          <w:p w:rsidR="00066F39" w:rsidRDefault="00066F39" w:rsidP="00066F39">
            <w:pPr>
              <w:pStyle w:val="ListParagraph"/>
              <w:numPr>
                <w:ilvl w:val="0"/>
                <w:numId w:val="6"/>
              </w:numPr>
              <w:ind w:left="540"/>
              <w:rPr>
                <w:color w:val="000000" w:themeColor="text1"/>
                <w:lang w:val="sv-SE"/>
              </w:rPr>
            </w:pPr>
            <w:r>
              <w:rPr>
                <w:color w:val="000000" w:themeColor="text1"/>
                <w:lang w:val="sv-SE"/>
              </w:rPr>
              <w:t>Septu Jamasoka (13509080)</w:t>
            </w:r>
          </w:p>
          <w:p w:rsidR="00066F39" w:rsidRPr="005F6BA3" w:rsidRDefault="00066F39" w:rsidP="00066F39">
            <w:pPr>
              <w:pStyle w:val="ListParagraph"/>
              <w:numPr>
                <w:ilvl w:val="0"/>
                <w:numId w:val="6"/>
              </w:numPr>
              <w:ind w:left="540"/>
              <w:rPr>
                <w:color w:val="000000" w:themeColor="text1"/>
                <w:lang w:val="sv-SE"/>
              </w:rPr>
            </w:pPr>
            <w:r>
              <w:rPr>
                <w:color w:val="000000" w:themeColor="text1"/>
                <w:lang w:val="sv-SE"/>
              </w:rPr>
              <w:t>Nugraha (13509096)</w:t>
            </w:r>
          </w:p>
        </w:tc>
        <w:tc>
          <w:tcPr>
            <w:tcW w:w="4338" w:type="dxa"/>
            <w:vMerge/>
          </w:tcPr>
          <w:p w:rsidR="00066F39" w:rsidRDefault="00066F39" w:rsidP="00F57826">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Tanggal : Kamis, 11 Maret 2011</w:t>
            </w:r>
          </w:p>
        </w:tc>
        <w:tc>
          <w:tcPr>
            <w:tcW w:w="4338" w:type="dxa"/>
            <w:vMerge w:val="restart"/>
          </w:tcPr>
          <w:p w:rsidR="000D5893" w:rsidRDefault="000D5893" w:rsidP="00F57826">
            <w:pPr>
              <w:rPr>
                <w:color w:val="000000" w:themeColor="text1"/>
                <w:lang w:val="sv-SE"/>
              </w:rPr>
            </w:pPr>
            <w:r>
              <w:rPr>
                <w:color w:val="000000" w:themeColor="text1"/>
                <w:lang w:val="sv-SE"/>
              </w:rPr>
              <w:t>Catatan Rapat :</w:t>
            </w:r>
          </w:p>
          <w:p w:rsidR="000D5893" w:rsidRDefault="000D5893" w:rsidP="00F57826">
            <w:pPr>
              <w:rPr>
                <w:color w:val="000000" w:themeColor="text1"/>
                <w:lang w:val="sv-SE"/>
              </w:rPr>
            </w:pPr>
          </w:p>
          <w:p w:rsidR="000D5893" w:rsidRDefault="000D5893" w:rsidP="00F57826">
            <w:pPr>
              <w:rPr>
                <w:color w:val="000000" w:themeColor="text1"/>
                <w:lang w:val="sv-SE"/>
              </w:rPr>
            </w:pPr>
            <w:r>
              <w:rPr>
                <w:color w:val="000000" w:themeColor="text1"/>
                <w:lang w:val="sv-SE"/>
              </w:rPr>
              <w:t>Tipe Item belum lengkap</w:t>
            </w:r>
          </w:p>
          <w:p w:rsidR="000D5893" w:rsidRDefault="000D5893" w:rsidP="00F57826">
            <w:pPr>
              <w:rPr>
                <w:color w:val="000000" w:themeColor="text1"/>
                <w:lang w:val="sv-SE"/>
              </w:rPr>
            </w:pPr>
            <w:r>
              <w:rPr>
                <w:color w:val="000000" w:themeColor="text1"/>
                <w:lang w:val="sv-SE"/>
              </w:rPr>
              <w:t>Diagram kelas dilengkapi. Ada legenda mengenai arah baik itu dari anak ke bapak.</w:t>
            </w:r>
          </w:p>
          <w:p w:rsidR="000D5893" w:rsidRDefault="000D5893" w:rsidP="00F57826">
            <w:pPr>
              <w:rPr>
                <w:color w:val="000000" w:themeColor="text1"/>
                <w:lang w:val="sv-SE"/>
              </w:rPr>
            </w:pPr>
            <w:r>
              <w:rPr>
                <w:color w:val="000000" w:themeColor="text1"/>
                <w:lang w:val="sv-SE"/>
              </w:rPr>
              <w:t>Penjelasan menggunakan tabel</w:t>
            </w:r>
          </w:p>
          <w:p w:rsidR="000D5893" w:rsidRDefault="000D5893" w:rsidP="00F57826">
            <w:pPr>
              <w:rPr>
                <w:color w:val="000000" w:themeColor="text1"/>
                <w:lang w:val="sv-SE"/>
              </w:rPr>
            </w:pPr>
            <w:r>
              <w:rPr>
                <w:color w:val="000000" w:themeColor="text1"/>
                <w:lang w:val="sv-SE"/>
              </w:rPr>
              <w:t>Luas lahan bebas</w:t>
            </w:r>
          </w:p>
          <w:p w:rsidR="000D5893" w:rsidRPr="005F6BA3" w:rsidRDefault="000D5893" w:rsidP="00F57826">
            <w:pPr>
              <w:rPr>
                <w:color w:val="000000" w:themeColor="text1"/>
                <w:lang w:val="sv-SE"/>
              </w:rPr>
            </w:pPr>
            <w:r>
              <w:rPr>
                <w:color w:val="000000" w:themeColor="text1"/>
                <w:lang w:val="sv-SE"/>
              </w:rPr>
              <w:t>Getch() baru diimplementasikan</w:t>
            </w:r>
          </w:p>
        </w:tc>
      </w:tr>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Tempat : Selasar Programming</w:t>
            </w:r>
            <w:r w:rsidR="009D6D72">
              <w:rPr>
                <w:color w:val="000000" w:themeColor="text1"/>
                <w:lang w:val="sv-SE"/>
              </w:rPr>
              <w:t xml:space="preserve"> (Asistensi II)</w:t>
            </w:r>
          </w:p>
        </w:tc>
        <w:tc>
          <w:tcPr>
            <w:tcW w:w="4338" w:type="dxa"/>
            <w:vMerge/>
          </w:tcPr>
          <w:p w:rsidR="000D5893" w:rsidRDefault="000D5893" w:rsidP="00F57826">
            <w:pPr>
              <w:rPr>
                <w:color w:val="FF0000"/>
                <w:lang w:val="sv-SE"/>
              </w:rPr>
            </w:pPr>
          </w:p>
        </w:tc>
      </w:tr>
      <w:tr w:rsidR="000D5893" w:rsidTr="00F57826">
        <w:tc>
          <w:tcPr>
            <w:tcW w:w="5238" w:type="dxa"/>
          </w:tcPr>
          <w:p w:rsidR="000D5893" w:rsidRDefault="000D5893" w:rsidP="00F57826">
            <w:pPr>
              <w:rPr>
                <w:color w:val="000000" w:themeColor="text1"/>
                <w:lang w:val="sv-SE"/>
              </w:rPr>
            </w:pPr>
            <w:r>
              <w:rPr>
                <w:color w:val="000000" w:themeColor="text1"/>
                <w:lang w:val="sv-SE"/>
              </w:rPr>
              <w:t>Kehadiran Anggota :</w:t>
            </w:r>
          </w:p>
          <w:p w:rsidR="000D5893" w:rsidRDefault="000D5893" w:rsidP="000D5893">
            <w:pPr>
              <w:pStyle w:val="ListParagraph"/>
              <w:numPr>
                <w:ilvl w:val="0"/>
                <w:numId w:val="7"/>
              </w:numPr>
              <w:ind w:left="540"/>
              <w:rPr>
                <w:color w:val="000000" w:themeColor="text1"/>
                <w:lang w:val="sv-SE"/>
              </w:rPr>
            </w:pPr>
            <w:r>
              <w:rPr>
                <w:color w:val="000000" w:themeColor="text1"/>
                <w:lang w:val="sv-SE"/>
              </w:rPr>
              <w:t>Muhammad Adinata (13509022)</w:t>
            </w:r>
          </w:p>
          <w:p w:rsidR="000D5893" w:rsidRDefault="000D5893" w:rsidP="000D5893">
            <w:pPr>
              <w:pStyle w:val="ListParagraph"/>
              <w:numPr>
                <w:ilvl w:val="0"/>
                <w:numId w:val="7"/>
              </w:numPr>
              <w:ind w:left="540"/>
              <w:rPr>
                <w:color w:val="000000" w:themeColor="text1"/>
                <w:lang w:val="sv-SE"/>
              </w:rPr>
            </w:pPr>
            <w:r>
              <w:rPr>
                <w:color w:val="000000" w:themeColor="text1"/>
                <w:lang w:val="sv-SE"/>
              </w:rPr>
              <w:t>I Nyoman Prama Pradnyana (13509032)</w:t>
            </w:r>
          </w:p>
          <w:p w:rsidR="000D5893" w:rsidRDefault="000D5893" w:rsidP="000D5893">
            <w:pPr>
              <w:pStyle w:val="ListParagraph"/>
              <w:numPr>
                <w:ilvl w:val="0"/>
                <w:numId w:val="7"/>
              </w:numPr>
              <w:ind w:left="540"/>
              <w:rPr>
                <w:color w:val="000000" w:themeColor="text1"/>
                <w:lang w:val="sv-SE"/>
              </w:rPr>
            </w:pPr>
            <w:r>
              <w:rPr>
                <w:color w:val="000000" w:themeColor="text1"/>
                <w:lang w:val="sv-SE"/>
              </w:rPr>
              <w:t>Novan Parmonangan Simanjuntak (13509034)</w:t>
            </w:r>
          </w:p>
          <w:p w:rsidR="000D5893" w:rsidRDefault="000D5893" w:rsidP="000D5893">
            <w:pPr>
              <w:pStyle w:val="ListParagraph"/>
              <w:numPr>
                <w:ilvl w:val="0"/>
                <w:numId w:val="7"/>
              </w:numPr>
              <w:ind w:left="540"/>
              <w:rPr>
                <w:color w:val="000000" w:themeColor="text1"/>
                <w:lang w:val="sv-SE"/>
              </w:rPr>
            </w:pPr>
            <w:r>
              <w:rPr>
                <w:color w:val="000000" w:themeColor="text1"/>
                <w:lang w:val="sv-SE"/>
              </w:rPr>
              <w:t>Gurun Nevada Dharan (13509076)</w:t>
            </w:r>
          </w:p>
          <w:p w:rsidR="000D5893" w:rsidRDefault="000D5893" w:rsidP="000D5893">
            <w:pPr>
              <w:pStyle w:val="ListParagraph"/>
              <w:numPr>
                <w:ilvl w:val="0"/>
                <w:numId w:val="7"/>
              </w:numPr>
              <w:ind w:left="540"/>
              <w:rPr>
                <w:color w:val="000000" w:themeColor="text1"/>
                <w:lang w:val="sv-SE"/>
              </w:rPr>
            </w:pPr>
            <w:r>
              <w:rPr>
                <w:color w:val="000000" w:themeColor="text1"/>
                <w:lang w:val="sv-SE"/>
              </w:rPr>
              <w:t>Septu Jamasoka (13509080)</w:t>
            </w:r>
          </w:p>
          <w:p w:rsidR="000D5893" w:rsidRPr="005F6BA3" w:rsidRDefault="000D5893" w:rsidP="000D5893">
            <w:pPr>
              <w:pStyle w:val="ListParagraph"/>
              <w:numPr>
                <w:ilvl w:val="0"/>
                <w:numId w:val="7"/>
              </w:numPr>
              <w:ind w:left="540"/>
              <w:rPr>
                <w:color w:val="000000" w:themeColor="text1"/>
                <w:lang w:val="sv-SE"/>
              </w:rPr>
            </w:pPr>
            <w:r>
              <w:rPr>
                <w:color w:val="000000" w:themeColor="text1"/>
                <w:lang w:val="sv-SE"/>
              </w:rPr>
              <w:t>Nugraha (13509096)</w:t>
            </w:r>
          </w:p>
        </w:tc>
        <w:tc>
          <w:tcPr>
            <w:tcW w:w="4338" w:type="dxa"/>
            <w:vMerge/>
          </w:tcPr>
          <w:p w:rsidR="000D5893" w:rsidRDefault="000D5893" w:rsidP="00F57826">
            <w:pPr>
              <w:rPr>
                <w:color w:val="FF0000"/>
                <w:lang w:val="sv-SE"/>
              </w:rPr>
            </w:pPr>
          </w:p>
        </w:tc>
      </w:tr>
    </w:tbl>
    <w:p w:rsidR="004B5071" w:rsidRDefault="004B5071" w:rsidP="004B5071">
      <w:pPr>
        <w:pStyle w:val="Heading2"/>
        <w:rPr>
          <w:lang w:val="en-US"/>
        </w:rPr>
      </w:pPr>
      <w:bookmarkStart w:id="143" w:name="_Toc287857376"/>
      <w:r>
        <w:rPr>
          <w:lang w:val="en-US"/>
        </w:rPr>
        <w:t>Log Activity Anggota Kelompok</w:t>
      </w:r>
      <w:bookmarkEnd w:id="143"/>
    </w:p>
    <w:p w:rsidR="000465D6" w:rsidRDefault="000465D6" w:rsidP="000465D6">
      <w:pPr>
        <w:rPr>
          <w:lang w:val="en-US"/>
        </w:rPr>
      </w:pPr>
      <w:r>
        <w:rPr>
          <w:lang w:val="en-US"/>
        </w:rPr>
        <w:t xml:space="preserve">Berikut adalah LogActivity setiap anggota </w:t>
      </w:r>
      <w:proofErr w:type="gramStart"/>
      <w:r>
        <w:rPr>
          <w:lang w:val="en-US"/>
        </w:rPr>
        <w:t>Kelompok :</w:t>
      </w:r>
      <w:proofErr w:type="gramEnd"/>
    </w:p>
    <w:p w:rsidR="00907E79" w:rsidRDefault="00907E79" w:rsidP="000465D6">
      <w:pPr>
        <w:rPr>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 xml:space="preserve">Log Activity Tugas Besar </w:t>
            </w:r>
            <w:r>
              <w:rPr>
                <w:b/>
                <w:szCs w:val="24"/>
                <w:lang w:val="en-US"/>
              </w:rPr>
              <w:t>I</w:t>
            </w:r>
            <w:r>
              <w:rPr>
                <w:b/>
                <w:szCs w:val="24"/>
              </w:rPr>
              <w:t xml:space="preserve"> IF</w:t>
            </w:r>
            <w:r>
              <w:rPr>
                <w:b/>
                <w:szCs w:val="24"/>
                <w:lang w:val="en-US"/>
              </w:rPr>
              <w:t>2032 – Pemrograman Berorientasi Objek</w:t>
            </w:r>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Muhammad Adinata (13509022)</w:t>
            </w:r>
            <w:r w:rsidR="00DC4904">
              <w:rPr>
                <w:b/>
                <w:szCs w:val="24"/>
              </w:rPr>
              <w:t xml:space="preserve"> (</w:t>
            </w:r>
            <w:r w:rsidR="002A7DE0">
              <w:rPr>
                <w:b/>
                <w:szCs w:val="24"/>
              </w:rPr>
              <w:t>*</w:t>
            </w:r>
            <w:r w:rsidR="00DC4904">
              <w:rPr>
                <w:b/>
                <w:szCs w:val="24"/>
              </w:rPr>
              <w:t>PM)</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r>
              <w:rPr>
                <w:b/>
                <w:szCs w:val="24"/>
              </w:rPr>
              <w:t>Kegiatan</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lastRenderedPageBreak/>
              <w:t>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6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0465D6" w:rsidRPr="000465D6" w:rsidRDefault="000465D6" w:rsidP="000465D6">
      <w:pPr>
        <w:rPr>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 xml:space="preserve">Log Activity Tugas Besar </w:t>
            </w:r>
            <w:r>
              <w:rPr>
                <w:b/>
                <w:szCs w:val="24"/>
                <w:lang w:val="en-US"/>
              </w:rPr>
              <w:t>I</w:t>
            </w:r>
            <w:r>
              <w:rPr>
                <w:b/>
                <w:szCs w:val="24"/>
              </w:rPr>
              <w:t xml:space="preserve"> IF</w:t>
            </w:r>
            <w:r>
              <w:rPr>
                <w:b/>
                <w:szCs w:val="24"/>
                <w:lang w:val="en-US"/>
              </w:rPr>
              <w:t>2032 – Pemrograman Berorientasi Objek</w:t>
            </w:r>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I Nyoman Prama Pradnyana (13509032)</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r>
              <w:rPr>
                <w:b/>
                <w:szCs w:val="24"/>
              </w:rPr>
              <w:t>Kegiatan</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lastRenderedPageBreak/>
              <w:t>6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Novan Parmonangan Simanjuntak (13509034)</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lastRenderedPageBreak/>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Gurun Nevada Dharan (13509076)</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lastRenderedPageBreak/>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 xml:space="preserve">Log Activity Tugas Besar </w:t>
            </w:r>
            <w:r>
              <w:rPr>
                <w:b/>
                <w:szCs w:val="24"/>
                <w:lang w:val="en-US"/>
              </w:rPr>
              <w:t>I</w:t>
            </w:r>
            <w:r>
              <w:rPr>
                <w:b/>
                <w:szCs w:val="24"/>
              </w:rPr>
              <w:t xml:space="preserve"> IF</w:t>
            </w:r>
            <w:r>
              <w:rPr>
                <w:b/>
                <w:szCs w:val="24"/>
                <w:lang w:val="en-US"/>
              </w:rPr>
              <w:t>2032 – Pemrograman Berorientasi Objek</w:t>
            </w:r>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t>Septu Jamasoka (13509080)</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r>
              <w:rPr>
                <w:b/>
                <w:szCs w:val="24"/>
              </w:rPr>
              <w:t>Kegiatan</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lastRenderedPageBreak/>
              <w:t>6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DC4904" w:rsidRDefault="00DC4904"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r>
              <w:rPr>
                <w:b/>
                <w:szCs w:val="24"/>
              </w:rPr>
              <w:t xml:space="preserve">Log Activity Tugas Besar </w:t>
            </w:r>
            <w:r>
              <w:rPr>
                <w:b/>
                <w:szCs w:val="24"/>
                <w:lang w:val="en-US"/>
              </w:rPr>
              <w:t>I</w:t>
            </w:r>
            <w:r>
              <w:rPr>
                <w:b/>
                <w:szCs w:val="24"/>
              </w:rPr>
              <w:t xml:space="preserve"> IF</w:t>
            </w:r>
            <w:r>
              <w:rPr>
                <w:b/>
                <w:szCs w:val="24"/>
                <w:lang w:val="en-US"/>
              </w:rPr>
              <w:t>2032 – Pemrograman Berorientasi Objek</w:t>
            </w:r>
          </w:p>
        </w:tc>
      </w:tr>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r>
              <w:rPr>
                <w:b/>
                <w:szCs w:val="24"/>
              </w:rPr>
              <w:t>Nugraha (13509096)</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b/>
                <w:szCs w:val="24"/>
              </w:rPr>
            </w:pPr>
            <w:r>
              <w:rPr>
                <w:b/>
                <w:szCs w:val="24"/>
              </w:rPr>
              <w:t>Tanggal</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r>
              <w:rPr>
                <w:b/>
                <w:szCs w:val="24"/>
              </w:rPr>
              <w:t>Kegiatan</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28 Februari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3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4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5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lastRenderedPageBreak/>
              <w:t>6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7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8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9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10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11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12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13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14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15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16 Maret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17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18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19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20 Maret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275"/>
        </w:trPr>
        <w:tc>
          <w:tcPr>
            <w:tcW w:w="2285" w:type="dxa"/>
            <w:tcBorders>
              <w:top w:val="nil"/>
              <w:left w:val="single" w:sz="4" w:space="0" w:color="auto"/>
              <w:bottom w:val="nil"/>
              <w:right w:val="single" w:sz="4" w:space="0" w:color="auto"/>
            </w:tcBorders>
            <w:noWrap/>
            <w:vAlign w:val="center"/>
            <w:hideMark/>
          </w:tcPr>
          <w:p w:rsidR="00DC4904" w:rsidRDefault="00DC4904" w:rsidP="00907E79">
            <w:pPr>
              <w:jc w:val="both"/>
              <w:rPr>
                <w:szCs w:val="24"/>
                <w:lang w:val="en-US"/>
              </w:rPr>
            </w:pPr>
            <w:r>
              <w:rPr>
                <w:szCs w:val="24"/>
                <w:lang w:val="en-US"/>
              </w:rPr>
              <w:t>21 Maret 2011</w:t>
            </w:r>
          </w:p>
        </w:tc>
        <w:tc>
          <w:tcPr>
            <w:tcW w:w="5245" w:type="dxa"/>
            <w:vMerge w:val="restart"/>
            <w:tcBorders>
              <w:top w:val="nil"/>
              <w:left w:val="nil"/>
              <w:right w:val="single" w:sz="4" w:space="0" w:color="auto"/>
            </w:tcBorders>
            <w:noWrap/>
            <w:vAlign w:val="center"/>
            <w:hideMark/>
          </w:tcPr>
          <w:p w:rsidR="00DC4904" w:rsidRDefault="00DC4904" w:rsidP="00907E79">
            <w:pPr>
              <w:jc w:val="both"/>
              <w:rPr>
                <w:szCs w:val="24"/>
                <w:lang w:val="en-US"/>
              </w:rPr>
            </w:pPr>
          </w:p>
        </w:tc>
      </w:tr>
      <w:tr w:rsidR="00DC4904"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r>
    </w:tbl>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4B5071" w:rsidRDefault="004423CA" w:rsidP="004B5071">
      <w:pPr>
        <w:pStyle w:val="Heading2"/>
        <w:rPr>
          <w:lang w:val="en-US"/>
        </w:rPr>
      </w:pPr>
      <w:r>
        <w:rPr>
          <w:lang w:val="en-US"/>
        </w:rPr>
        <w:t>Lampiran</w:t>
      </w:r>
    </w:p>
    <w:p w:rsidR="0047504C" w:rsidRDefault="004423CA" w:rsidP="004423CA">
      <w:pPr>
        <w:pStyle w:val="Heading3"/>
        <w:tabs>
          <w:tab w:val="clear" w:pos="720"/>
          <w:tab w:val="num" w:pos="450"/>
        </w:tabs>
        <w:ind w:left="450" w:hanging="90"/>
        <w:rPr>
          <w:lang w:val="en-US"/>
        </w:rPr>
      </w:pPr>
      <w:r>
        <w:rPr>
          <w:lang w:val="en-US"/>
        </w:rPr>
        <w:t>Deskripsi Tugas Besar I</w:t>
      </w:r>
    </w:p>
    <w:p w:rsidR="004423CA" w:rsidRDefault="004423CA" w:rsidP="004423CA">
      <w:pPr>
        <w:pStyle w:val="Heading3"/>
        <w:tabs>
          <w:tab w:val="clear" w:pos="720"/>
          <w:tab w:val="num" w:pos="450"/>
        </w:tabs>
        <w:ind w:left="450" w:hanging="90"/>
        <w:rPr>
          <w:lang w:val="en-US"/>
        </w:rPr>
      </w:pPr>
      <w:r>
        <w:rPr>
          <w:lang w:val="en-US"/>
        </w:rPr>
        <w:t>Form Asistensi Tugas Besar I</w:t>
      </w:r>
    </w:p>
    <w:p w:rsidR="004423CA" w:rsidRPr="004423CA" w:rsidRDefault="004423CA" w:rsidP="004423CA">
      <w:pPr>
        <w:rPr>
          <w:lang w:val="en-US"/>
        </w:rPr>
      </w:pPr>
    </w:p>
    <w:p w:rsidR="004423CA" w:rsidRPr="004423CA" w:rsidRDefault="004423CA" w:rsidP="004423CA">
      <w:pPr>
        <w:rPr>
          <w:lang w:val="en-US"/>
        </w:rPr>
      </w:pPr>
    </w:p>
    <w:p w:rsidR="0047504C" w:rsidRPr="004B5071" w:rsidRDefault="0047504C">
      <w:pPr>
        <w:rPr>
          <w:lang w:val="en-US"/>
        </w:rPr>
      </w:pPr>
    </w:p>
    <w:p w:rsidR="009B1DCD" w:rsidRPr="004B5071" w:rsidRDefault="009B1DCD">
      <w:pPr>
        <w:rPr>
          <w:lang w:val="en-US"/>
        </w:rPr>
      </w:pPr>
    </w:p>
    <w:sectPr w:rsidR="009B1DCD" w:rsidRPr="004B5071" w:rsidSect="006403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357" w:rsidRDefault="00B37357">
      <w:r>
        <w:separator/>
      </w:r>
    </w:p>
  </w:endnote>
  <w:endnote w:type="continuationSeparator" w:id="0">
    <w:p w:rsidR="00B37357" w:rsidRDefault="00B373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2"/>
      <w:gridCol w:w="2496"/>
      <w:gridCol w:w="3118"/>
    </w:tblGrid>
    <w:tr w:rsidR="001F5961" w:rsidRPr="00EA594F">
      <w:tc>
        <w:tcPr>
          <w:tcW w:w="3742" w:type="dxa"/>
          <w:tcBorders>
            <w:top w:val="single" w:sz="4" w:space="0" w:color="auto"/>
            <w:left w:val="single" w:sz="4" w:space="0" w:color="auto"/>
            <w:bottom w:val="single" w:sz="4" w:space="0" w:color="auto"/>
            <w:right w:val="single" w:sz="4" w:space="0" w:color="auto"/>
          </w:tcBorders>
        </w:tcPr>
        <w:p w:rsidR="001F5961" w:rsidRPr="00A42108" w:rsidRDefault="001F5961"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1F5961" w:rsidRPr="00A42108" w:rsidRDefault="001F5961" w:rsidP="009B1DCD">
          <w:pPr>
            <w:pStyle w:val="Footer"/>
            <w:jc w:val="center"/>
            <w:rPr>
              <w:rFonts w:ascii="Arial" w:hAnsi="Arial"/>
              <w:b/>
              <w:sz w:val="18"/>
              <w:szCs w:val="18"/>
            </w:rPr>
          </w:pPr>
          <w:r>
            <w:rPr>
              <w:b/>
              <w:i/>
              <w:sz w:val="18"/>
              <w:szCs w:val="18"/>
            </w:rPr>
            <w:t>&lt;nomor dokumen&gt;</w:t>
          </w:r>
        </w:p>
      </w:tc>
      <w:tc>
        <w:tcPr>
          <w:tcW w:w="3118" w:type="dxa"/>
          <w:tcBorders>
            <w:top w:val="single" w:sz="4" w:space="0" w:color="auto"/>
            <w:left w:val="single" w:sz="4" w:space="0" w:color="auto"/>
            <w:bottom w:val="single" w:sz="4" w:space="0" w:color="auto"/>
            <w:right w:val="single" w:sz="4" w:space="0" w:color="auto"/>
          </w:tcBorders>
        </w:tcPr>
        <w:p w:rsidR="001F5961" w:rsidRPr="00A42108" w:rsidRDefault="001F5961"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5A7A98">
            <w:rPr>
              <w:rStyle w:val="PageNumber"/>
              <w:rFonts w:ascii="Arial" w:hAnsi="Arial"/>
              <w:b/>
              <w:noProof/>
              <w:sz w:val="18"/>
              <w:szCs w:val="18"/>
            </w:rPr>
            <w:t>6</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5A7A98">
            <w:rPr>
              <w:rStyle w:val="PageNumber"/>
              <w:rFonts w:ascii="Arial" w:hAnsi="Arial" w:cs="Arial"/>
              <w:b/>
              <w:noProof/>
              <w:sz w:val="18"/>
              <w:szCs w:val="18"/>
            </w:rPr>
            <w:t>23</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1F5961"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1F5961" w:rsidRPr="00B546DE" w:rsidRDefault="001F5961"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1F5961" w:rsidRPr="00B546DE" w:rsidRDefault="001F5961">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357" w:rsidRDefault="00B37357">
      <w:r>
        <w:separator/>
      </w:r>
    </w:p>
  </w:footnote>
  <w:footnote w:type="continuationSeparator" w:id="0">
    <w:p w:rsidR="00B37357" w:rsidRDefault="00B373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961" w:rsidRDefault="001F59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2"/>
        <w:szCs w:val="22"/>
        <w:u w:val="none"/>
      </w:rPr>
    </w:lvl>
    <w:lvl w:ilvl="2" w:tplc="FFFFFFFF">
      <w:start w:val="1"/>
      <w:numFmt w:val="lowerLetter"/>
      <w:lvlText w:val="%3."/>
      <w:lvlJc w:val="right"/>
      <w:pPr>
        <w:tabs>
          <w:tab w:val="num" w:pos="1800"/>
        </w:tabs>
        <w:ind w:left="2160" w:hanging="180"/>
      </w:pPr>
      <w:rPr>
        <w:rFonts w:ascii="Courier New" w:eastAsia="Courier New" w:hAnsi="Courier New" w:cs="Courier New"/>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2"/>
        <w:szCs w:val="22"/>
        <w:u w:val="none"/>
      </w:rPr>
    </w:lvl>
  </w:abstractNum>
  <w:abstractNum w:abstractNumId="4">
    <w:nsid w:val="00000005"/>
    <w:multiLevelType w:val="multilevel"/>
    <w:tmpl w:val="333AB1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82F4491C"/>
    <w:lvl w:ilvl="0">
      <w:start w:val="2"/>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4C582E88"/>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nsid w:val="00000009"/>
    <w:multiLevelType w:val="hybridMultilevel"/>
    <w:tmpl w:val="00000009"/>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10">
    <w:nsid w:val="0000000B"/>
    <w:multiLevelType w:val="hybridMultilevel"/>
    <w:tmpl w:val="0000000B"/>
    <w:lvl w:ilvl="0" w:tplc="FFFFFFFF">
      <w:start w:val="3"/>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1">
    <w:nsid w:val="0000000C"/>
    <w:multiLevelType w:val="hybridMultilevel"/>
    <w:tmpl w:val="0000000C"/>
    <w:lvl w:ilvl="0" w:tplc="FFFFFFFF">
      <w:start w:val="4"/>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2">
    <w:nsid w:val="0000000D"/>
    <w:multiLevelType w:val="hybridMultilevel"/>
    <w:tmpl w:val="0000000D"/>
    <w:lvl w:ilvl="0" w:tplc="FFFFFFFF">
      <w:start w:val="1"/>
      <w:numFmt w:val="lowerLetter"/>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5"/>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14">
    <w:nsid w:val="0000000F"/>
    <w:multiLevelType w:val="hybridMultilevel"/>
    <w:tmpl w:val="0000000F"/>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5">
    <w:nsid w:val="00000010"/>
    <w:multiLevelType w:val="hybridMultilevel"/>
    <w:tmpl w:val="00000010"/>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lowerLetter"/>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16">
    <w:nsid w:val="00000011"/>
    <w:multiLevelType w:val="hybridMultilevel"/>
    <w:tmpl w:val="00000011"/>
    <w:lvl w:ilvl="0" w:tplc="FFFFFFFF">
      <w:start w:val="1"/>
      <w:numFmt w:val="lowerLetter"/>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17">
    <w:nsid w:val="00000012"/>
    <w:multiLevelType w:val="hybridMultilevel"/>
    <w:tmpl w:val="0000001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0"/>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8">
    <w:nsid w:val="00000013"/>
    <w:multiLevelType w:val="hybridMultilevel"/>
    <w:tmpl w:val="00000013"/>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0000014"/>
    <w:multiLevelType w:val="hybridMultilevel"/>
    <w:tmpl w:val="00000014"/>
    <w:lvl w:ilvl="0" w:tplc="FFFFFFFF">
      <w:start w:val="3"/>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0">
    <w:nsid w:val="00000015"/>
    <w:multiLevelType w:val="hybridMultilevel"/>
    <w:tmpl w:val="00000015"/>
    <w:lvl w:ilvl="0" w:tplc="FFFFFFFF">
      <w:start w:val="1"/>
      <w:numFmt w:val="lowerLetter"/>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21">
    <w:nsid w:val="00000016"/>
    <w:multiLevelType w:val="hybridMultilevel"/>
    <w:tmpl w:val="00000016"/>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2">
    <w:nsid w:val="00000017"/>
    <w:multiLevelType w:val="hybridMultilevel"/>
    <w:tmpl w:val="00000017"/>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lowerLetter"/>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23">
    <w:nsid w:val="00000018"/>
    <w:multiLevelType w:val="hybridMultilevel"/>
    <w:tmpl w:val="00000018"/>
    <w:lvl w:ilvl="0" w:tplc="FFFFFFFF">
      <w:start w:val="3"/>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4">
    <w:nsid w:val="00000019"/>
    <w:multiLevelType w:val="hybridMultilevel"/>
    <w:tmpl w:val="00000019"/>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5">
    <w:nsid w:val="0000001A"/>
    <w:multiLevelType w:val="hybridMultilevel"/>
    <w:tmpl w:val="0000001A"/>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lowerLetter"/>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26">
    <w:nsid w:val="0000001B"/>
    <w:multiLevelType w:val="hybridMultilevel"/>
    <w:tmpl w:val="0000001B"/>
    <w:lvl w:ilvl="0" w:tplc="FFFFFFFF">
      <w:start w:val="3"/>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7">
    <w:nsid w:val="0000001C"/>
    <w:multiLevelType w:val="hybridMultilevel"/>
    <w:tmpl w:val="0000001C"/>
    <w:lvl w:ilvl="0" w:tplc="FFFFFFFF">
      <w:start w:val="1"/>
      <w:numFmt w:val="lowerLetter"/>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28">
    <w:nsid w:val="0000001D"/>
    <w:multiLevelType w:val="hybridMultilevel"/>
    <w:tmpl w:val="0000001D"/>
    <w:lvl w:ilvl="0" w:tplc="FFFFFFFF">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29">
    <w:nsid w:val="0000001E"/>
    <w:multiLevelType w:val="hybridMultilevel"/>
    <w:tmpl w:val="0000001E"/>
    <w:lvl w:ilvl="0" w:tplc="FFFFFFFF">
      <w:start w:val="1"/>
      <w:numFmt w:val="decimal"/>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lowerLetter"/>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30">
    <w:nsid w:val="0000001F"/>
    <w:multiLevelType w:val="hybridMultilevel"/>
    <w:tmpl w:val="0000001F"/>
    <w:lvl w:ilvl="0" w:tplc="FFFFFFFF">
      <w:start w:val="3"/>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108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1440"/>
        </w:tabs>
        <w:ind w:left="1440" w:firstLine="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1800"/>
        </w:tabs>
        <w:ind w:left="1800" w:firstLine="72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2160"/>
        </w:tabs>
        <w:ind w:left="2160" w:firstLine="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2520"/>
        </w:tabs>
        <w:ind w:left="2520" w:firstLine="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2880"/>
        </w:tabs>
        <w:ind w:left="2880" w:firstLine="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3240"/>
        </w:tabs>
        <w:ind w:left="3240" w:firstLine="21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3600"/>
        </w:tabs>
        <w:ind w:left="3600" w:firstLine="2700"/>
      </w:pPr>
      <w:rPr>
        <w:rFonts w:ascii="Times New Roman" w:eastAsia="Times New Roman" w:hAnsi="Times New Roman" w:cs="Times New Roman"/>
        <w:b w:val="0"/>
        <w:bCs w:val="0"/>
        <w:i w:val="0"/>
        <w:iCs w:val="0"/>
        <w:strike w:val="0"/>
        <w:color w:val="000000"/>
        <w:sz w:val="20"/>
        <w:szCs w:val="20"/>
        <w:u w:val="none"/>
      </w:rPr>
    </w:lvl>
  </w:abstractNum>
  <w:abstractNum w:abstractNumId="31">
    <w:nsid w:val="00000020"/>
    <w:multiLevelType w:val="hybridMultilevel"/>
    <w:tmpl w:val="00000020"/>
    <w:lvl w:ilvl="0" w:tplc="FFFFFFFF">
      <w:start w:val="1"/>
      <w:numFmt w:val="lowerLetter"/>
      <w:lvlText w:val="%1."/>
      <w:lvlJc w:val="left"/>
      <w:pPr>
        <w:tabs>
          <w:tab w:val="num" w:pos="36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Courier New" w:eastAsia="Courier New" w:hAnsi="Courier New" w:cs="Courier New"/>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Courier New" w:eastAsia="Courier New" w:hAnsi="Courier New" w:cs="Courier New"/>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Courier New" w:eastAsia="Courier New" w:hAnsi="Courier New" w:cs="Courier New"/>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Courier New" w:eastAsia="Courier New" w:hAnsi="Courier New" w:cs="Courier New"/>
        <w:b w:val="0"/>
        <w:bCs w:val="0"/>
        <w:i w:val="0"/>
        <w:iCs w:val="0"/>
        <w:strike w:val="0"/>
        <w:color w:val="000000"/>
        <w:sz w:val="20"/>
        <w:szCs w:val="20"/>
        <w:u w:val="none"/>
      </w:rPr>
    </w:lvl>
  </w:abstractNum>
  <w:abstractNum w:abstractNumId="32">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14C57940"/>
    <w:multiLevelType w:val="hybridMultilevel"/>
    <w:tmpl w:val="9B5ED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5C946B1"/>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353A35"/>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7464878"/>
    <w:multiLevelType w:val="hybridMultilevel"/>
    <w:tmpl w:val="027C9502"/>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388E56B5"/>
    <w:multiLevelType w:val="hybridMultilevel"/>
    <w:tmpl w:val="50D4390E"/>
    <w:lvl w:ilvl="0" w:tplc="0421000F">
      <w:start w:val="1"/>
      <w:numFmt w:val="decimal"/>
      <w:lvlText w:val="%1."/>
      <w:lvlJc w:val="left"/>
      <w:pPr>
        <w:tabs>
          <w:tab w:val="num" w:pos="0"/>
        </w:tabs>
        <w:ind w:left="720" w:hanging="360"/>
      </w:pPr>
      <w:rPr>
        <w:b w:val="0"/>
        <w:bCs w:val="0"/>
        <w:i w:val="0"/>
        <w:iCs w:val="0"/>
        <w:strike w:val="0"/>
        <w:color w:val="000000"/>
        <w:sz w:val="20"/>
        <w:szCs w:val="20"/>
        <w:u w:val="none"/>
      </w:rPr>
    </w:lvl>
    <w:lvl w:ilvl="1" w:tplc="04210019">
      <w:start w:val="1"/>
      <w:numFmt w:val="lowerLetter"/>
      <w:lvlText w:val="%2."/>
      <w:lvlJc w:val="left"/>
      <w:pPr>
        <w:tabs>
          <w:tab w:val="num" w:pos="0"/>
        </w:tabs>
        <w:ind w:left="1440" w:hanging="360"/>
      </w:pPr>
      <w:rPr>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9">
    <w:nsid w:val="5D531490"/>
    <w:multiLevelType w:val="hybridMultilevel"/>
    <w:tmpl w:val="F64AF8C2"/>
    <w:lvl w:ilvl="0" w:tplc="04210019">
      <w:start w:val="1"/>
      <w:numFmt w:val="lowerLetter"/>
      <w:lvlText w:val="%1."/>
      <w:lvlJc w:val="left"/>
      <w:pPr>
        <w:ind w:left="1710" w:hanging="360"/>
      </w:pPr>
    </w:lvl>
    <w:lvl w:ilvl="1" w:tplc="04210019">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40">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8146AE"/>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2"/>
  </w:num>
  <w:num w:numId="3">
    <w:abstractNumId w:val="34"/>
  </w:num>
  <w:num w:numId="4">
    <w:abstractNumId w:val="33"/>
  </w:num>
  <w:num w:numId="5">
    <w:abstractNumId w:val="41"/>
  </w:num>
  <w:num w:numId="6">
    <w:abstractNumId w:val="35"/>
  </w:num>
  <w:num w:numId="7">
    <w:abstractNumId w:val="36"/>
  </w:num>
  <w:num w:numId="8">
    <w:abstractNumId w:val="4"/>
  </w:num>
  <w:num w:numId="9">
    <w:abstractNumId w:val="5"/>
  </w:num>
  <w:num w:numId="10">
    <w:abstractNumId w:val="6"/>
  </w:num>
  <w:num w:numId="11">
    <w:abstractNumId w:val="7"/>
  </w:num>
  <w:num w:numId="12">
    <w:abstractNumId w:val="0"/>
  </w:num>
  <w:num w:numId="13">
    <w:abstractNumId w:val="1"/>
  </w:num>
  <w:num w:numId="14">
    <w:abstractNumId w:val="2"/>
  </w:num>
  <w:num w:numId="15">
    <w:abstractNumId w:val="3"/>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3"/>
  </w:num>
  <w:num w:numId="32">
    <w:abstractNumId w:val="24"/>
  </w:num>
  <w:num w:numId="33">
    <w:abstractNumId w:val="25"/>
  </w:num>
  <w:num w:numId="34">
    <w:abstractNumId w:val="26"/>
  </w:num>
  <w:num w:numId="35">
    <w:abstractNumId w:val="27"/>
  </w:num>
  <w:num w:numId="36">
    <w:abstractNumId w:val="28"/>
  </w:num>
  <w:num w:numId="37">
    <w:abstractNumId w:val="29"/>
  </w:num>
  <w:num w:numId="38">
    <w:abstractNumId w:val="30"/>
  </w:num>
  <w:num w:numId="39">
    <w:abstractNumId w:val="31"/>
  </w:num>
  <w:num w:numId="40">
    <w:abstractNumId w:val="38"/>
  </w:num>
  <w:num w:numId="41">
    <w:abstractNumId w:val="37"/>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F10DEE"/>
    <w:rsid w:val="000165FC"/>
    <w:rsid w:val="00022EC3"/>
    <w:rsid w:val="00034C3E"/>
    <w:rsid w:val="000465D6"/>
    <w:rsid w:val="0005446F"/>
    <w:rsid w:val="00063A4A"/>
    <w:rsid w:val="0006581E"/>
    <w:rsid w:val="00066F39"/>
    <w:rsid w:val="000A50C1"/>
    <w:rsid w:val="000A781E"/>
    <w:rsid w:val="000D5893"/>
    <w:rsid w:val="001129A8"/>
    <w:rsid w:val="00112DC5"/>
    <w:rsid w:val="00121CFC"/>
    <w:rsid w:val="00125464"/>
    <w:rsid w:val="00170922"/>
    <w:rsid w:val="001A2F36"/>
    <w:rsid w:val="001B46C9"/>
    <w:rsid w:val="001C6845"/>
    <w:rsid w:val="001F5961"/>
    <w:rsid w:val="00243279"/>
    <w:rsid w:val="002474F3"/>
    <w:rsid w:val="00282EF6"/>
    <w:rsid w:val="002A7DE0"/>
    <w:rsid w:val="002D3209"/>
    <w:rsid w:val="002F581F"/>
    <w:rsid w:val="00313F22"/>
    <w:rsid w:val="00316073"/>
    <w:rsid w:val="00353987"/>
    <w:rsid w:val="003763AA"/>
    <w:rsid w:val="003770C7"/>
    <w:rsid w:val="003D2FDB"/>
    <w:rsid w:val="003E2414"/>
    <w:rsid w:val="003E29A9"/>
    <w:rsid w:val="003E2C92"/>
    <w:rsid w:val="004079E7"/>
    <w:rsid w:val="004423CA"/>
    <w:rsid w:val="004467F5"/>
    <w:rsid w:val="004503D9"/>
    <w:rsid w:val="00454F3B"/>
    <w:rsid w:val="004602C4"/>
    <w:rsid w:val="00474221"/>
    <w:rsid w:val="0047504C"/>
    <w:rsid w:val="004B5071"/>
    <w:rsid w:val="004D1B77"/>
    <w:rsid w:val="004E1AE3"/>
    <w:rsid w:val="004F7678"/>
    <w:rsid w:val="00520FA0"/>
    <w:rsid w:val="0052234C"/>
    <w:rsid w:val="0053441A"/>
    <w:rsid w:val="00564D37"/>
    <w:rsid w:val="005A7A98"/>
    <w:rsid w:val="005B0028"/>
    <w:rsid w:val="005B23D3"/>
    <w:rsid w:val="005B4DEB"/>
    <w:rsid w:val="005C63BA"/>
    <w:rsid w:val="005D02CA"/>
    <w:rsid w:val="005F6BA3"/>
    <w:rsid w:val="0064037F"/>
    <w:rsid w:val="0067261B"/>
    <w:rsid w:val="006A7FB6"/>
    <w:rsid w:val="006E1D81"/>
    <w:rsid w:val="0079081B"/>
    <w:rsid w:val="00797FF8"/>
    <w:rsid w:val="007A243F"/>
    <w:rsid w:val="007D6569"/>
    <w:rsid w:val="008132F5"/>
    <w:rsid w:val="0081684D"/>
    <w:rsid w:val="00831E0B"/>
    <w:rsid w:val="00855168"/>
    <w:rsid w:val="0087041C"/>
    <w:rsid w:val="008715D7"/>
    <w:rsid w:val="008A2AFB"/>
    <w:rsid w:val="008A30DF"/>
    <w:rsid w:val="008B4657"/>
    <w:rsid w:val="008D59BD"/>
    <w:rsid w:val="00907E79"/>
    <w:rsid w:val="00946262"/>
    <w:rsid w:val="009827F6"/>
    <w:rsid w:val="009B1DCD"/>
    <w:rsid w:val="009D6D72"/>
    <w:rsid w:val="009F7338"/>
    <w:rsid w:val="00A23CBC"/>
    <w:rsid w:val="00A2492C"/>
    <w:rsid w:val="00A35E1A"/>
    <w:rsid w:val="00A669C9"/>
    <w:rsid w:val="00AB5FD1"/>
    <w:rsid w:val="00AD3F86"/>
    <w:rsid w:val="00AE5162"/>
    <w:rsid w:val="00B37357"/>
    <w:rsid w:val="00B4413D"/>
    <w:rsid w:val="00B546DE"/>
    <w:rsid w:val="00B91B17"/>
    <w:rsid w:val="00BA5826"/>
    <w:rsid w:val="00C07438"/>
    <w:rsid w:val="00C142BE"/>
    <w:rsid w:val="00C158A9"/>
    <w:rsid w:val="00C515B1"/>
    <w:rsid w:val="00C626A8"/>
    <w:rsid w:val="00C9108B"/>
    <w:rsid w:val="00CA7951"/>
    <w:rsid w:val="00CB6FD5"/>
    <w:rsid w:val="00CF4455"/>
    <w:rsid w:val="00D00BED"/>
    <w:rsid w:val="00D17BC7"/>
    <w:rsid w:val="00D7550B"/>
    <w:rsid w:val="00D94D95"/>
    <w:rsid w:val="00DA57B8"/>
    <w:rsid w:val="00DB079D"/>
    <w:rsid w:val="00DB5F40"/>
    <w:rsid w:val="00DC4904"/>
    <w:rsid w:val="00E52005"/>
    <w:rsid w:val="00EC1E50"/>
    <w:rsid w:val="00EC5AAC"/>
    <w:rsid w:val="00F064CF"/>
    <w:rsid w:val="00F06B6A"/>
    <w:rsid w:val="00F10DEE"/>
    <w:rsid w:val="00F57826"/>
    <w:rsid w:val="00F94B4F"/>
    <w:rsid w:val="00FB4EEC"/>
    <w:rsid w:val="00FD0498"/>
    <w:rsid w:val="00FF6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62" type="connector" idref="#_x0000_s1174"/>
        <o:r id="V:Rule63" type="connector" idref="#_x0000_s1175"/>
        <o:r id="V:Rule64" type="connector" idref="#_x0000_s1177"/>
        <o:r id="V:Rule65" type="connector" idref="#_x0000_s11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51"/>
    <w:rPr>
      <w:sz w:val="24"/>
      <w:lang w:val="en-GB"/>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282EF6"/>
  </w:style>
  <w:style w:type="paragraph" w:styleId="TOC2">
    <w:name w:val="toc 2"/>
    <w:basedOn w:val="Normal"/>
    <w:next w:val="Normal"/>
    <w:autoRedefine/>
    <w:uiPriority w:val="39"/>
    <w:rsid w:val="00282EF6"/>
    <w:pPr>
      <w:ind w:left="240"/>
    </w:pPr>
  </w:style>
  <w:style w:type="character" w:styleId="Hyperlink">
    <w:name w:val="Hyperlink"/>
    <w:basedOn w:val="DefaultParagraphFont"/>
    <w:uiPriority w:val="99"/>
    <w:rsid w:val="00282EF6"/>
    <w:rPr>
      <w:color w:val="0000FF"/>
      <w:u w:val="single"/>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lang w:val="en-GB"/>
    </w:rPr>
  </w:style>
  <w:style w:type="paragraph" w:styleId="NoSpacing">
    <w:name w:val="No Spacing"/>
    <w:uiPriority w:val="1"/>
    <w:qFormat/>
    <w:rsid w:val="001C6845"/>
    <w:rPr>
      <w:sz w:val="24"/>
      <w:lang w:val="en-GB"/>
    </w:rPr>
  </w:style>
  <w:style w:type="character" w:customStyle="1" w:styleId="TitleChar">
    <w:name w:val="Title Char"/>
    <w:basedOn w:val="DefaultParagraphFont"/>
    <w:link w:val="Title"/>
    <w:rsid w:val="001C6845"/>
    <w:rPr>
      <w:rFonts w:ascii="Arial" w:hAnsi="Arial"/>
      <w:b/>
      <w:kern w:val="28"/>
      <w:sz w:val="32"/>
      <w:lang w:val="en-GB"/>
    </w:rPr>
  </w:style>
  <w:style w:type="paragraph" w:customStyle="1" w:styleId="TableContents">
    <w:name w:val="Table Contents"/>
    <w:basedOn w:val="Normal"/>
    <w:rsid w:val="008D59BD"/>
    <w:pPr>
      <w:widowControl w:val="0"/>
      <w:suppressLineNumbers/>
      <w:suppressAutoHyphens/>
    </w:pPr>
    <w:rPr>
      <w:rFonts w:ascii="Liberation Serif" w:eastAsia="DejaVu Sans" w:hAnsi="Liberation Serif"/>
      <w:kern w:val="1"/>
      <w:szCs w:val="24"/>
      <w:lang w:val="en-US"/>
    </w:rPr>
  </w:style>
  <w:style w:type="paragraph" w:styleId="ListParagraph">
    <w:name w:val="List Paragraph"/>
    <w:basedOn w:val="Normal"/>
    <w:uiPriority w:val="34"/>
    <w:qFormat/>
    <w:rsid w:val="008B465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3B194-A09C-4826-BE5E-05C74C14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23</Pages>
  <Words>4154</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27780</CharactersWithSpaces>
  <SharedDoc>false</SharedDoc>
  <HLinks>
    <vt:vector size="120" baseType="variant">
      <vt:variant>
        <vt:i4>1900597</vt:i4>
      </vt:variant>
      <vt:variant>
        <vt:i4>116</vt:i4>
      </vt:variant>
      <vt:variant>
        <vt:i4>0</vt:i4>
      </vt:variant>
      <vt:variant>
        <vt:i4>5</vt:i4>
      </vt:variant>
      <vt:variant>
        <vt:lpwstr/>
      </vt:variant>
      <vt:variant>
        <vt:lpwstr>_Toc226796896</vt:lpwstr>
      </vt:variant>
      <vt:variant>
        <vt:i4>1900597</vt:i4>
      </vt:variant>
      <vt:variant>
        <vt:i4>110</vt:i4>
      </vt:variant>
      <vt:variant>
        <vt:i4>0</vt:i4>
      </vt:variant>
      <vt:variant>
        <vt:i4>5</vt:i4>
      </vt:variant>
      <vt:variant>
        <vt:lpwstr/>
      </vt:variant>
      <vt:variant>
        <vt:lpwstr>_Toc226796895</vt:lpwstr>
      </vt:variant>
      <vt:variant>
        <vt:i4>1900597</vt:i4>
      </vt:variant>
      <vt:variant>
        <vt:i4>104</vt:i4>
      </vt:variant>
      <vt:variant>
        <vt:i4>0</vt:i4>
      </vt:variant>
      <vt:variant>
        <vt:i4>5</vt:i4>
      </vt:variant>
      <vt:variant>
        <vt:lpwstr/>
      </vt:variant>
      <vt:variant>
        <vt:lpwstr>_Toc226796894</vt:lpwstr>
      </vt:variant>
      <vt:variant>
        <vt:i4>1900597</vt:i4>
      </vt:variant>
      <vt:variant>
        <vt:i4>98</vt:i4>
      </vt:variant>
      <vt:variant>
        <vt:i4>0</vt:i4>
      </vt:variant>
      <vt:variant>
        <vt:i4>5</vt:i4>
      </vt:variant>
      <vt:variant>
        <vt:lpwstr/>
      </vt:variant>
      <vt:variant>
        <vt:lpwstr>_Toc226796893</vt:lpwstr>
      </vt:variant>
      <vt:variant>
        <vt:i4>1900597</vt:i4>
      </vt:variant>
      <vt:variant>
        <vt:i4>92</vt:i4>
      </vt:variant>
      <vt:variant>
        <vt:i4>0</vt:i4>
      </vt:variant>
      <vt:variant>
        <vt:i4>5</vt:i4>
      </vt:variant>
      <vt:variant>
        <vt:lpwstr/>
      </vt:variant>
      <vt:variant>
        <vt:lpwstr>_Toc226796892</vt:lpwstr>
      </vt:variant>
      <vt:variant>
        <vt:i4>1900597</vt:i4>
      </vt:variant>
      <vt:variant>
        <vt:i4>86</vt:i4>
      </vt:variant>
      <vt:variant>
        <vt:i4>0</vt:i4>
      </vt:variant>
      <vt:variant>
        <vt:i4>5</vt:i4>
      </vt:variant>
      <vt:variant>
        <vt:lpwstr/>
      </vt:variant>
      <vt:variant>
        <vt:lpwstr>_Toc226796891</vt:lpwstr>
      </vt:variant>
      <vt:variant>
        <vt:i4>1900597</vt:i4>
      </vt:variant>
      <vt:variant>
        <vt:i4>80</vt:i4>
      </vt:variant>
      <vt:variant>
        <vt:i4>0</vt:i4>
      </vt:variant>
      <vt:variant>
        <vt:i4>5</vt:i4>
      </vt:variant>
      <vt:variant>
        <vt:lpwstr/>
      </vt:variant>
      <vt:variant>
        <vt:lpwstr>_Toc226796890</vt:lpwstr>
      </vt:variant>
      <vt:variant>
        <vt:i4>1835061</vt:i4>
      </vt:variant>
      <vt:variant>
        <vt:i4>74</vt:i4>
      </vt:variant>
      <vt:variant>
        <vt:i4>0</vt:i4>
      </vt:variant>
      <vt:variant>
        <vt:i4>5</vt:i4>
      </vt:variant>
      <vt:variant>
        <vt:lpwstr/>
      </vt:variant>
      <vt:variant>
        <vt:lpwstr>_Toc226796889</vt:lpwstr>
      </vt:variant>
      <vt:variant>
        <vt:i4>1835061</vt:i4>
      </vt:variant>
      <vt:variant>
        <vt:i4>68</vt:i4>
      </vt:variant>
      <vt:variant>
        <vt:i4>0</vt:i4>
      </vt:variant>
      <vt:variant>
        <vt:i4>5</vt:i4>
      </vt:variant>
      <vt:variant>
        <vt:lpwstr/>
      </vt:variant>
      <vt:variant>
        <vt:lpwstr>_Toc226796888</vt:lpwstr>
      </vt:variant>
      <vt:variant>
        <vt:i4>1835061</vt:i4>
      </vt:variant>
      <vt:variant>
        <vt:i4>62</vt:i4>
      </vt:variant>
      <vt:variant>
        <vt:i4>0</vt:i4>
      </vt:variant>
      <vt:variant>
        <vt:i4>5</vt:i4>
      </vt:variant>
      <vt:variant>
        <vt:lpwstr/>
      </vt:variant>
      <vt:variant>
        <vt:lpwstr>_Toc226796887</vt:lpwstr>
      </vt:variant>
      <vt:variant>
        <vt:i4>1835061</vt:i4>
      </vt:variant>
      <vt:variant>
        <vt:i4>56</vt:i4>
      </vt:variant>
      <vt:variant>
        <vt:i4>0</vt:i4>
      </vt:variant>
      <vt:variant>
        <vt:i4>5</vt:i4>
      </vt:variant>
      <vt:variant>
        <vt:lpwstr/>
      </vt:variant>
      <vt:variant>
        <vt:lpwstr>_Toc226796886</vt:lpwstr>
      </vt:variant>
      <vt:variant>
        <vt:i4>1835061</vt:i4>
      </vt:variant>
      <vt:variant>
        <vt:i4>50</vt:i4>
      </vt:variant>
      <vt:variant>
        <vt:i4>0</vt:i4>
      </vt:variant>
      <vt:variant>
        <vt:i4>5</vt:i4>
      </vt:variant>
      <vt:variant>
        <vt:lpwstr/>
      </vt:variant>
      <vt:variant>
        <vt:lpwstr>_Toc226796885</vt:lpwstr>
      </vt:variant>
      <vt:variant>
        <vt:i4>1835061</vt:i4>
      </vt:variant>
      <vt:variant>
        <vt:i4>44</vt:i4>
      </vt:variant>
      <vt:variant>
        <vt:i4>0</vt:i4>
      </vt:variant>
      <vt:variant>
        <vt:i4>5</vt:i4>
      </vt:variant>
      <vt:variant>
        <vt:lpwstr/>
      </vt:variant>
      <vt:variant>
        <vt:lpwstr>_Toc226796884</vt:lpwstr>
      </vt:variant>
      <vt:variant>
        <vt:i4>1835061</vt:i4>
      </vt:variant>
      <vt:variant>
        <vt:i4>38</vt:i4>
      </vt:variant>
      <vt:variant>
        <vt:i4>0</vt:i4>
      </vt:variant>
      <vt:variant>
        <vt:i4>5</vt:i4>
      </vt:variant>
      <vt:variant>
        <vt:lpwstr/>
      </vt:variant>
      <vt:variant>
        <vt:lpwstr>_Toc226796883</vt:lpwstr>
      </vt:variant>
      <vt:variant>
        <vt:i4>1835061</vt:i4>
      </vt:variant>
      <vt:variant>
        <vt:i4>32</vt:i4>
      </vt:variant>
      <vt:variant>
        <vt:i4>0</vt:i4>
      </vt:variant>
      <vt:variant>
        <vt:i4>5</vt:i4>
      </vt:variant>
      <vt:variant>
        <vt:lpwstr/>
      </vt:variant>
      <vt:variant>
        <vt:lpwstr>_Toc226796882</vt:lpwstr>
      </vt:variant>
      <vt:variant>
        <vt:i4>1835061</vt:i4>
      </vt:variant>
      <vt:variant>
        <vt:i4>26</vt:i4>
      </vt:variant>
      <vt:variant>
        <vt:i4>0</vt:i4>
      </vt:variant>
      <vt:variant>
        <vt:i4>5</vt:i4>
      </vt:variant>
      <vt:variant>
        <vt:lpwstr/>
      </vt:variant>
      <vt:variant>
        <vt:lpwstr>_Toc226796881</vt:lpwstr>
      </vt:variant>
      <vt:variant>
        <vt:i4>1835061</vt:i4>
      </vt:variant>
      <vt:variant>
        <vt:i4>20</vt:i4>
      </vt:variant>
      <vt:variant>
        <vt:i4>0</vt:i4>
      </vt:variant>
      <vt:variant>
        <vt:i4>5</vt:i4>
      </vt:variant>
      <vt:variant>
        <vt:lpwstr/>
      </vt:variant>
      <vt:variant>
        <vt:lpwstr>_Toc226796880</vt:lpwstr>
      </vt:variant>
      <vt:variant>
        <vt:i4>1245237</vt:i4>
      </vt:variant>
      <vt:variant>
        <vt:i4>14</vt:i4>
      </vt:variant>
      <vt:variant>
        <vt:i4>0</vt:i4>
      </vt:variant>
      <vt:variant>
        <vt:i4>5</vt:i4>
      </vt:variant>
      <vt:variant>
        <vt:lpwstr/>
      </vt:variant>
      <vt:variant>
        <vt:lpwstr>_Toc226796879</vt:lpwstr>
      </vt:variant>
      <vt:variant>
        <vt:i4>1245237</vt:i4>
      </vt:variant>
      <vt:variant>
        <vt:i4>8</vt:i4>
      </vt:variant>
      <vt:variant>
        <vt:i4>0</vt:i4>
      </vt:variant>
      <vt:variant>
        <vt:i4>5</vt:i4>
      </vt:variant>
      <vt:variant>
        <vt:lpwstr/>
      </vt:variant>
      <vt:variant>
        <vt:lpwstr>_Toc226796878</vt:lpwstr>
      </vt:variant>
      <vt:variant>
        <vt:i4>1245237</vt:i4>
      </vt:variant>
      <vt:variant>
        <vt:i4>2</vt:i4>
      </vt:variant>
      <vt:variant>
        <vt:i4>0</vt:i4>
      </vt:variant>
      <vt:variant>
        <vt:i4>5</vt:i4>
      </vt:variant>
      <vt:variant>
        <vt:lpwstr/>
      </vt:variant>
      <vt:variant>
        <vt:lpwstr>_Toc226796877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creator>rka-03-b</dc:creator>
  <cp:lastModifiedBy>Prama Pradnyana</cp:lastModifiedBy>
  <cp:revision>48</cp:revision>
  <dcterms:created xsi:type="dcterms:W3CDTF">2011-02-26T04:40:00Z</dcterms:created>
  <dcterms:modified xsi:type="dcterms:W3CDTF">2011-03-20T15:13:00Z</dcterms:modified>
</cp:coreProperties>
</file>